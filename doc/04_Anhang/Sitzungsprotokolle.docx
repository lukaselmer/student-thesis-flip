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513525">
      <w:pPr>
        <w:pStyle w:val="Heading2"/>
        <w:spacing w:line="276" w:lineRule="auto"/>
      </w:pPr>
      <w:bookmarkStart w:id="0" w:name="h.twf1c1w57j5v"/>
      <w:bookmarkEnd w:id="0"/>
      <w:r>
        <w:t>Sitzungsprotokolle</w:t>
      </w:r>
    </w:p>
    <w:p w:rsidR="00A77B3E" w:rsidRDefault="00A77B3E"/>
    <w:p w:rsidR="00A77B3E" w:rsidRDefault="00112BAA">
      <w:pPr>
        <w:spacing w:line="240" w:lineRule="auto"/>
        <w:ind w:left="360"/>
        <w:rPr>
          <w:color w:val="000099"/>
          <w:u w:val="single"/>
        </w:rPr>
      </w:pPr>
      <w:hyperlink w:anchor="h.twf1c1w57j5v" w:history="1">
        <w:r w:rsidR="00513525">
          <w:rPr>
            <w:color w:val="000099"/>
            <w:u w:val="single"/>
          </w:rPr>
          <w:t>Sitzungsprotokolle</w:t>
        </w:r>
      </w:hyperlink>
    </w:p>
    <w:p w:rsidR="00A77B3E" w:rsidRDefault="00112BAA">
      <w:pPr>
        <w:spacing w:line="240" w:lineRule="auto"/>
        <w:ind w:left="720"/>
        <w:rPr>
          <w:color w:val="000099"/>
          <w:u w:val="single"/>
        </w:rPr>
      </w:pPr>
      <w:hyperlink w:anchor="h.lxczfwmtmk0v" w:history="1">
        <w:r w:rsidR="00513525">
          <w:rPr>
            <w:color w:val="000099"/>
            <w:u w:val="single"/>
          </w:rPr>
          <w:t>Protokoll</w:t>
        </w:r>
      </w:hyperlink>
      <w:hyperlink w:anchor="h.lxczfwmtmk0v" w:history="1">
        <w:r w:rsidR="00513525">
          <w:rPr>
            <w:color w:val="000099"/>
            <w:u w:val="single"/>
          </w:rPr>
          <w:t xml:space="preserve"> 19.12.11</w:t>
        </w:r>
      </w:hyperlink>
    </w:p>
    <w:p w:rsidR="00A77B3E" w:rsidRDefault="00112BAA">
      <w:pPr>
        <w:spacing w:line="240" w:lineRule="auto"/>
        <w:ind w:left="1080"/>
        <w:rPr>
          <w:color w:val="000099"/>
          <w:u w:val="single"/>
        </w:rPr>
      </w:pPr>
      <w:hyperlink w:anchor="h.glfuegytlcuc" w:history="1">
        <w:r w:rsidR="00513525">
          <w:rPr>
            <w:color w:val="000099"/>
            <w:u w:val="single"/>
          </w:rPr>
          <w:t>Sensitivitätsanalyse</w:t>
        </w:r>
      </w:hyperlink>
    </w:p>
    <w:p w:rsidR="00A77B3E" w:rsidRDefault="00112BAA">
      <w:pPr>
        <w:spacing w:line="240" w:lineRule="auto"/>
        <w:ind w:left="1080"/>
        <w:rPr>
          <w:color w:val="000099"/>
          <w:u w:val="single"/>
        </w:rPr>
      </w:pPr>
      <w:hyperlink w:anchor="h.1o4xthgkuknh" w:history="1">
        <w:r w:rsidR="00513525">
          <w:rPr>
            <w:color w:val="000099"/>
            <w:u w:val="single"/>
          </w:rPr>
          <w:t>Abstract</w:t>
        </w:r>
      </w:hyperlink>
    </w:p>
    <w:p w:rsidR="00A77B3E" w:rsidRDefault="00112BAA">
      <w:pPr>
        <w:spacing w:line="240" w:lineRule="auto"/>
        <w:ind w:left="1080"/>
        <w:rPr>
          <w:color w:val="000099"/>
          <w:u w:val="single"/>
        </w:rPr>
      </w:pPr>
      <w:hyperlink w:anchor="h.i6hmbjct4r7k" w:history="1">
        <w:r w:rsidR="00513525">
          <w:rPr>
            <w:color w:val="000099"/>
            <w:u w:val="single"/>
          </w:rPr>
          <w:t>Extended</w:t>
        </w:r>
      </w:hyperlink>
      <w:hyperlink w:anchor="h.i6hmbjct4r7k" w:history="1">
        <w:r w:rsidR="00513525">
          <w:rPr>
            <w:color w:val="000099"/>
            <w:u w:val="single"/>
          </w:rPr>
          <w:t xml:space="preserve"> </w:t>
        </w:r>
      </w:hyperlink>
      <w:hyperlink w:anchor="h.i6hmbjct4r7k" w:history="1">
        <w:r w:rsidR="00513525">
          <w:rPr>
            <w:color w:val="000099"/>
            <w:u w:val="single"/>
          </w:rPr>
          <w:t>Management</w:t>
        </w:r>
      </w:hyperlink>
      <w:hyperlink w:anchor="h.i6hmbjct4r7k" w:history="1">
        <w:r w:rsidR="00513525">
          <w:rPr>
            <w:color w:val="000099"/>
            <w:u w:val="single"/>
          </w:rPr>
          <w:t xml:space="preserve"> </w:t>
        </w:r>
      </w:hyperlink>
      <w:hyperlink w:anchor="h.i6hmbjct4r7k" w:history="1">
        <w:r w:rsidR="00513525">
          <w:rPr>
            <w:color w:val="000099"/>
            <w:u w:val="single"/>
          </w:rPr>
          <w:t>Summary</w:t>
        </w:r>
      </w:hyperlink>
    </w:p>
    <w:p w:rsidR="00A77B3E" w:rsidRDefault="00112BAA">
      <w:pPr>
        <w:spacing w:line="240" w:lineRule="auto"/>
        <w:ind w:left="1080"/>
        <w:rPr>
          <w:color w:val="000099"/>
          <w:u w:val="single"/>
        </w:rPr>
      </w:pPr>
      <w:hyperlink w:anchor="h.p0t78r1i4odc" w:history="1">
        <w:r w:rsidR="00513525">
          <w:rPr>
            <w:color w:val="000099"/>
            <w:u w:val="single"/>
          </w:rPr>
          <w:t>Einleitung</w:t>
        </w:r>
      </w:hyperlink>
    </w:p>
    <w:p w:rsidR="00A77B3E" w:rsidRDefault="00112BAA">
      <w:pPr>
        <w:spacing w:line="240" w:lineRule="auto"/>
        <w:ind w:left="1080"/>
        <w:rPr>
          <w:color w:val="000099"/>
          <w:u w:val="single"/>
        </w:rPr>
      </w:pPr>
      <w:hyperlink w:anchor="h.bwztzzuafzov" w:history="1">
        <w:r w:rsidR="00513525">
          <w:rPr>
            <w:color w:val="000099"/>
            <w:u w:val="single"/>
          </w:rPr>
          <w:t>Anforderungen</w:t>
        </w:r>
      </w:hyperlink>
    </w:p>
    <w:p w:rsidR="00A77B3E" w:rsidRDefault="00112BAA">
      <w:pPr>
        <w:spacing w:line="240" w:lineRule="auto"/>
        <w:ind w:left="1080"/>
        <w:rPr>
          <w:color w:val="000099"/>
          <w:u w:val="single"/>
        </w:rPr>
      </w:pPr>
      <w:hyperlink w:anchor="h.soozt8wtavwa" w:history="1">
        <w:r w:rsidR="00513525">
          <w:rPr>
            <w:color w:val="000099"/>
            <w:u w:val="single"/>
          </w:rPr>
          <w:t>Entwurf</w:t>
        </w:r>
      </w:hyperlink>
      <w:hyperlink w:anchor="h.soozt8wtavwa" w:history="1">
        <w:r w:rsidR="00513525">
          <w:rPr>
            <w:color w:val="000099"/>
            <w:u w:val="single"/>
          </w:rPr>
          <w:t>, 3</w:t>
        </w:r>
      </w:hyperlink>
      <w:hyperlink w:anchor="h.soozt8wtavwa" w:history="1">
        <w:r w:rsidR="00513525">
          <w:rPr>
            <w:color w:val="000099"/>
            <w:u w:val="single"/>
          </w:rPr>
          <w:t>D</w:t>
        </w:r>
      </w:hyperlink>
    </w:p>
    <w:p w:rsidR="00A77B3E" w:rsidRDefault="00112BAA">
      <w:pPr>
        <w:spacing w:line="240" w:lineRule="auto"/>
        <w:ind w:left="1080"/>
        <w:rPr>
          <w:color w:val="000099"/>
          <w:u w:val="single"/>
        </w:rPr>
      </w:pPr>
      <w:hyperlink w:anchor="h.1kn6d6eg2mx4" w:history="1">
        <w:r w:rsidR="00513525">
          <w:rPr>
            <w:color w:val="000099"/>
            <w:u w:val="single"/>
          </w:rPr>
          <w:t>Realisierung</w:t>
        </w:r>
      </w:hyperlink>
      <w:hyperlink w:anchor="h.1kn6d6eg2mx4" w:history="1">
        <w:r w:rsidR="00513525">
          <w:rPr>
            <w:color w:val="000099"/>
            <w:u w:val="single"/>
          </w:rPr>
          <w:t xml:space="preserve"> </w:t>
        </w:r>
      </w:hyperlink>
      <w:hyperlink w:anchor="h.1kn6d6eg2mx4" w:history="1">
        <w:r w:rsidR="00513525">
          <w:rPr>
            <w:color w:val="000099"/>
            <w:u w:val="single"/>
          </w:rPr>
          <w:t>und</w:t>
        </w:r>
      </w:hyperlink>
      <w:hyperlink w:anchor="h.1kn6d6eg2mx4" w:history="1">
        <w:r w:rsidR="00513525">
          <w:rPr>
            <w:color w:val="000099"/>
            <w:u w:val="single"/>
          </w:rPr>
          <w:t xml:space="preserve"> </w:t>
        </w:r>
      </w:hyperlink>
      <w:hyperlink w:anchor="h.1kn6d6eg2mx4" w:history="1">
        <w:r w:rsidR="00513525">
          <w:rPr>
            <w:color w:val="000099"/>
            <w:u w:val="single"/>
          </w:rPr>
          <w:t>Test</w:t>
        </w:r>
      </w:hyperlink>
    </w:p>
    <w:p w:rsidR="00A77B3E" w:rsidRDefault="00112BAA">
      <w:pPr>
        <w:spacing w:line="240" w:lineRule="auto"/>
        <w:ind w:left="1080"/>
        <w:rPr>
          <w:color w:val="000099"/>
          <w:u w:val="single"/>
        </w:rPr>
      </w:pPr>
      <w:hyperlink w:anchor="h.djaq37ef3qjl" w:history="1">
        <w:r w:rsidR="00513525">
          <w:rPr>
            <w:color w:val="000099"/>
            <w:u w:val="single"/>
          </w:rPr>
          <w:t>Schlussfolgerung</w:t>
        </w:r>
      </w:hyperlink>
    </w:p>
    <w:p w:rsidR="00A77B3E" w:rsidRDefault="00112BAA">
      <w:pPr>
        <w:spacing w:line="240" w:lineRule="auto"/>
        <w:ind w:left="1080"/>
        <w:rPr>
          <w:color w:val="000099"/>
          <w:u w:val="single"/>
        </w:rPr>
      </w:pPr>
      <w:hyperlink w:anchor="h.6zeg2pu4jvqa" w:history="1">
        <w:r w:rsidR="00513525">
          <w:rPr>
            <w:color w:val="000099"/>
            <w:u w:val="single"/>
          </w:rPr>
          <w:t>Video</w:t>
        </w:r>
      </w:hyperlink>
    </w:p>
    <w:p w:rsidR="00A77B3E" w:rsidRDefault="00112BAA">
      <w:pPr>
        <w:spacing w:line="240" w:lineRule="auto"/>
        <w:ind w:left="1080"/>
        <w:rPr>
          <w:color w:val="000099"/>
          <w:u w:val="single"/>
        </w:rPr>
      </w:pPr>
      <w:hyperlink w:anchor="h.p539ukksgbh7" w:history="1">
        <w:r w:rsidR="00513525">
          <w:rPr>
            <w:color w:val="000099"/>
            <w:u w:val="single"/>
          </w:rPr>
          <w:t>Abnahme</w:t>
        </w:r>
      </w:hyperlink>
      <w:hyperlink w:anchor="h.p539ukksgbh7" w:history="1">
        <w:r w:rsidR="00513525">
          <w:rPr>
            <w:color w:val="000099"/>
            <w:u w:val="single"/>
          </w:rPr>
          <w:t xml:space="preserve"> </w:t>
        </w:r>
      </w:hyperlink>
      <w:hyperlink w:anchor="h.p539ukksgbh7" w:history="1">
        <w:r w:rsidR="00513525">
          <w:rPr>
            <w:color w:val="000099"/>
            <w:u w:val="single"/>
          </w:rPr>
          <w:t>MS</w:t>
        </w:r>
      </w:hyperlink>
    </w:p>
    <w:p w:rsidR="00A77B3E" w:rsidRDefault="00112BAA">
      <w:pPr>
        <w:spacing w:line="240" w:lineRule="auto"/>
        <w:ind w:left="1080"/>
        <w:rPr>
          <w:color w:val="000099"/>
          <w:u w:val="single"/>
        </w:rPr>
      </w:pPr>
      <w:hyperlink w:anchor="h.izjjapyahj83" w:history="1">
        <w:r w:rsidR="00513525">
          <w:rPr>
            <w:color w:val="000099"/>
            <w:u w:val="single"/>
          </w:rPr>
          <w:t>Weiteres</w:t>
        </w:r>
      </w:hyperlink>
    </w:p>
    <w:p w:rsidR="00A77B3E" w:rsidRDefault="00112BAA">
      <w:pPr>
        <w:spacing w:line="240" w:lineRule="auto"/>
        <w:ind w:left="1080"/>
        <w:rPr>
          <w:color w:val="000099"/>
          <w:u w:val="single"/>
        </w:rPr>
      </w:pPr>
      <w:hyperlink w:anchor="h.l1gh1ae4ymuj" w:history="1">
        <w:r w:rsidR="00513525">
          <w:rPr>
            <w:color w:val="000099"/>
            <w:u w:val="single"/>
          </w:rPr>
          <w:t>Beschlüsse</w:t>
        </w:r>
      </w:hyperlink>
    </w:p>
    <w:p w:rsidR="00A77B3E" w:rsidRDefault="00112BAA">
      <w:pPr>
        <w:spacing w:line="240" w:lineRule="auto"/>
        <w:ind w:left="720"/>
        <w:rPr>
          <w:color w:val="000099"/>
          <w:u w:val="single"/>
        </w:rPr>
      </w:pPr>
      <w:hyperlink w:anchor="h.c6jug5z716jl" w:history="1">
        <w:r w:rsidR="00513525">
          <w:rPr>
            <w:color w:val="000099"/>
            <w:u w:val="single"/>
          </w:rPr>
          <w:t>Protokoll</w:t>
        </w:r>
      </w:hyperlink>
      <w:hyperlink w:anchor="h.c6jug5z716jl" w:history="1">
        <w:r w:rsidR="00513525">
          <w:rPr>
            <w:color w:val="000099"/>
            <w:u w:val="single"/>
          </w:rPr>
          <w:t xml:space="preserve"> 16.12.11</w:t>
        </w:r>
      </w:hyperlink>
    </w:p>
    <w:p w:rsidR="00A77B3E" w:rsidRDefault="00112BAA">
      <w:pPr>
        <w:spacing w:line="240" w:lineRule="auto"/>
        <w:ind w:left="1080"/>
        <w:rPr>
          <w:color w:val="000099"/>
          <w:u w:val="single"/>
        </w:rPr>
      </w:pPr>
      <w:hyperlink w:anchor="h.t1kb0b5tcq2" w:history="1">
        <w:r w:rsidR="00513525">
          <w:rPr>
            <w:color w:val="000099"/>
            <w:u w:val="single"/>
          </w:rPr>
          <w:t>Code</w:t>
        </w:r>
      </w:hyperlink>
      <w:hyperlink w:anchor="h.t1kb0b5tcq2" w:history="1">
        <w:r w:rsidR="00513525">
          <w:rPr>
            <w:color w:val="000099"/>
            <w:u w:val="single"/>
          </w:rPr>
          <w:t xml:space="preserve"> </w:t>
        </w:r>
      </w:hyperlink>
      <w:hyperlink w:anchor="h.t1kb0b5tcq2" w:history="1">
        <w:r w:rsidR="00513525">
          <w:rPr>
            <w:color w:val="000099"/>
            <w:u w:val="single"/>
          </w:rPr>
          <w:t>Review</w:t>
        </w:r>
      </w:hyperlink>
    </w:p>
    <w:p w:rsidR="00A77B3E" w:rsidRDefault="00112BAA">
      <w:pPr>
        <w:spacing w:line="240" w:lineRule="auto"/>
        <w:ind w:left="1080"/>
        <w:rPr>
          <w:color w:val="000099"/>
          <w:u w:val="single"/>
        </w:rPr>
      </w:pPr>
      <w:hyperlink w:anchor="h.tx0kvckgbafa" w:history="1">
        <w:r w:rsidR="00513525">
          <w:rPr>
            <w:color w:val="000099"/>
            <w:u w:val="single"/>
          </w:rPr>
          <w:t>Beschlüsse</w:t>
        </w:r>
      </w:hyperlink>
    </w:p>
    <w:p w:rsidR="00A77B3E" w:rsidRDefault="00112BAA">
      <w:pPr>
        <w:spacing w:line="240" w:lineRule="auto"/>
        <w:ind w:left="720"/>
        <w:rPr>
          <w:color w:val="000099"/>
          <w:u w:val="single"/>
        </w:rPr>
      </w:pPr>
      <w:hyperlink w:anchor="h.o8v2i4qha3j7" w:history="1">
        <w:r w:rsidR="00513525">
          <w:rPr>
            <w:color w:val="000099"/>
            <w:u w:val="single"/>
          </w:rPr>
          <w:t>Protokoll</w:t>
        </w:r>
      </w:hyperlink>
      <w:hyperlink w:anchor="h.o8v2i4qha3j7" w:history="1">
        <w:r w:rsidR="00513525">
          <w:rPr>
            <w:color w:val="000099"/>
            <w:u w:val="single"/>
          </w:rPr>
          <w:t xml:space="preserve"> 12.12.11</w:t>
        </w:r>
      </w:hyperlink>
    </w:p>
    <w:p w:rsidR="00A77B3E" w:rsidRDefault="00112BAA">
      <w:pPr>
        <w:spacing w:line="240" w:lineRule="auto"/>
        <w:ind w:left="1080"/>
        <w:rPr>
          <w:color w:val="000099"/>
          <w:u w:val="single"/>
        </w:rPr>
      </w:pPr>
      <w:hyperlink w:anchor="h.hiiulmb0ikbw" w:history="1">
        <w:r w:rsidR="00513525">
          <w:rPr>
            <w:color w:val="000099"/>
            <w:u w:val="single"/>
          </w:rPr>
          <w:t>Abstract</w:t>
        </w:r>
      </w:hyperlink>
    </w:p>
    <w:p w:rsidR="00A77B3E" w:rsidRDefault="00112BAA">
      <w:pPr>
        <w:spacing w:line="240" w:lineRule="auto"/>
        <w:ind w:left="1080"/>
        <w:rPr>
          <w:color w:val="000099"/>
          <w:u w:val="single"/>
        </w:rPr>
      </w:pPr>
      <w:hyperlink w:anchor="h.oly8vxjt4lce" w:history="1">
        <w:r w:rsidR="00513525">
          <w:rPr>
            <w:color w:val="000099"/>
            <w:u w:val="single"/>
          </w:rPr>
          <w:t>Terminvereinbarung</w:t>
        </w:r>
      </w:hyperlink>
      <w:hyperlink w:anchor="h.oly8vxjt4lce" w:history="1">
        <w:r w:rsidR="00513525">
          <w:rPr>
            <w:color w:val="000099"/>
            <w:u w:val="single"/>
          </w:rPr>
          <w:t xml:space="preserve"> </w:t>
        </w:r>
      </w:hyperlink>
      <w:hyperlink w:anchor="h.oly8vxjt4lce" w:history="1">
        <w:r w:rsidR="00513525">
          <w:rPr>
            <w:color w:val="000099"/>
            <w:u w:val="single"/>
          </w:rPr>
          <w:t>für</w:t>
        </w:r>
      </w:hyperlink>
      <w:hyperlink w:anchor="h.oly8vxjt4lce" w:history="1">
        <w:r w:rsidR="00513525">
          <w:rPr>
            <w:color w:val="000099"/>
            <w:u w:val="single"/>
          </w:rPr>
          <w:t xml:space="preserve"> </w:t>
        </w:r>
      </w:hyperlink>
      <w:hyperlink w:anchor="h.oly8vxjt4lce" w:history="1">
        <w:r w:rsidR="00513525">
          <w:rPr>
            <w:color w:val="000099"/>
            <w:u w:val="single"/>
          </w:rPr>
          <w:t>Videoerstellung</w:t>
        </w:r>
      </w:hyperlink>
    </w:p>
    <w:p w:rsidR="00A77B3E" w:rsidRDefault="00112BAA">
      <w:pPr>
        <w:spacing w:line="240" w:lineRule="auto"/>
        <w:ind w:left="1080"/>
        <w:rPr>
          <w:color w:val="000099"/>
          <w:u w:val="single"/>
        </w:rPr>
      </w:pPr>
      <w:hyperlink w:anchor="h.99aafam9xf97" w:history="1">
        <w:r w:rsidR="00513525">
          <w:rPr>
            <w:color w:val="000099"/>
            <w:u w:val="single"/>
          </w:rPr>
          <w:t>Weiteres</w:t>
        </w:r>
      </w:hyperlink>
    </w:p>
    <w:p w:rsidR="00A77B3E" w:rsidRDefault="00112BAA">
      <w:pPr>
        <w:spacing w:line="240" w:lineRule="auto"/>
        <w:ind w:left="1080"/>
        <w:rPr>
          <w:color w:val="000099"/>
          <w:u w:val="single"/>
        </w:rPr>
      </w:pPr>
      <w:hyperlink w:anchor="h.d7ux1nf6uj2h" w:history="1">
        <w:r w:rsidR="00513525">
          <w:rPr>
            <w:color w:val="000099"/>
            <w:u w:val="single"/>
          </w:rPr>
          <w:t>Beschlüsse</w:t>
        </w:r>
      </w:hyperlink>
    </w:p>
    <w:p w:rsidR="00A77B3E" w:rsidRDefault="00112BAA">
      <w:pPr>
        <w:spacing w:line="240" w:lineRule="auto"/>
        <w:ind w:left="720"/>
        <w:rPr>
          <w:color w:val="000099"/>
          <w:u w:val="single"/>
        </w:rPr>
      </w:pPr>
      <w:hyperlink w:anchor="h.wx8z0ss57pfb" w:history="1">
        <w:r w:rsidR="00513525">
          <w:rPr>
            <w:color w:val="000099"/>
            <w:u w:val="single"/>
          </w:rPr>
          <w:t>Protokoll</w:t>
        </w:r>
      </w:hyperlink>
      <w:hyperlink w:anchor="h.wx8z0ss57pfb" w:history="1">
        <w:r w:rsidR="00513525">
          <w:rPr>
            <w:color w:val="000099"/>
            <w:u w:val="single"/>
          </w:rPr>
          <w:t xml:space="preserve"> 09.12.11</w:t>
        </w:r>
      </w:hyperlink>
    </w:p>
    <w:p w:rsidR="00A77B3E" w:rsidRDefault="00112BAA">
      <w:pPr>
        <w:spacing w:line="240" w:lineRule="auto"/>
        <w:ind w:left="1080"/>
        <w:rPr>
          <w:color w:val="000099"/>
          <w:u w:val="single"/>
        </w:rPr>
      </w:pPr>
      <w:hyperlink w:anchor="h.4xi4rkne5neb" w:history="1">
        <w:r w:rsidR="00513525">
          <w:rPr>
            <w:color w:val="000099"/>
            <w:u w:val="single"/>
          </w:rPr>
          <w:t>Demo</w:t>
        </w:r>
      </w:hyperlink>
      <w:hyperlink w:anchor="h.4xi4rkne5neb" w:history="1">
        <w:r w:rsidR="00513525">
          <w:rPr>
            <w:color w:val="000099"/>
            <w:u w:val="single"/>
          </w:rPr>
          <w:t xml:space="preserve"> </w:t>
        </w:r>
      </w:hyperlink>
      <w:hyperlink w:anchor="h.4xi4rkne5neb" w:history="1">
        <w:r w:rsidR="00513525">
          <w:rPr>
            <w:color w:val="000099"/>
            <w:u w:val="single"/>
          </w:rPr>
          <w:t>der</w:t>
        </w:r>
      </w:hyperlink>
      <w:hyperlink w:anchor="h.4xi4rkne5neb" w:history="1">
        <w:r w:rsidR="00513525">
          <w:rPr>
            <w:color w:val="000099"/>
            <w:u w:val="single"/>
          </w:rPr>
          <w:t xml:space="preserve"> </w:t>
        </w:r>
      </w:hyperlink>
      <w:hyperlink w:anchor="h.4xi4rkne5neb" w:history="1">
        <w:r w:rsidR="00513525">
          <w:rPr>
            <w:color w:val="000099"/>
            <w:u w:val="single"/>
          </w:rPr>
          <w:t>Software</w:t>
        </w:r>
      </w:hyperlink>
    </w:p>
    <w:p w:rsidR="00A77B3E" w:rsidRDefault="00112BAA">
      <w:pPr>
        <w:spacing w:line="240" w:lineRule="auto"/>
        <w:ind w:left="1080"/>
        <w:rPr>
          <w:color w:val="000099"/>
          <w:u w:val="single"/>
        </w:rPr>
      </w:pPr>
      <w:hyperlink w:anchor="h.z7hjiqbqtg2g" w:history="1">
        <w:r w:rsidR="00513525">
          <w:rPr>
            <w:color w:val="000099"/>
            <w:u w:val="single"/>
          </w:rPr>
          <w:t>Weiteres</w:t>
        </w:r>
      </w:hyperlink>
    </w:p>
    <w:p w:rsidR="00A77B3E" w:rsidRDefault="00112BAA">
      <w:pPr>
        <w:spacing w:line="240" w:lineRule="auto"/>
        <w:ind w:left="1080"/>
        <w:rPr>
          <w:color w:val="000099"/>
          <w:u w:val="single"/>
        </w:rPr>
      </w:pPr>
      <w:hyperlink w:anchor="h.48nyrp63i8rt" w:history="1">
        <w:r w:rsidR="00513525">
          <w:rPr>
            <w:color w:val="000099"/>
            <w:u w:val="single"/>
          </w:rPr>
          <w:t>Beschlüsse</w:t>
        </w:r>
      </w:hyperlink>
    </w:p>
    <w:p w:rsidR="00A77B3E" w:rsidRDefault="00112BAA">
      <w:pPr>
        <w:spacing w:line="240" w:lineRule="auto"/>
        <w:ind w:left="720"/>
        <w:rPr>
          <w:color w:val="000099"/>
          <w:u w:val="single"/>
        </w:rPr>
      </w:pPr>
      <w:hyperlink w:anchor="h.z4x9bsw3bxck" w:history="1">
        <w:r w:rsidR="00513525">
          <w:rPr>
            <w:color w:val="000099"/>
            <w:u w:val="single"/>
          </w:rPr>
          <w:t>Protokoll</w:t>
        </w:r>
      </w:hyperlink>
      <w:hyperlink w:anchor="h.z4x9bsw3bxck" w:history="1">
        <w:r w:rsidR="00513525">
          <w:rPr>
            <w:color w:val="000099"/>
            <w:u w:val="single"/>
          </w:rPr>
          <w:t xml:space="preserve"> 09.12.11</w:t>
        </w:r>
      </w:hyperlink>
    </w:p>
    <w:p w:rsidR="00A77B3E" w:rsidRDefault="00112BAA">
      <w:pPr>
        <w:spacing w:line="240" w:lineRule="auto"/>
        <w:ind w:left="1080"/>
        <w:rPr>
          <w:color w:val="000099"/>
          <w:u w:val="single"/>
        </w:rPr>
      </w:pPr>
      <w:hyperlink w:anchor="h.ywkzplw1pl3h" w:history="1">
        <w:r w:rsidR="00513525">
          <w:rPr>
            <w:color w:val="000099"/>
            <w:u w:val="single"/>
          </w:rPr>
          <w:t>Review</w:t>
        </w:r>
      </w:hyperlink>
    </w:p>
    <w:p w:rsidR="00A77B3E" w:rsidRDefault="00112BAA">
      <w:pPr>
        <w:spacing w:line="240" w:lineRule="auto"/>
        <w:ind w:left="1080"/>
        <w:rPr>
          <w:color w:val="000099"/>
          <w:u w:val="single"/>
        </w:rPr>
      </w:pPr>
      <w:hyperlink w:anchor="h.bd0clpaiy7qr" w:history="1">
        <w:r w:rsidR="00513525">
          <w:rPr>
            <w:color w:val="000099"/>
            <w:u w:val="single"/>
          </w:rPr>
          <w:t>Weiteres</w:t>
        </w:r>
      </w:hyperlink>
    </w:p>
    <w:p w:rsidR="00A77B3E" w:rsidRDefault="00112BAA">
      <w:pPr>
        <w:spacing w:line="240" w:lineRule="auto"/>
        <w:ind w:left="1080"/>
        <w:rPr>
          <w:color w:val="000099"/>
          <w:u w:val="single"/>
        </w:rPr>
      </w:pPr>
      <w:hyperlink w:anchor="h.dvvnagvms0ou" w:history="1">
        <w:r w:rsidR="00513525">
          <w:rPr>
            <w:color w:val="000099"/>
            <w:u w:val="single"/>
          </w:rPr>
          <w:t>Beschlüsse</w:t>
        </w:r>
      </w:hyperlink>
    </w:p>
    <w:p w:rsidR="00A77B3E" w:rsidRDefault="00112BAA">
      <w:pPr>
        <w:spacing w:line="240" w:lineRule="auto"/>
        <w:ind w:left="720"/>
        <w:rPr>
          <w:color w:val="000099"/>
          <w:u w:val="single"/>
        </w:rPr>
      </w:pPr>
      <w:hyperlink w:anchor="h.25628fb5tf2i" w:history="1">
        <w:r w:rsidR="00513525">
          <w:rPr>
            <w:color w:val="000099"/>
            <w:u w:val="single"/>
          </w:rPr>
          <w:t>Protokoll</w:t>
        </w:r>
      </w:hyperlink>
      <w:hyperlink w:anchor="h.25628fb5tf2i" w:history="1">
        <w:r w:rsidR="00513525">
          <w:rPr>
            <w:color w:val="000099"/>
            <w:u w:val="single"/>
          </w:rPr>
          <w:t xml:space="preserve"> 05.12.11</w:t>
        </w:r>
      </w:hyperlink>
    </w:p>
    <w:p w:rsidR="00A77B3E" w:rsidRDefault="00112BAA">
      <w:pPr>
        <w:spacing w:line="240" w:lineRule="auto"/>
        <w:ind w:left="1080"/>
        <w:rPr>
          <w:color w:val="000099"/>
          <w:u w:val="single"/>
        </w:rPr>
      </w:pPr>
      <w:hyperlink w:anchor="h.afdawxhzu3ch" w:history="1">
        <w:r w:rsidR="00513525">
          <w:rPr>
            <w:color w:val="000099"/>
            <w:u w:val="single"/>
          </w:rPr>
          <w:t>Usability</w:t>
        </w:r>
      </w:hyperlink>
      <w:hyperlink w:anchor="h.afdawxhzu3ch" w:history="1">
        <w:r w:rsidR="00513525">
          <w:rPr>
            <w:color w:val="000099"/>
            <w:u w:val="single"/>
          </w:rPr>
          <w:t xml:space="preserve"> </w:t>
        </w:r>
      </w:hyperlink>
      <w:hyperlink w:anchor="h.afdawxhzu3ch" w:history="1">
        <w:r w:rsidR="00513525">
          <w:rPr>
            <w:color w:val="000099"/>
            <w:u w:val="single"/>
          </w:rPr>
          <w:t>Test</w:t>
        </w:r>
      </w:hyperlink>
    </w:p>
    <w:p w:rsidR="00A77B3E" w:rsidRDefault="00112BAA">
      <w:pPr>
        <w:spacing w:line="240" w:lineRule="auto"/>
        <w:ind w:left="1080"/>
        <w:rPr>
          <w:color w:val="000099"/>
          <w:u w:val="single"/>
        </w:rPr>
      </w:pPr>
      <w:hyperlink w:anchor="h.gvc2ijr1759m" w:history="1">
        <w:r w:rsidR="00513525">
          <w:rPr>
            <w:color w:val="000099"/>
            <w:u w:val="single"/>
          </w:rPr>
          <w:t>Organisatorisches</w:t>
        </w:r>
      </w:hyperlink>
    </w:p>
    <w:p w:rsidR="00A77B3E" w:rsidRDefault="00112BAA">
      <w:pPr>
        <w:spacing w:line="240" w:lineRule="auto"/>
        <w:ind w:left="1080"/>
        <w:rPr>
          <w:color w:val="000099"/>
          <w:u w:val="single"/>
        </w:rPr>
      </w:pPr>
      <w:hyperlink w:anchor="h.n57msv4wg9ls" w:history="1">
        <w:r w:rsidR="00513525">
          <w:rPr>
            <w:color w:val="000099"/>
            <w:u w:val="single"/>
          </w:rPr>
          <w:t>Beschlüsse</w:t>
        </w:r>
      </w:hyperlink>
    </w:p>
    <w:p w:rsidR="00A77B3E" w:rsidRDefault="00112BAA">
      <w:pPr>
        <w:spacing w:line="240" w:lineRule="auto"/>
        <w:ind w:left="720"/>
        <w:rPr>
          <w:color w:val="000099"/>
          <w:u w:val="single"/>
        </w:rPr>
      </w:pPr>
      <w:hyperlink w:anchor="h.8dce5e2py46" w:history="1">
        <w:r w:rsidR="00513525">
          <w:rPr>
            <w:color w:val="000099"/>
            <w:u w:val="single"/>
          </w:rPr>
          <w:t>Protokoll</w:t>
        </w:r>
      </w:hyperlink>
      <w:hyperlink w:anchor="h.8dce5e2py46" w:history="1">
        <w:r w:rsidR="00513525">
          <w:rPr>
            <w:color w:val="000099"/>
            <w:u w:val="single"/>
          </w:rPr>
          <w:t xml:space="preserve"> 28.11.11</w:t>
        </w:r>
      </w:hyperlink>
    </w:p>
    <w:p w:rsidR="00A77B3E" w:rsidRDefault="00112BAA">
      <w:pPr>
        <w:spacing w:line="240" w:lineRule="auto"/>
        <w:ind w:left="1080"/>
        <w:rPr>
          <w:color w:val="000099"/>
          <w:u w:val="single"/>
        </w:rPr>
      </w:pPr>
      <w:hyperlink w:anchor="h.fizhous0msxv" w:history="1">
        <w:r w:rsidR="00513525">
          <w:rPr>
            <w:color w:val="000099"/>
            <w:u w:val="single"/>
          </w:rPr>
          <w:t>Anforderungen</w:t>
        </w:r>
      </w:hyperlink>
      <w:hyperlink w:anchor="h.fizhous0msxv" w:history="1">
        <w:r w:rsidR="00513525">
          <w:rPr>
            <w:color w:val="000099"/>
            <w:u w:val="single"/>
          </w:rPr>
          <w:t>-</w:t>
        </w:r>
      </w:hyperlink>
      <w:hyperlink w:anchor="h.fizhous0msxv" w:history="1">
        <w:r w:rsidR="00513525">
          <w:rPr>
            <w:color w:val="000099"/>
            <w:u w:val="single"/>
          </w:rPr>
          <w:t>Dokument</w:t>
        </w:r>
      </w:hyperlink>
    </w:p>
    <w:p w:rsidR="00A77B3E" w:rsidRDefault="00112BAA">
      <w:pPr>
        <w:spacing w:line="240" w:lineRule="auto"/>
        <w:ind w:left="1080"/>
        <w:rPr>
          <w:color w:val="000099"/>
          <w:u w:val="single"/>
        </w:rPr>
      </w:pPr>
      <w:hyperlink w:anchor="h.ntqt0kwpz3cj" w:history="1">
        <w:r w:rsidR="00513525">
          <w:rPr>
            <w:color w:val="000099"/>
            <w:u w:val="single"/>
          </w:rPr>
          <w:t>Domain</w:t>
        </w:r>
      </w:hyperlink>
      <w:hyperlink w:anchor="h.ntqt0kwpz3cj" w:history="1">
        <w:r w:rsidR="00513525">
          <w:rPr>
            <w:color w:val="000099"/>
            <w:u w:val="single"/>
          </w:rPr>
          <w:t xml:space="preserve"> </w:t>
        </w:r>
      </w:hyperlink>
      <w:hyperlink w:anchor="h.ntqt0kwpz3cj" w:history="1">
        <w:r w:rsidR="00513525">
          <w:rPr>
            <w:color w:val="000099"/>
            <w:u w:val="single"/>
          </w:rPr>
          <w:t>Analyse</w:t>
        </w:r>
      </w:hyperlink>
      <w:hyperlink w:anchor="h.ntqt0kwpz3cj" w:history="1">
        <w:r w:rsidR="00513525">
          <w:rPr>
            <w:color w:val="000099"/>
            <w:u w:val="single"/>
          </w:rPr>
          <w:t>-</w:t>
        </w:r>
      </w:hyperlink>
      <w:hyperlink w:anchor="h.ntqt0kwpz3cj" w:history="1">
        <w:r w:rsidR="00513525">
          <w:rPr>
            <w:color w:val="000099"/>
            <w:u w:val="single"/>
          </w:rPr>
          <w:t>Dokument</w:t>
        </w:r>
      </w:hyperlink>
    </w:p>
    <w:p w:rsidR="00A77B3E" w:rsidRDefault="00112BAA">
      <w:pPr>
        <w:spacing w:line="240" w:lineRule="auto"/>
        <w:ind w:left="1080"/>
        <w:rPr>
          <w:color w:val="000099"/>
          <w:u w:val="single"/>
        </w:rPr>
      </w:pPr>
      <w:hyperlink w:anchor="h.vg99gt5u2bwz" w:history="1">
        <w:r w:rsidR="00513525">
          <w:rPr>
            <w:color w:val="000099"/>
            <w:u w:val="single"/>
          </w:rPr>
          <w:t>User</w:t>
        </w:r>
      </w:hyperlink>
      <w:hyperlink w:anchor="h.vg99gt5u2bwz" w:history="1">
        <w:r w:rsidR="00513525">
          <w:rPr>
            <w:color w:val="000099"/>
            <w:u w:val="single"/>
          </w:rPr>
          <w:t xml:space="preserve"> </w:t>
        </w:r>
      </w:hyperlink>
      <w:hyperlink w:anchor="h.vg99gt5u2bwz" w:history="1">
        <w:r w:rsidR="00513525">
          <w:rPr>
            <w:color w:val="000099"/>
            <w:u w:val="single"/>
          </w:rPr>
          <w:t>Stories</w:t>
        </w:r>
      </w:hyperlink>
      <w:hyperlink w:anchor="h.vg99gt5u2bwz" w:history="1">
        <w:r w:rsidR="00513525">
          <w:rPr>
            <w:color w:val="000099"/>
            <w:u w:val="single"/>
          </w:rPr>
          <w:t xml:space="preserve"> &amp; </w:t>
        </w:r>
      </w:hyperlink>
      <w:hyperlink w:anchor="h.vg99gt5u2bwz" w:history="1">
        <w:r w:rsidR="00513525">
          <w:rPr>
            <w:color w:val="000099"/>
            <w:u w:val="single"/>
          </w:rPr>
          <w:t>Technische</w:t>
        </w:r>
      </w:hyperlink>
      <w:hyperlink w:anchor="h.vg99gt5u2bwz" w:history="1">
        <w:r w:rsidR="00513525">
          <w:rPr>
            <w:color w:val="000099"/>
            <w:u w:val="single"/>
          </w:rPr>
          <w:t xml:space="preserve"> </w:t>
        </w:r>
      </w:hyperlink>
      <w:hyperlink w:anchor="h.vg99gt5u2bwz" w:history="1">
        <w:r w:rsidR="00513525">
          <w:rPr>
            <w:color w:val="000099"/>
            <w:u w:val="single"/>
          </w:rPr>
          <w:t>Probleme</w:t>
        </w:r>
      </w:hyperlink>
    </w:p>
    <w:p w:rsidR="00A77B3E" w:rsidRDefault="00112BAA">
      <w:pPr>
        <w:spacing w:line="240" w:lineRule="auto"/>
        <w:ind w:left="1080"/>
        <w:rPr>
          <w:color w:val="000099"/>
          <w:u w:val="single"/>
        </w:rPr>
      </w:pPr>
      <w:hyperlink w:anchor="h.6td66y5bp05a" w:history="1">
        <w:r w:rsidR="00513525">
          <w:rPr>
            <w:color w:val="000099"/>
            <w:u w:val="single"/>
          </w:rPr>
          <w:t>Usability</w:t>
        </w:r>
      </w:hyperlink>
      <w:hyperlink w:anchor="h.6td66y5bp05a" w:history="1">
        <w:r w:rsidR="00513525">
          <w:rPr>
            <w:color w:val="000099"/>
            <w:u w:val="single"/>
          </w:rPr>
          <w:t xml:space="preserve"> </w:t>
        </w:r>
      </w:hyperlink>
      <w:hyperlink w:anchor="h.6td66y5bp05a" w:history="1">
        <w:r w:rsidR="00513525">
          <w:rPr>
            <w:color w:val="000099"/>
            <w:u w:val="single"/>
          </w:rPr>
          <w:t>Test</w:t>
        </w:r>
      </w:hyperlink>
    </w:p>
    <w:p w:rsidR="00A77B3E" w:rsidRDefault="00112BAA">
      <w:pPr>
        <w:spacing w:line="240" w:lineRule="auto"/>
        <w:ind w:left="1080"/>
        <w:rPr>
          <w:color w:val="000099"/>
          <w:u w:val="single"/>
        </w:rPr>
      </w:pPr>
      <w:hyperlink w:anchor="h.rn0tpnoc6ltx" w:history="1">
        <w:r w:rsidR="00513525">
          <w:rPr>
            <w:color w:val="000099"/>
            <w:u w:val="single"/>
          </w:rPr>
          <w:t>Beschlüsse</w:t>
        </w:r>
      </w:hyperlink>
    </w:p>
    <w:p w:rsidR="00A77B3E" w:rsidRDefault="00112BAA">
      <w:pPr>
        <w:spacing w:line="240" w:lineRule="auto"/>
        <w:ind w:left="720"/>
        <w:rPr>
          <w:color w:val="000099"/>
          <w:u w:val="single"/>
        </w:rPr>
      </w:pPr>
      <w:hyperlink w:anchor="h.b08tb7wrabgk" w:history="1">
        <w:r w:rsidR="00513525">
          <w:rPr>
            <w:color w:val="000099"/>
            <w:u w:val="single"/>
          </w:rPr>
          <w:t>Protokoll</w:t>
        </w:r>
      </w:hyperlink>
      <w:hyperlink w:anchor="h.b08tb7wrabgk" w:history="1">
        <w:r w:rsidR="00513525">
          <w:rPr>
            <w:color w:val="000099"/>
            <w:u w:val="single"/>
          </w:rPr>
          <w:t xml:space="preserve"> 25.11.11</w:t>
        </w:r>
      </w:hyperlink>
    </w:p>
    <w:p w:rsidR="00A77B3E" w:rsidRDefault="00112BAA">
      <w:pPr>
        <w:spacing w:line="240" w:lineRule="auto"/>
        <w:ind w:left="1080"/>
        <w:rPr>
          <w:color w:val="000099"/>
          <w:u w:val="single"/>
        </w:rPr>
      </w:pPr>
      <w:hyperlink w:anchor="h.xt9r6a49dpe2" w:history="1">
        <w:r w:rsidR="00513525">
          <w:rPr>
            <w:color w:val="000099"/>
            <w:u w:val="single"/>
          </w:rPr>
          <w:t>Demo</w:t>
        </w:r>
      </w:hyperlink>
    </w:p>
    <w:p w:rsidR="00A77B3E" w:rsidRDefault="00112BAA">
      <w:pPr>
        <w:spacing w:line="240" w:lineRule="auto"/>
        <w:ind w:left="1080"/>
        <w:rPr>
          <w:color w:val="000099"/>
          <w:u w:val="single"/>
        </w:rPr>
      </w:pPr>
      <w:hyperlink w:anchor="h.qz50bp2a9ue0" w:history="1">
        <w:r w:rsidR="00513525">
          <w:rPr>
            <w:color w:val="000099"/>
            <w:u w:val="single"/>
          </w:rPr>
          <w:t>User</w:t>
        </w:r>
      </w:hyperlink>
      <w:hyperlink w:anchor="h.qz50bp2a9ue0" w:history="1">
        <w:r w:rsidR="00513525">
          <w:rPr>
            <w:color w:val="000099"/>
            <w:u w:val="single"/>
          </w:rPr>
          <w:t xml:space="preserve"> </w:t>
        </w:r>
      </w:hyperlink>
      <w:hyperlink w:anchor="h.qz50bp2a9ue0" w:history="1">
        <w:r w:rsidR="00513525">
          <w:rPr>
            <w:color w:val="000099"/>
            <w:u w:val="single"/>
          </w:rPr>
          <w:t>Stories</w:t>
        </w:r>
      </w:hyperlink>
    </w:p>
    <w:p w:rsidR="00A77B3E" w:rsidRDefault="00112BAA">
      <w:pPr>
        <w:spacing w:line="240" w:lineRule="auto"/>
        <w:ind w:left="1080"/>
        <w:rPr>
          <w:color w:val="000099"/>
          <w:u w:val="single"/>
        </w:rPr>
      </w:pPr>
      <w:hyperlink w:anchor="h.459vfnjl7yfu" w:history="1">
        <w:r w:rsidR="00513525">
          <w:rPr>
            <w:color w:val="000099"/>
            <w:u w:val="single"/>
          </w:rPr>
          <w:t>Weiteres</w:t>
        </w:r>
      </w:hyperlink>
    </w:p>
    <w:p w:rsidR="00A77B3E" w:rsidRDefault="00112BAA">
      <w:pPr>
        <w:spacing w:line="240" w:lineRule="auto"/>
        <w:ind w:left="720"/>
        <w:rPr>
          <w:color w:val="000099"/>
          <w:u w:val="single"/>
        </w:rPr>
      </w:pPr>
      <w:hyperlink w:anchor="h.d51j2ot1poba" w:history="1">
        <w:r w:rsidR="00513525">
          <w:rPr>
            <w:color w:val="000099"/>
            <w:u w:val="single"/>
          </w:rPr>
          <w:t>Protokoll</w:t>
        </w:r>
      </w:hyperlink>
      <w:hyperlink w:anchor="h.d51j2ot1poba" w:history="1">
        <w:r w:rsidR="00513525">
          <w:rPr>
            <w:color w:val="000099"/>
            <w:u w:val="single"/>
          </w:rPr>
          <w:t xml:space="preserve"> 14.11.11</w:t>
        </w:r>
      </w:hyperlink>
    </w:p>
    <w:p w:rsidR="00A77B3E" w:rsidRDefault="00112BAA">
      <w:pPr>
        <w:spacing w:line="240" w:lineRule="auto"/>
        <w:ind w:left="1080"/>
        <w:rPr>
          <w:color w:val="000099"/>
          <w:u w:val="single"/>
        </w:rPr>
      </w:pPr>
      <w:hyperlink w:anchor="h.77fpc02stqod" w:history="1">
        <w:r w:rsidR="00513525">
          <w:rPr>
            <w:color w:val="000099"/>
            <w:u w:val="single"/>
          </w:rPr>
          <w:t>Protokolle</w:t>
        </w:r>
      </w:hyperlink>
    </w:p>
    <w:p w:rsidR="00A77B3E" w:rsidRDefault="00112BAA">
      <w:pPr>
        <w:spacing w:line="240" w:lineRule="auto"/>
        <w:ind w:left="1080"/>
        <w:rPr>
          <w:color w:val="000099"/>
          <w:u w:val="single"/>
        </w:rPr>
      </w:pPr>
      <w:hyperlink w:anchor="h.hbom3hnm7hf1" w:history="1">
        <w:r w:rsidR="00513525">
          <w:rPr>
            <w:color w:val="000099"/>
            <w:u w:val="single"/>
          </w:rPr>
          <w:t>Präsentation</w:t>
        </w:r>
      </w:hyperlink>
      <w:hyperlink w:anchor="h.hbom3hnm7hf1" w:history="1">
        <w:r w:rsidR="00513525">
          <w:rPr>
            <w:color w:val="000099"/>
            <w:u w:val="single"/>
          </w:rPr>
          <w:t xml:space="preserve"> </w:t>
        </w:r>
      </w:hyperlink>
      <w:hyperlink w:anchor="h.hbom3hnm7hf1" w:history="1">
        <w:r w:rsidR="00513525">
          <w:rPr>
            <w:color w:val="000099"/>
            <w:u w:val="single"/>
          </w:rPr>
          <w:t>der</w:t>
        </w:r>
      </w:hyperlink>
      <w:hyperlink w:anchor="h.hbom3hnm7hf1" w:history="1">
        <w:r w:rsidR="00513525">
          <w:rPr>
            <w:color w:val="000099"/>
            <w:u w:val="single"/>
          </w:rPr>
          <w:t xml:space="preserve"> </w:t>
        </w:r>
      </w:hyperlink>
      <w:hyperlink w:anchor="h.hbom3hnm7hf1" w:history="1">
        <w:r w:rsidR="00513525">
          <w:rPr>
            <w:color w:val="000099"/>
            <w:u w:val="single"/>
          </w:rPr>
          <w:t>User</w:t>
        </w:r>
      </w:hyperlink>
      <w:hyperlink w:anchor="h.hbom3hnm7hf1" w:history="1">
        <w:r w:rsidR="00513525">
          <w:rPr>
            <w:color w:val="000099"/>
            <w:u w:val="single"/>
          </w:rPr>
          <w:t xml:space="preserve"> </w:t>
        </w:r>
      </w:hyperlink>
      <w:hyperlink w:anchor="h.hbom3hnm7hf1" w:history="1">
        <w:r w:rsidR="00513525">
          <w:rPr>
            <w:color w:val="000099"/>
            <w:u w:val="single"/>
          </w:rPr>
          <w:t>Stories</w:t>
        </w:r>
      </w:hyperlink>
      <w:hyperlink w:anchor="h.hbom3hnm7hf1" w:history="1">
        <w:r w:rsidR="00513525">
          <w:rPr>
            <w:color w:val="000099"/>
            <w:u w:val="single"/>
          </w:rPr>
          <w:t xml:space="preserve"> (</w:t>
        </w:r>
      </w:hyperlink>
      <w:hyperlink w:anchor="h.hbom3hnm7hf1" w:history="1">
        <w:r w:rsidR="00513525">
          <w:rPr>
            <w:color w:val="000099"/>
            <w:u w:val="single"/>
          </w:rPr>
          <w:t>Sprint</w:t>
        </w:r>
      </w:hyperlink>
      <w:hyperlink w:anchor="h.hbom3hnm7hf1" w:history="1">
        <w:r w:rsidR="00513525">
          <w:rPr>
            <w:color w:val="000099"/>
            <w:u w:val="single"/>
          </w:rPr>
          <w:t xml:space="preserve"> 4)</w:t>
        </w:r>
      </w:hyperlink>
    </w:p>
    <w:p w:rsidR="00A77B3E" w:rsidRDefault="00112BAA">
      <w:pPr>
        <w:spacing w:line="240" w:lineRule="auto"/>
        <w:ind w:left="720"/>
        <w:rPr>
          <w:color w:val="000099"/>
          <w:u w:val="single"/>
        </w:rPr>
      </w:pPr>
      <w:hyperlink w:anchor="h.d51j2ot1poba" w:history="1">
        <w:r w:rsidR="00513525">
          <w:rPr>
            <w:color w:val="000099"/>
            <w:u w:val="single"/>
          </w:rPr>
          <w:t>Protokoll</w:t>
        </w:r>
      </w:hyperlink>
      <w:hyperlink w:anchor="h.d51j2ot1poba" w:history="1">
        <w:r w:rsidR="00513525">
          <w:rPr>
            <w:color w:val="000099"/>
            <w:u w:val="single"/>
          </w:rPr>
          <w:t xml:space="preserve"> 11.11.11</w:t>
        </w:r>
      </w:hyperlink>
    </w:p>
    <w:p w:rsidR="00A77B3E" w:rsidRDefault="00112BAA">
      <w:pPr>
        <w:spacing w:line="240" w:lineRule="auto"/>
        <w:ind w:left="1080"/>
        <w:rPr>
          <w:color w:val="000099"/>
          <w:u w:val="single"/>
        </w:rPr>
      </w:pPr>
      <w:hyperlink w:anchor="h.re8wzyegcz48" w:history="1">
        <w:r w:rsidR="00513525">
          <w:rPr>
            <w:color w:val="000099"/>
            <w:u w:val="single"/>
          </w:rPr>
          <w:t>Planung</w:t>
        </w:r>
      </w:hyperlink>
      <w:hyperlink w:anchor="h.re8wzyegcz48" w:history="1">
        <w:r w:rsidR="00513525">
          <w:rPr>
            <w:color w:val="000099"/>
            <w:u w:val="single"/>
          </w:rPr>
          <w:t xml:space="preserve"> </w:t>
        </w:r>
      </w:hyperlink>
      <w:hyperlink w:anchor="h.re8wzyegcz48" w:history="1">
        <w:r w:rsidR="00513525">
          <w:rPr>
            <w:color w:val="000099"/>
            <w:u w:val="single"/>
          </w:rPr>
          <w:t>Sprint</w:t>
        </w:r>
      </w:hyperlink>
      <w:hyperlink w:anchor="h.re8wzyegcz48" w:history="1">
        <w:r w:rsidR="00513525">
          <w:rPr>
            <w:color w:val="000099"/>
            <w:u w:val="single"/>
          </w:rPr>
          <w:t xml:space="preserve"> 5</w:t>
        </w:r>
      </w:hyperlink>
    </w:p>
    <w:p w:rsidR="00A77B3E" w:rsidRDefault="00112BAA">
      <w:pPr>
        <w:spacing w:line="240" w:lineRule="auto"/>
        <w:ind w:left="1080"/>
        <w:rPr>
          <w:color w:val="000099"/>
          <w:u w:val="single"/>
        </w:rPr>
      </w:pPr>
      <w:hyperlink w:anchor="h.73j27w5ckq0z" w:history="1">
        <w:r w:rsidR="00513525">
          <w:rPr>
            <w:color w:val="000099"/>
            <w:u w:val="single"/>
          </w:rPr>
          <w:t>Externes</w:t>
        </w:r>
      </w:hyperlink>
      <w:hyperlink w:anchor="h.73j27w5ckq0z" w:history="1">
        <w:r w:rsidR="00513525">
          <w:rPr>
            <w:color w:val="000099"/>
            <w:u w:val="single"/>
          </w:rPr>
          <w:t xml:space="preserve"> </w:t>
        </w:r>
      </w:hyperlink>
      <w:hyperlink w:anchor="h.73j27w5ckq0z" w:history="1">
        <w:r w:rsidR="00513525">
          <w:rPr>
            <w:color w:val="000099"/>
            <w:u w:val="single"/>
          </w:rPr>
          <w:t>Design</w:t>
        </w:r>
      </w:hyperlink>
    </w:p>
    <w:p w:rsidR="00A77B3E" w:rsidRDefault="00112BAA">
      <w:pPr>
        <w:spacing w:line="240" w:lineRule="auto"/>
        <w:ind w:left="1080"/>
        <w:rPr>
          <w:color w:val="000099"/>
          <w:u w:val="single"/>
        </w:rPr>
      </w:pPr>
      <w:hyperlink w:anchor="h.g695kprqj6od" w:history="1">
        <w:r w:rsidR="00513525">
          <w:rPr>
            <w:color w:val="000099"/>
            <w:u w:val="single"/>
          </w:rPr>
          <w:t>Termine</w:t>
        </w:r>
      </w:hyperlink>
    </w:p>
    <w:p w:rsidR="00A77B3E" w:rsidRDefault="00112BAA">
      <w:pPr>
        <w:spacing w:line="240" w:lineRule="auto"/>
        <w:ind w:left="1080"/>
        <w:rPr>
          <w:color w:val="000099"/>
          <w:u w:val="single"/>
        </w:rPr>
      </w:pPr>
      <w:hyperlink w:anchor="h.5m7hsb1nj9tu" w:history="1">
        <w:r w:rsidR="00513525">
          <w:rPr>
            <w:color w:val="000099"/>
            <w:u w:val="single"/>
          </w:rPr>
          <w:t>Beschlüsse</w:t>
        </w:r>
      </w:hyperlink>
    </w:p>
    <w:p w:rsidR="00A77B3E" w:rsidRDefault="00112BAA">
      <w:pPr>
        <w:spacing w:line="240" w:lineRule="auto"/>
        <w:ind w:left="720"/>
        <w:rPr>
          <w:color w:val="000099"/>
          <w:u w:val="single"/>
        </w:rPr>
      </w:pPr>
      <w:hyperlink w:anchor="h.d51j2ot1poba" w:history="1">
        <w:r w:rsidR="00513525">
          <w:rPr>
            <w:color w:val="000099"/>
            <w:u w:val="single"/>
          </w:rPr>
          <w:t>Protokoll</w:t>
        </w:r>
      </w:hyperlink>
      <w:hyperlink w:anchor="h.d51j2ot1poba" w:history="1">
        <w:r w:rsidR="00513525">
          <w:rPr>
            <w:color w:val="000099"/>
            <w:u w:val="single"/>
          </w:rPr>
          <w:t xml:space="preserve"> 07.11.11</w:t>
        </w:r>
      </w:hyperlink>
    </w:p>
    <w:p w:rsidR="00A77B3E" w:rsidRDefault="00112BAA">
      <w:pPr>
        <w:spacing w:line="240" w:lineRule="auto"/>
        <w:ind w:left="1080"/>
        <w:rPr>
          <w:color w:val="000099"/>
          <w:u w:val="single"/>
        </w:rPr>
      </w:pPr>
      <w:hyperlink w:anchor="h.73j27w5ckq0z" w:history="1">
        <w:r w:rsidR="00513525">
          <w:rPr>
            <w:color w:val="000099"/>
            <w:u w:val="single"/>
          </w:rPr>
          <w:t>Layout</w:t>
        </w:r>
      </w:hyperlink>
    </w:p>
    <w:p w:rsidR="00A77B3E" w:rsidRDefault="00112BAA">
      <w:pPr>
        <w:spacing w:line="240" w:lineRule="auto"/>
        <w:ind w:left="1080"/>
        <w:rPr>
          <w:color w:val="000099"/>
          <w:u w:val="single"/>
        </w:rPr>
      </w:pPr>
      <w:hyperlink w:anchor="h.3mpofneve8nu" w:history="1">
        <w:r w:rsidR="00513525">
          <w:rPr>
            <w:color w:val="000099"/>
            <w:u w:val="single"/>
          </w:rPr>
          <w:t>Weiteres</w:t>
        </w:r>
      </w:hyperlink>
    </w:p>
    <w:p w:rsidR="00A77B3E" w:rsidRDefault="00112BAA">
      <w:pPr>
        <w:spacing w:line="240" w:lineRule="auto"/>
        <w:ind w:left="1080"/>
        <w:rPr>
          <w:color w:val="000099"/>
          <w:u w:val="single"/>
        </w:rPr>
      </w:pPr>
      <w:hyperlink w:anchor="h.35qodqiuuq3f" w:history="1">
        <w:r w:rsidR="00513525">
          <w:rPr>
            <w:color w:val="000099"/>
            <w:u w:val="single"/>
          </w:rPr>
          <w:t>Beschlüsse</w:t>
        </w:r>
      </w:hyperlink>
    </w:p>
    <w:p w:rsidR="00A77B3E" w:rsidRDefault="00112BAA">
      <w:pPr>
        <w:spacing w:line="240" w:lineRule="auto"/>
        <w:ind w:left="720"/>
        <w:rPr>
          <w:color w:val="000099"/>
          <w:u w:val="single"/>
        </w:rPr>
      </w:pPr>
      <w:hyperlink w:anchor="h.d51j2ot1poba" w:history="1">
        <w:r w:rsidR="00513525">
          <w:rPr>
            <w:color w:val="000099"/>
            <w:u w:val="single"/>
          </w:rPr>
          <w:t>Protokoll</w:t>
        </w:r>
      </w:hyperlink>
      <w:hyperlink w:anchor="h.d51j2ot1poba" w:history="1">
        <w:r w:rsidR="00513525">
          <w:rPr>
            <w:color w:val="000099"/>
            <w:u w:val="single"/>
          </w:rPr>
          <w:t xml:space="preserve"> 04.11.11</w:t>
        </w:r>
      </w:hyperlink>
    </w:p>
    <w:p w:rsidR="00A77B3E" w:rsidRDefault="00112BAA">
      <w:pPr>
        <w:spacing w:line="240" w:lineRule="auto"/>
        <w:ind w:left="1080"/>
        <w:rPr>
          <w:color w:val="000099"/>
          <w:u w:val="single"/>
        </w:rPr>
      </w:pPr>
      <w:hyperlink w:anchor="h.ukf67i7l2hwn" w:history="1">
        <w:r w:rsidR="00513525">
          <w:rPr>
            <w:color w:val="000099"/>
            <w:u w:val="single"/>
          </w:rPr>
          <w:t>Code</w:t>
        </w:r>
      </w:hyperlink>
      <w:hyperlink w:anchor="h.ukf67i7l2hwn" w:history="1">
        <w:r w:rsidR="00513525">
          <w:rPr>
            <w:color w:val="000099"/>
            <w:u w:val="single"/>
          </w:rPr>
          <w:t xml:space="preserve"> </w:t>
        </w:r>
      </w:hyperlink>
      <w:hyperlink w:anchor="h.ukf67i7l2hwn" w:history="1">
        <w:r w:rsidR="00513525">
          <w:rPr>
            <w:color w:val="000099"/>
            <w:u w:val="single"/>
          </w:rPr>
          <w:t>Review</w:t>
        </w:r>
      </w:hyperlink>
    </w:p>
    <w:p w:rsidR="00A77B3E" w:rsidRDefault="00112BAA">
      <w:pPr>
        <w:spacing w:line="240" w:lineRule="auto"/>
        <w:ind w:left="1080"/>
        <w:rPr>
          <w:color w:val="000099"/>
          <w:u w:val="single"/>
        </w:rPr>
      </w:pPr>
      <w:hyperlink w:anchor="h.ws9m71eyyy92" w:history="1">
        <w:r w:rsidR="00513525">
          <w:rPr>
            <w:color w:val="000099"/>
            <w:u w:val="single"/>
          </w:rPr>
          <w:t>Detail</w:t>
        </w:r>
      </w:hyperlink>
      <w:hyperlink w:anchor="h.ws9m71eyyy92" w:history="1">
        <w:r w:rsidR="00513525">
          <w:rPr>
            <w:color w:val="000099"/>
            <w:u w:val="single"/>
          </w:rPr>
          <w:t xml:space="preserve"> </w:t>
        </w:r>
      </w:hyperlink>
      <w:hyperlink w:anchor="h.ws9m71eyyy92" w:history="1">
        <w:r w:rsidR="00513525">
          <w:rPr>
            <w:color w:val="000099"/>
            <w:u w:val="single"/>
          </w:rPr>
          <w:t>View</w:t>
        </w:r>
      </w:hyperlink>
      <w:hyperlink w:anchor="h.ws9m71eyyy92" w:history="1">
        <w:r w:rsidR="00513525">
          <w:rPr>
            <w:color w:val="000099"/>
            <w:u w:val="single"/>
          </w:rPr>
          <w:t xml:space="preserve"> </w:t>
        </w:r>
      </w:hyperlink>
      <w:hyperlink w:anchor="h.ws9m71eyyy92" w:history="1">
        <w:r w:rsidR="00513525">
          <w:rPr>
            <w:color w:val="000099"/>
            <w:u w:val="single"/>
          </w:rPr>
          <w:t>und</w:t>
        </w:r>
      </w:hyperlink>
      <w:hyperlink w:anchor="h.ws9m71eyyy92" w:history="1">
        <w:r w:rsidR="00513525">
          <w:rPr>
            <w:color w:val="000099"/>
            <w:u w:val="single"/>
          </w:rPr>
          <w:t xml:space="preserve"> </w:t>
        </w:r>
      </w:hyperlink>
      <w:hyperlink w:anchor="h.ws9m71eyyy92" w:history="1">
        <w:r w:rsidR="00513525">
          <w:rPr>
            <w:color w:val="000099"/>
            <w:u w:val="single"/>
          </w:rPr>
          <w:t>Filter</w:t>
        </w:r>
      </w:hyperlink>
      <w:hyperlink w:anchor="h.ws9m71eyyy92" w:history="1">
        <w:r w:rsidR="00513525">
          <w:rPr>
            <w:color w:val="000099"/>
            <w:u w:val="single"/>
          </w:rPr>
          <w:t xml:space="preserve"> </w:t>
        </w:r>
      </w:hyperlink>
      <w:hyperlink w:anchor="h.ws9m71eyyy92" w:history="1">
        <w:r w:rsidR="00513525">
          <w:rPr>
            <w:color w:val="000099"/>
            <w:u w:val="single"/>
          </w:rPr>
          <w:t>entfernen</w:t>
        </w:r>
      </w:hyperlink>
    </w:p>
    <w:p w:rsidR="00A77B3E" w:rsidRDefault="00112BAA">
      <w:pPr>
        <w:spacing w:line="240" w:lineRule="auto"/>
        <w:ind w:left="1080"/>
        <w:rPr>
          <w:color w:val="000099"/>
          <w:u w:val="single"/>
        </w:rPr>
      </w:pPr>
      <w:hyperlink w:anchor="h.5k1u0p5j55ey" w:history="1">
        <w:r w:rsidR="00513525">
          <w:rPr>
            <w:color w:val="000099"/>
            <w:u w:val="single"/>
          </w:rPr>
          <w:t>Weiteres</w:t>
        </w:r>
      </w:hyperlink>
    </w:p>
    <w:p w:rsidR="00A77B3E" w:rsidRDefault="00112BAA">
      <w:pPr>
        <w:spacing w:line="240" w:lineRule="auto"/>
        <w:ind w:left="720"/>
        <w:rPr>
          <w:color w:val="000099"/>
          <w:u w:val="single"/>
        </w:rPr>
      </w:pPr>
      <w:hyperlink w:anchor="h.d51j2ot1poba" w:history="1">
        <w:r w:rsidR="00513525">
          <w:rPr>
            <w:color w:val="000099"/>
            <w:u w:val="single"/>
          </w:rPr>
          <w:t>Protokoll</w:t>
        </w:r>
      </w:hyperlink>
      <w:hyperlink w:anchor="h.d51j2ot1poba" w:history="1">
        <w:r w:rsidR="00513525">
          <w:rPr>
            <w:color w:val="000099"/>
            <w:u w:val="single"/>
          </w:rPr>
          <w:t xml:space="preserve"> 31.10.2011</w:t>
        </w:r>
      </w:hyperlink>
    </w:p>
    <w:p w:rsidR="00A77B3E" w:rsidRDefault="00112BAA">
      <w:pPr>
        <w:spacing w:line="240" w:lineRule="auto"/>
        <w:ind w:left="1080"/>
        <w:rPr>
          <w:color w:val="000099"/>
          <w:u w:val="single"/>
        </w:rPr>
      </w:pPr>
      <w:hyperlink w:anchor="h.ibirhsdtmcl" w:history="1">
        <w:r w:rsidR="00513525">
          <w:rPr>
            <w:color w:val="000099"/>
            <w:u w:val="single"/>
          </w:rPr>
          <w:t>Verschoben</w:t>
        </w:r>
      </w:hyperlink>
      <w:hyperlink w:anchor="h.ibirhsdtmcl" w:history="1">
        <w:r w:rsidR="00513525">
          <w:rPr>
            <w:color w:val="000099"/>
            <w:u w:val="single"/>
          </w:rPr>
          <w:t xml:space="preserve"> </w:t>
        </w:r>
      </w:hyperlink>
      <w:hyperlink w:anchor="h.ibirhsdtmcl" w:history="1">
        <w:r w:rsidR="00513525">
          <w:rPr>
            <w:color w:val="000099"/>
            <w:u w:val="single"/>
          </w:rPr>
          <w:t>auf</w:t>
        </w:r>
      </w:hyperlink>
      <w:hyperlink w:anchor="h.ibirhsdtmcl" w:history="1">
        <w:r w:rsidR="00513525">
          <w:rPr>
            <w:color w:val="000099"/>
            <w:u w:val="single"/>
          </w:rPr>
          <w:t xml:space="preserve"> 04.11.2011: </w:t>
        </w:r>
      </w:hyperlink>
      <w:hyperlink w:anchor="h.ibirhsdtmcl" w:history="1">
        <w:r w:rsidR="00513525">
          <w:rPr>
            <w:color w:val="000099"/>
            <w:u w:val="single"/>
          </w:rPr>
          <w:t>Code</w:t>
        </w:r>
      </w:hyperlink>
      <w:hyperlink w:anchor="h.ibirhsdtmcl" w:history="1">
        <w:r w:rsidR="00513525">
          <w:rPr>
            <w:color w:val="000099"/>
            <w:u w:val="single"/>
          </w:rPr>
          <w:t xml:space="preserve"> </w:t>
        </w:r>
      </w:hyperlink>
      <w:hyperlink w:anchor="h.ibirhsdtmcl" w:history="1">
        <w:r w:rsidR="00513525">
          <w:rPr>
            <w:color w:val="000099"/>
            <w:u w:val="single"/>
          </w:rPr>
          <w:t>Review</w:t>
        </w:r>
      </w:hyperlink>
      <w:hyperlink w:anchor="h.ibirhsdtmcl" w:history="1">
        <w:r w:rsidR="00513525">
          <w:rPr>
            <w:color w:val="000099"/>
            <w:u w:val="single"/>
          </w:rPr>
          <w:t xml:space="preserve"> </w:t>
        </w:r>
      </w:hyperlink>
      <w:hyperlink w:anchor="h.ibirhsdtmcl" w:history="1">
        <w:r w:rsidR="00513525">
          <w:rPr>
            <w:color w:val="000099"/>
            <w:u w:val="single"/>
          </w:rPr>
          <w:t>mit</w:t>
        </w:r>
      </w:hyperlink>
      <w:hyperlink w:anchor="h.ibirhsdtmcl" w:history="1">
        <w:r w:rsidR="00513525">
          <w:rPr>
            <w:color w:val="000099"/>
            <w:u w:val="single"/>
          </w:rPr>
          <w:t xml:space="preserve"> </w:t>
        </w:r>
      </w:hyperlink>
      <w:hyperlink w:anchor="h.ibirhsdtmcl" w:history="1">
        <w:r w:rsidR="00513525">
          <w:rPr>
            <w:color w:val="000099"/>
            <w:u w:val="single"/>
          </w:rPr>
          <w:t>Christian</w:t>
        </w:r>
      </w:hyperlink>
    </w:p>
    <w:p w:rsidR="00A77B3E" w:rsidRDefault="00112BAA">
      <w:pPr>
        <w:spacing w:line="240" w:lineRule="auto"/>
        <w:ind w:left="1080"/>
        <w:rPr>
          <w:color w:val="000099"/>
          <w:u w:val="single"/>
        </w:rPr>
      </w:pPr>
      <w:hyperlink w:anchor="h.v466ad9t6h7b" w:history="1">
        <w:r w:rsidR="00513525">
          <w:rPr>
            <w:color w:val="000099"/>
            <w:u w:val="single"/>
          </w:rPr>
          <w:t>Demonstration</w:t>
        </w:r>
      </w:hyperlink>
      <w:hyperlink w:anchor="h.v466ad9t6h7b" w:history="1">
        <w:r w:rsidR="00513525">
          <w:rPr>
            <w:color w:val="000099"/>
            <w:u w:val="single"/>
          </w:rPr>
          <w:t xml:space="preserve"> </w:t>
        </w:r>
      </w:hyperlink>
      <w:hyperlink w:anchor="h.v466ad9t6h7b" w:history="1">
        <w:r w:rsidR="00513525">
          <w:rPr>
            <w:color w:val="000099"/>
            <w:u w:val="single"/>
          </w:rPr>
          <w:t>der</w:t>
        </w:r>
      </w:hyperlink>
      <w:hyperlink w:anchor="h.v466ad9t6h7b" w:history="1">
        <w:r w:rsidR="00513525">
          <w:rPr>
            <w:color w:val="000099"/>
            <w:u w:val="single"/>
          </w:rPr>
          <w:t xml:space="preserve"> </w:t>
        </w:r>
      </w:hyperlink>
      <w:hyperlink w:anchor="h.v466ad9t6h7b" w:history="1">
        <w:r w:rsidR="00513525">
          <w:rPr>
            <w:color w:val="000099"/>
            <w:u w:val="single"/>
          </w:rPr>
          <w:t>für</w:t>
        </w:r>
      </w:hyperlink>
      <w:hyperlink w:anchor="h.v466ad9t6h7b" w:history="1">
        <w:r w:rsidR="00513525">
          <w:rPr>
            <w:color w:val="000099"/>
            <w:u w:val="single"/>
          </w:rPr>
          <w:t xml:space="preserve"> </w:t>
        </w:r>
      </w:hyperlink>
      <w:hyperlink w:anchor="h.v466ad9t6h7b" w:history="1">
        <w:r w:rsidR="00513525">
          <w:rPr>
            <w:color w:val="000099"/>
            <w:u w:val="single"/>
          </w:rPr>
          <w:t>den</w:t>
        </w:r>
      </w:hyperlink>
      <w:hyperlink w:anchor="h.v466ad9t6h7b" w:history="1">
        <w:r w:rsidR="00513525">
          <w:rPr>
            <w:color w:val="000099"/>
            <w:u w:val="single"/>
          </w:rPr>
          <w:t xml:space="preserve"> </w:t>
        </w:r>
      </w:hyperlink>
      <w:hyperlink w:anchor="h.v466ad9t6h7b" w:history="1">
        <w:r w:rsidR="00513525">
          <w:rPr>
            <w:color w:val="000099"/>
            <w:u w:val="single"/>
          </w:rPr>
          <w:t>Sprint</w:t>
        </w:r>
      </w:hyperlink>
      <w:hyperlink w:anchor="h.v466ad9t6h7b" w:history="1">
        <w:r w:rsidR="00513525">
          <w:rPr>
            <w:color w:val="000099"/>
            <w:u w:val="single"/>
          </w:rPr>
          <w:t xml:space="preserve"> 3 </w:t>
        </w:r>
      </w:hyperlink>
      <w:hyperlink w:anchor="h.v466ad9t6h7b" w:history="1">
        <w:r w:rsidR="00513525">
          <w:rPr>
            <w:color w:val="000099"/>
            <w:u w:val="single"/>
          </w:rPr>
          <w:t>geplanten</w:t>
        </w:r>
      </w:hyperlink>
      <w:hyperlink w:anchor="h.v466ad9t6h7b" w:history="1">
        <w:r w:rsidR="00513525">
          <w:rPr>
            <w:color w:val="000099"/>
            <w:u w:val="single"/>
          </w:rPr>
          <w:t xml:space="preserve"> </w:t>
        </w:r>
      </w:hyperlink>
      <w:hyperlink w:anchor="h.v466ad9t6h7b" w:history="1">
        <w:r w:rsidR="00513525">
          <w:rPr>
            <w:color w:val="000099"/>
            <w:u w:val="single"/>
          </w:rPr>
          <w:t>Must</w:t>
        </w:r>
      </w:hyperlink>
      <w:hyperlink w:anchor="h.v466ad9t6h7b" w:history="1">
        <w:r w:rsidR="00513525">
          <w:rPr>
            <w:color w:val="000099"/>
            <w:u w:val="single"/>
          </w:rPr>
          <w:t xml:space="preserve"> </w:t>
        </w:r>
      </w:hyperlink>
      <w:hyperlink w:anchor="h.v466ad9t6h7b" w:history="1">
        <w:r w:rsidR="00513525">
          <w:rPr>
            <w:color w:val="000099"/>
            <w:u w:val="single"/>
          </w:rPr>
          <w:t>User</w:t>
        </w:r>
      </w:hyperlink>
      <w:hyperlink w:anchor="h.v466ad9t6h7b" w:history="1">
        <w:r w:rsidR="00513525">
          <w:rPr>
            <w:color w:val="000099"/>
            <w:u w:val="single"/>
          </w:rPr>
          <w:t xml:space="preserve"> </w:t>
        </w:r>
      </w:hyperlink>
      <w:hyperlink w:anchor="h.v466ad9t6h7b" w:history="1">
        <w:r w:rsidR="00513525">
          <w:rPr>
            <w:color w:val="000099"/>
            <w:u w:val="single"/>
          </w:rPr>
          <w:t>Stories</w:t>
        </w:r>
      </w:hyperlink>
    </w:p>
    <w:p w:rsidR="00A77B3E" w:rsidRDefault="00112BAA">
      <w:pPr>
        <w:spacing w:line="240" w:lineRule="auto"/>
        <w:ind w:left="1080"/>
        <w:rPr>
          <w:color w:val="000099"/>
          <w:u w:val="single"/>
        </w:rPr>
      </w:pPr>
      <w:hyperlink w:anchor="h.re8wzyegcz48" w:history="1">
        <w:r w:rsidR="00513525">
          <w:rPr>
            <w:color w:val="000099"/>
            <w:u w:val="single"/>
          </w:rPr>
          <w:t>Besprechung</w:t>
        </w:r>
      </w:hyperlink>
      <w:hyperlink w:anchor="h.re8wzyegcz48" w:history="1">
        <w:r w:rsidR="00513525">
          <w:rPr>
            <w:color w:val="000099"/>
            <w:u w:val="single"/>
          </w:rPr>
          <w:t xml:space="preserve"> </w:t>
        </w:r>
      </w:hyperlink>
      <w:hyperlink w:anchor="h.re8wzyegcz48" w:history="1">
        <w:r w:rsidR="00513525">
          <w:rPr>
            <w:color w:val="000099"/>
            <w:u w:val="single"/>
          </w:rPr>
          <w:t>der</w:t>
        </w:r>
      </w:hyperlink>
      <w:hyperlink w:anchor="h.re8wzyegcz48" w:history="1">
        <w:r w:rsidR="00513525">
          <w:rPr>
            <w:color w:val="000099"/>
            <w:u w:val="single"/>
          </w:rPr>
          <w:t xml:space="preserve"> </w:t>
        </w:r>
      </w:hyperlink>
      <w:hyperlink w:anchor="h.re8wzyegcz48" w:history="1">
        <w:r w:rsidR="00513525">
          <w:rPr>
            <w:color w:val="000099"/>
            <w:u w:val="single"/>
          </w:rPr>
          <w:t>Planung</w:t>
        </w:r>
      </w:hyperlink>
      <w:hyperlink w:anchor="h.re8wzyegcz48" w:history="1">
        <w:r w:rsidR="00513525">
          <w:rPr>
            <w:color w:val="000099"/>
            <w:u w:val="single"/>
          </w:rPr>
          <w:t xml:space="preserve"> </w:t>
        </w:r>
      </w:hyperlink>
      <w:hyperlink w:anchor="h.re8wzyegcz48" w:history="1">
        <w:r w:rsidR="00513525">
          <w:rPr>
            <w:color w:val="000099"/>
            <w:u w:val="single"/>
          </w:rPr>
          <w:t>des</w:t>
        </w:r>
      </w:hyperlink>
      <w:hyperlink w:anchor="h.re8wzyegcz48" w:history="1">
        <w:r w:rsidR="00513525">
          <w:rPr>
            <w:color w:val="000099"/>
            <w:u w:val="single"/>
          </w:rPr>
          <w:t xml:space="preserve"> </w:t>
        </w:r>
      </w:hyperlink>
      <w:hyperlink w:anchor="h.re8wzyegcz48" w:history="1">
        <w:r w:rsidR="00513525">
          <w:rPr>
            <w:color w:val="000099"/>
            <w:u w:val="single"/>
          </w:rPr>
          <w:t>Sprints</w:t>
        </w:r>
      </w:hyperlink>
      <w:hyperlink w:anchor="h.re8wzyegcz48" w:history="1">
        <w:r w:rsidR="00513525">
          <w:rPr>
            <w:color w:val="000099"/>
            <w:u w:val="single"/>
          </w:rPr>
          <w:t xml:space="preserve"> 4</w:t>
        </w:r>
      </w:hyperlink>
    </w:p>
    <w:p w:rsidR="00A77B3E" w:rsidRDefault="00112BAA">
      <w:pPr>
        <w:spacing w:line="240" w:lineRule="auto"/>
        <w:ind w:left="1080"/>
        <w:rPr>
          <w:color w:val="000099"/>
          <w:u w:val="single"/>
        </w:rPr>
      </w:pPr>
      <w:hyperlink w:anchor="h.m9w4kvq99by0" w:history="1">
        <w:r w:rsidR="00513525">
          <w:rPr>
            <w:color w:val="000099"/>
            <w:u w:val="single"/>
          </w:rPr>
          <w:t>Prozessmodell</w:t>
        </w:r>
      </w:hyperlink>
    </w:p>
    <w:p w:rsidR="00A77B3E" w:rsidRDefault="00112BAA">
      <w:pPr>
        <w:spacing w:line="240" w:lineRule="auto"/>
        <w:ind w:left="1080"/>
        <w:rPr>
          <w:color w:val="000099"/>
          <w:u w:val="single"/>
        </w:rPr>
      </w:pPr>
      <w:hyperlink w:anchor="h.2mimlnogybky" w:history="1">
        <w:r w:rsidR="00513525">
          <w:rPr>
            <w:color w:val="000099"/>
            <w:u w:val="single"/>
          </w:rPr>
          <w:t>Weiteres</w:t>
        </w:r>
      </w:hyperlink>
    </w:p>
    <w:p w:rsidR="00A77B3E" w:rsidRDefault="00112BAA">
      <w:pPr>
        <w:spacing w:line="240" w:lineRule="auto"/>
        <w:ind w:left="1080"/>
        <w:rPr>
          <w:color w:val="000099"/>
          <w:u w:val="single"/>
        </w:rPr>
      </w:pPr>
      <w:hyperlink w:anchor="h.2549koiyhyaj" w:history="1">
        <w:r w:rsidR="00513525">
          <w:rPr>
            <w:color w:val="000099"/>
            <w:u w:val="single"/>
          </w:rPr>
          <w:t>Beschlüsse</w:t>
        </w:r>
      </w:hyperlink>
    </w:p>
    <w:p w:rsidR="00A77B3E" w:rsidRDefault="00112BAA">
      <w:pPr>
        <w:spacing w:line="240" w:lineRule="auto"/>
        <w:ind w:left="720"/>
        <w:rPr>
          <w:color w:val="000099"/>
          <w:u w:val="single"/>
        </w:rPr>
      </w:pPr>
      <w:hyperlink w:anchor="h.d51j2ot1poba" w:history="1">
        <w:r w:rsidR="00513525">
          <w:rPr>
            <w:color w:val="000099"/>
            <w:u w:val="single"/>
          </w:rPr>
          <w:t>Protokoll</w:t>
        </w:r>
      </w:hyperlink>
      <w:hyperlink w:anchor="h.d51j2ot1poba" w:history="1">
        <w:r w:rsidR="00513525">
          <w:rPr>
            <w:color w:val="000099"/>
            <w:u w:val="single"/>
          </w:rPr>
          <w:t xml:space="preserve"> 24.10.2011</w:t>
        </w:r>
      </w:hyperlink>
    </w:p>
    <w:p w:rsidR="00A77B3E" w:rsidRDefault="00112BAA">
      <w:pPr>
        <w:spacing w:line="240" w:lineRule="auto"/>
        <w:ind w:left="1080"/>
        <w:rPr>
          <w:color w:val="000099"/>
          <w:u w:val="single"/>
        </w:rPr>
      </w:pPr>
      <w:hyperlink w:anchor="h.33yf316280q6" w:history="1">
        <w:r w:rsidR="00513525">
          <w:rPr>
            <w:color w:val="000099"/>
            <w:u w:val="single"/>
          </w:rPr>
          <w:t>Notizen</w:t>
        </w:r>
      </w:hyperlink>
      <w:hyperlink w:anchor="h.33yf316280q6" w:history="1">
        <w:r w:rsidR="00513525">
          <w:rPr>
            <w:color w:val="000099"/>
            <w:u w:val="single"/>
          </w:rPr>
          <w:t xml:space="preserve"> </w:t>
        </w:r>
      </w:hyperlink>
      <w:hyperlink w:anchor="h.33yf316280q6" w:history="1">
        <w:r w:rsidR="00513525">
          <w:rPr>
            <w:color w:val="000099"/>
            <w:u w:val="single"/>
          </w:rPr>
          <w:t>vom</w:t>
        </w:r>
      </w:hyperlink>
      <w:hyperlink w:anchor="h.33yf316280q6" w:history="1">
        <w:r w:rsidR="00513525">
          <w:rPr>
            <w:color w:val="000099"/>
            <w:u w:val="single"/>
          </w:rPr>
          <w:t xml:space="preserve"> 17.10. </w:t>
        </w:r>
      </w:hyperlink>
      <w:hyperlink w:anchor="h.33yf316280q6" w:history="1">
        <w:r w:rsidR="00513525">
          <w:rPr>
            <w:color w:val="000099"/>
            <w:u w:val="single"/>
          </w:rPr>
          <w:t>besprechen</w:t>
        </w:r>
      </w:hyperlink>
    </w:p>
    <w:p w:rsidR="00A77B3E" w:rsidRDefault="00112BAA">
      <w:pPr>
        <w:spacing w:line="240" w:lineRule="auto"/>
        <w:ind w:left="1080"/>
        <w:rPr>
          <w:color w:val="000099"/>
          <w:u w:val="single"/>
        </w:rPr>
      </w:pPr>
      <w:hyperlink w:anchor="h.pzgk50qa2u8j" w:history="1">
        <w:r w:rsidR="00513525">
          <w:rPr>
            <w:color w:val="000099"/>
            <w:u w:val="single"/>
          </w:rPr>
          <w:t>Protokolle</w:t>
        </w:r>
      </w:hyperlink>
      <w:hyperlink w:anchor="h.pzgk50qa2u8j" w:history="1">
        <w:r w:rsidR="00513525">
          <w:rPr>
            <w:color w:val="000099"/>
            <w:u w:val="single"/>
          </w:rPr>
          <w:t xml:space="preserve"> </w:t>
        </w:r>
      </w:hyperlink>
      <w:hyperlink w:anchor="h.pzgk50qa2u8j" w:history="1">
        <w:r w:rsidR="00513525">
          <w:rPr>
            <w:color w:val="000099"/>
            <w:u w:val="single"/>
          </w:rPr>
          <w:t>vom</w:t>
        </w:r>
      </w:hyperlink>
      <w:hyperlink w:anchor="h.pzgk50qa2u8j" w:history="1">
        <w:r w:rsidR="00513525">
          <w:rPr>
            <w:color w:val="000099"/>
            <w:u w:val="single"/>
          </w:rPr>
          <w:t xml:space="preserve"> 10.10. </w:t>
        </w:r>
      </w:hyperlink>
      <w:hyperlink w:anchor="h.pzgk50qa2u8j" w:history="1">
        <w:r w:rsidR="00513525">
          <w:rPr>
            <w:color w:val="000099"/>
            <w:u w:val="single"/>
          </w:rPr>
          <w:t>und</w:t>
        </w:r>
      </w:hyperlink>
      <w:hyperlink w:anchor="h.pzgk50qa2u8j" w:history="1">
        <w:r w:rsidR="00513525">
          <w:rPr>
            <w:color w:val="000099"/>
            <w:u w:val="single"/>
          </w:rPr>
          <w:t xml:space="preserve"> 17.10 </w:t>
        </w:r>
      </w:hyperlink>
      <w:hyperlink w:anchor="h.pzgk50qa2u8j" w:history="1">
        <w:r w:rsidR="00513525">
          <w:rPr>
            <w:color w:val="000099"/>
            <w:u w:val="single"/>
          </w:rPr>
          <w:t>abnehmen</w:t>
        </w:r>
      </w:hyperlink>
    </w:p>
    <w:p w:rsidR="00A77B3E" w:rsidRDefault="00112BAA">
      <w:pPr>
        <w:spacing w:line="240" w:lineRule="auto"/>
        <w:ind w:left="1080"/>
        <w:rPr>
          <w:color w:val="000099"/>
          <w:u w:val="single"/>
        </w:rPr>
      </w:pPr>
      <w:hyperlink w:anchor="h.lfi5u4gf6nln" w:history="1">
        <w:r w:rsidR="00513525">
          <w:rPr>
            <w:color w:val="000099"/>
            <w:u w:val="single"/>
          </w:rPr>
          <w:t>MS</w:t>
        </w:r>
      </w:hyperlink>
      <w:hyperlink w:anchor="h.lfi5u4gf6nln" w:history="1">
        <w:r w:rsidR="00513525">
          <w:rPr>
            <w:color w:val="000099"/>
            <w:u w:val="single"/>
          </w:rPr>
          <w:t xml:space="preserve">: </w:t>
        </w:r>
      </w:hyperlink>
      <w:hyperlink w:anchor="h.lfi5u4gf6nln" w:history="1">
        <w:r w:rsidR="00513525">
          <w:rPr>
            <w:color w:val="000099"/>
            <w:u w:val="single"/>
          </w:rPr>
          <w:t>Domain</w:t>
        </w:r>
      </w:hyperlink>
      <w:hyperlink w:anchor="h.lfi5u4gf6nln" w:history="1">
        <w:r w:rsidR="00513525">
          <w:rPr>
            <w:color w:val="000099"/>
            <w:u w:val="single"/>
          </w:rPr>
          <w:t xml:space="preserve"> </w:t>
        </w:r>
      </w:hyperlink>
      <w:hyperlink w:anchor="h.lfi5u4gf6nln" w:history="1">
        <w:r w:rsidR="00513525">
          <w:rPr>
            <w:color w:val="000099"/>
            <w:u w:val="single"/>
          </w:rPr>
          <w:t>Model</w:t>
        </w:r>
      </w:hyperlink>
      <w:hyperlink w:anchor="h.lfi5u4gf6nln" w:history="1">
        <w:r w:rsidR="00513525">
          <w:rPr>
            <w:color w:val="000099"/>
            <w:u w:val="single"/>
          </w:rPr>
          <w:t xml:space="preserve"> (</w:t>
        </w:r>
      </w:hyperlink>
      <w:hyperlink w:anchor="h.lfi5u4gf6nln" w:history="1">
        <w:r w:rsidR="00513525">
          <w:rPr>
            <w:color w:val="000099"/>
            <w:u w:val="single"/>
          </w:rPr>
          <w:t>formelles</w:t>
        </w:r>
      </w:hyperlink>
      <w:hyperlink w:anchor="h.lfi5u4gf6nln" w:history="1">
        <w:r w:rsidR="00513525">
          <w:rPr>
            <w:color w:val="000099"/>
            <w:u w:val="single"/>
          </w:rPr>
          <w:t xml:space="preserve"> </w:t>
        </w:r>
      </w:hyperlink>
      <w:hyperlink w:anchor="h.lfi5u4gf6nln" w:history="1">
        <w:r w:rsidR="00513525">
          <w:rPr>
            <w:color w:val="000099"/>
            <w:u w:val="single"/>
          </w:rPr>
          <w:t>OK</w:t>
        </w:r>
      </w:hyperlink>
      <w:hyperlink w:anchor="h.lfi5u4gf6nln" w:history="1">
        <w:r w:rsidR="00513525">
          <w:rPr>
            <w:color w:val="000099"/>
            <w:u w:val="single"/>
          </w:rPr>
          <w:t xml:space="preserve"> </w:t>
        </w:r>
      </w:hyperlink>
      <w:hyperlink w:anchor="h.lfi5u4gf6nln" w:history="1">
        <w:r w:rsidR="00513525">
          <w:rPr>
            <w:color w:val="000099"/>
            <w:u w:val="single"/>
          </w:rPr>
          <w:t>Stolze</w:t>
        </w:r>
      </w:hyperlink>
      <w:hyperlink w:anchor="h.lfi5u4gf6nln" w:history="1">
        <w:r w:rsidR="00513525">
          <w:rPr>
            <w:color w:val="000099"/>
            <w:u w:val="single"/>
          </w:rPr>
          <w:t xml:space="preserve"> (</w:t>
        </w:r>
      </w:hyperlink>
      <w:hyperlink w:anchor="h.lfi5u4gf6nln" w:history="1">
        <w:r w:rsidR="00513525">
          <w:rPr>
            <w:color w:val="000099"/>
            <w:u w:val="single"/>
          </w:rPr>
          <w:t>UML</w:t>
        </w:r>
      </w:hyperlink>
      <w:hyperlink w:anchor="h.lfi5u4gf6nln" w:history="1">
        <w:r w:rsidR="00513525">
          <w:rPr>
            <w:color w:val="000099"/>
            <w:u w:val="single"/>
          </w:rPr>
          <w:t xml:space="preserve">), </w:t>
        </w:r>
      </w:hyperlink>
      <w:hyperlink w:anchor="h.lfi5u4gf6nln" w:history="1">
        <w:r w:rsidR="00513525">
          <w:rPr>
            <w:color w:val="000099"/>
            <w:u w:val="single"/>
          </w:rPr>
          <w:t>inhaltliches</w:t>
        </w:r>
      </w:hyperlink>
      <w:hyperlink w:anchor="h.lfi5u4gf6nln" w:history="1">
        <w:r w:rsidR="00513525">
          <w:rPr>
            <w:color w:val="000099"/>
            <w:u w:val="single"/>
          </w:rPr>
          <w:t xml:space="preserve"> </w:t>
        </w:r>
      </w:hyperlink>
      <w:hyperlink w:anchor="h.lfi5u4gf6nln" w:history="1">
        <w:r w:rsidR="00513525">
          <w:rPr>
            <w:color w:val="000099"/>
            <w:u w:val="single"/>
          </w:rPr>
          <w:t>OK</w:t>
        </w:r>
      </w:hyperlink>
      <w:hyperlink w:anchor="h.lfi5u4gf6nln" w:history="1">
        <w:r w:rsidR="00513525">
          <w:rPr>
            <w:color w:val="000099"/>
            <w:u w:val="single"/>
          </w:rPr>
          <w:t xml:space="preserve"> </w:t>
        </w:r>
      </w:hyperlink>
      <w:hyperlink w:anchor="h.lfi5u4gf6nln" w:history="1">
        <w:r w:rsidR="00513525">
          <w:rPr>
            <w:color w:val="000099"/>
            <w:u w:val="single"/>
          </w:rPr>
          <w:t>Auftraggeber</w:t>
        </w:r>
      </w:hyperlink>
      <w:hyperlink w:anchor="h.lfi5u4gf6nln" w:history="1">
        <w:r w:rsidR="00513525">
          <w:rPr>
            <w:color w:val="000099"/>
            <w:u w:val="single"/>
          </w:rPr>
          <w:t>)</w:t>
        </w:r>
      </w:hyperlink>
    </w:p>
    <w:p w:rsidR="00A77B3E" w:rsidRDefault="00112BAA">
      <w:pPr>
        <w:spacing w:line="240" w:lineRule="auto"/>
        <w:ind w:left="1080"/>
        <w:rPr>
          <w:color w:val="000099"/>
          <w:u w:val="single"/>
        </w:rPr>
      </w:pPr>
      <w:hyperlink w:anchor="h.ilsgecf1zdh" w:history="1">
        <w:r w:rsidR="00513525">
          <w:rPr>
            <w:color w:val="000099"/>
            <w:u w:val="single"/>
          </w:rPr>
          <w:t>Beschlüsse</w:t>
        </w:r>
      </w:hyperlink>
    </w:p>
    <w:p w:rsidR="00A77B3E" w:rsidRDefault="00112BAA">
      <w:pPr>
        <w:spacing w:line="240" w:lineRule="auto"/>
        <w:ind w:left="720"/>
        <w:rPr>
          <w:color w:val="000099"/>
          <w:u w:val="single"/>
        </w:rPr>
      </w:pPr>
      <w:hyperlink w:anchor="h.d51j2ot1poba" w:history="1">
        <w:r w:rsidR="00513525">
          <w:rPr>
            <w:color w:val="000099"/>
            <w:u w:val="single"/>
          </w:rPr>
          <w:t>Protokoll</w:t>
        </w:r>
      </w:hyperlink>
      <w:hyperlink w:anchor="h.d51j2ot1poba" w:history="1">
        <w:r w:rsidR="00513525">
          <w:rPr>
            <w:color w:val="000099"/>
            <w:u w:val="single"/>
          </w:rPr>
          <w:t xml:space="preserve"> 17.10.2011</w:t>
        </w:r>
      </w:hyperlink>
    </w:p>
    <w:p w:rsidR="00A77B3E" w:rsidRDefault="00112BAA">
      <w:pPr>
        <w:spacing w:line="240" w:lineRule="auto"/>
        <w:ind w:left="1080"/>
        <w:rPr>
          <w:color w:val="000099"/>
          <w:u w:val="single"/>
        </w:rPr>
      </w:pPr>
      <w:hyperlink w:anchor="h.qdgqtp5nhsg6" w:history="1">
        <w:r w:rsidR="00513525">
          <w:rPr>
            <w:color w:val="000099"/>
            <w:u w:val="single"/>
          </w:rPr>
          <w:t>Vision</w:t>
        </w:r>
      </w:hyperlink>
      <w:hyperlink w:anchor="h.qdgqtp5nhsg6" w:history="1">
        <w:r w:rsidR="00513525">
          <w:rPr>
            <w:color w:val="000099"/>
            <w:u w:val="single"/>
          </w:rPr>
          <w:t xml:space="preserve"> </w:t>
        </w:r>
      </w:hyperlink>
      <w:hyperlink w:anchor="h.qdgqtp5nhsg6" w:history="1">
        <w:r w:rsidR="00513525">
          <w:rPr>
            <w:color w:val="000099"/>
            <w:u w:val="single"/>
          </w:rPr>
          <w:t>und</w:t>
        </w:r>
      </w:hyperlink>
      <w:hyperlink w:anchor="h.qdgqtp5nhsg6" w:history="1">
        <w:r w:rsidR="00513525">
          <w:rPr>
            <w:color w:val="000099"/>
            <w:u w:val="single"/>
          </w:rPr>
          <w:t xml:space="preserve"> </w:t>
        </w:r>
      </w:hyperlink>
      <w:hyperlink w:anchor="h.qdgqtp5nhsg6" w:history="1">
        <w:r w:rsidR="00513525">
          <w:rPr>
            <w:color w:val="000099"/>
            <w:u w:val="single"/>
          </w:rPr>
          <w:t>Personas</w:t>
        </w:r>
      </w:hyperlink>
    </w:p>
    <w:p w:rsidR="00A77B3E" w:rsidRDefault="00112BAA">
      <w:pPr>
        <w:spacing w:line="240" w:lineRule="auto"/>
        <w:ind w:left="1080"/>
        <w:rPr>
          <w:color w:val="000099"/>
          <w:u w:val="single"/>
        </w:rPr>
      </w:pPr>
      <w:hyperlink w:anchor="h.8mv6ziccw8ls" w:history="1">
        <w:r w:rsidR="00513525">
          <w:rPr>
            <w:color w:val="000099"/>
            <w:u w:val="single"/>
          </w:rPr>
          <w:t>Papierprototyp</w:t>
        </w:r>
      </w:hyperlink>
      <w:hyperlink w:anchor="h.8mv6ziccw8ls" w:history="1">
        <w:r w:rsidR="00513525">
          <w:rPr>
            <w:color w:val="000099"/>
            <w:u w:val="single"/>
          </w:rPr>
          <w:t xml:space="preserve"> &amp; </w:t>
        </w:r>
      </w:hyperlink>
      <w:hyperlink w:anchor="h.8mv6ziccw8ls" w:history="1">
        <w:r w:rsidR="00513525">
          <w:rPr>
            <w:color w:val="000099"/>
            <w:u w:val="single"/>
          </w:rPr>
          <w:t>Navigationkonzept</w:t>
        </w:r>
      </w:hyperlink>
    </w:p>
    <w:p w:rsidR="00A77B3E" w:rsidRDefault="00112BAA">
      <w:pPr>
        <w:spacing w:line="240" w:lineRule="auto"/>
        <w:ind w:left="1080"/>
        <w:rPr>
          <w:color w:val="000099"/>
          <w:u w:val="single"/>
        </w:rPr>
      </w:pPr>
      <w:hyperlink w:anchor="h.z8e168lrvhs8" w:history="1">
        <w:r w:rsidR="00513525">
          <w:rPr>
            <w:color w:val="000099"/>
            <w:u w:val="single"/>
          </w:rPr>
          <w:t>User</w:t>
        </w:r>
      </w:hyperlink>
      <w:hyperlink w:anchor="h.z8e168lrvhs8" w:history="1">
        <w:r w:rsidR="00513525">
          <w:rPr>
            <w:color w:val="000099"/>
            <w:u w:val="single"/>
          </w:rPr>
          <w:t xml:space="preserve"> </w:t>
        </w:r>
      </w:hyperlink>
      <w:hyperlink w:anchor="h.z8e168lrvhs8" w:history="1">
        <w:r w:rsidR="00513525">
          <w:rPr>
            <w:color w:val="000099"/>
            <w:u w:val="single"/>
          </w:rPr>
          <w:t>Stories</w:t>
        </w:r>
      </w:hyperlink>
    </w:p>
    <w:p w:rsidR="00A77B3E" w:rsidRDefault="00112BAA">
      <w:pPr>
        <w:spacing w:line="240" w:lineRule="auto"/>
        <w:ind w:left="1080"/>
        <w:rPr>
          <w:color w:val="000099"/>
          <w:u w:val="single"/>
        </w:rPr>
      </w:pPr>
      <w:hyperlink w:anchor="h.kh2ljgujmdze" w:history="1">
        <w:r w:rsidR="00513525">
          <w:rPr>
            <w:color w:val="000099"/>
            <w:u w:val="single"/>
          </w:rPr>
          <w:t>Risikomanagement</w:t>
        </w:r>
      </w:hyperlink>
    </w:p>
    <w:p w:rsidR="00A77B3E" w:rsidRDefault="00112BAA">
      <w:pPr>
        <w:spacing w:line="240" w:lineRule="auto"/>
        <w:ind w:left="1080"/>
        <w:rPr>
          <w:color w:val="000099"/>
          <w:u w:val="single"/>
        </w:rPr>
      </w:pPr>
      <w:hyperlink w:anchor="h.q3xjctyuez44" w:history="1">
        <w:r w:rsidR="00513525">
          <w:rPr>
            <w:color w:val="000099"/>
            <w:u w:val="single"/>
          </w:rPr>
          <w:t>Kommende</w:t>
        </w:r>
      </w:hyperlink>
      <w:hyperlink w:anchor="h.q3xjctyuez44" w:history="1">
        <w:r w:rsidR="00513525">
          <w:rPr>
            <w:color w:val="000099"/>
            <w:u w:val="single"/>
          </w:rPr>
          <w:t xml:space="preserve"> </w:t>
        </w:r>
      </w:hyperlink>
      <w:hyperlink w:anchor="h.q3xjctyuez44" w:history="1">
        <w:r w:rsidR="00513525">
          <w:rPr>
            <w:color w:val="000099"/>
            <w:u w:val="single"/>
          </w:rPr>
          <w:t>Sitzungstermine</w:t>
        </w:r>
      </w:hyperlink>
    </w:p>
    <w:p w:rsidR="00A77B3E" w:rsidRDefault="00112BAA">
      <w:pPr>
        <w:spacing w:line="240" w:lineRule="auto"/>
        <w:ind w:left="1080"/>
        <w:rPr>
          <w:color w:val="000099"/>
          <w:u w:val="single"/>
        </w:rPr>
      </w:pPr>
      <w:hyperlink w:anchor="h.2mbtme3lfodu" w:history="1">
        <w:r w:rsidR="00513525">
          <w:rPr>
            <w:color w:val="000099"/>
            <w:u w:val="single"/>
          </w:rPr>
          <w:t>Beschlüsse</w:t>
        </w:r>
      </w:hyperlink>
    </w:p>
    <w:p w:rsidR="00A77B3E" w:rsidRDefault="00112BAA">
      <w:pPr>
        <w:spacing w:line="240" w:lineRule="auto"/>
        <w:ind w:left="720"/>
        <w:rPr>
          <w:color w:val="000099"/>
          <w:u w:val="single"/>
        </w:rPr>
      </w:pPr>
      <w:hyperlink w:anchor="h.d51j2ot1poba" w:history="1">
        <w:r w:rsidR="00513525">
          <w:rPr>
            <w:color w:val="000099"/>
            <w:u w:val="single"/>
          </w:rPr>
          <w:t>Protokoll</w:t>
        </w:r>
      </w:hyperlink>
      <w:hyperlink w:anchor="h.d51j2ot1poba" w:history="1">
        <w:r w:rsidR="00513525">
          <w:rPr>
            <w:color w:val="000099"/>
            <w:u w:val="single"/>
          </w:rPr>
          <w:t xml:space="preserve"> 10.10.2011</w:t>
        </w:r>
      </w:hyperlink>
    </w:p>
    <w:p w:rsidR="00A77B3E" w:rsidRDefault="00112BAA">
      <w:pPr>
        <w:spacing w:line="240" w:lineRule="auto"/>
        <w:ind w:left="1080"/>
        <w:rPr>
          <w:color w:val="000099"/>
          <w:u w:val="single"/>
        </w:rPr>
      </w:pPr>
      <w:hyperlink w:anchor="h.lh17uole4t0s" w:history="1">
        <w:r w:rsidR="00513525">
          <w:rPr>
            <w:color w:val="000099"/>
            <w:u w:val="single"/>
          </w:rPr>
          <w:t>Creative</w:t>
        </w:r>
      </w:hyperlink>
      <w:hyperlink w:anchor="h.lh17uole4t0s" w:history="1">
        <w:r w:rsidR="00513525">
          <w:rPr>
            <w:color w:val="000099"/>
            <w:u w:val="single"/>
          </w:rPr>
          <w:t xml:space="preserve"> </w:t>
        </w:r>
      </w:hyperlink>
      <w:hyperlink w:anchor="h.lh17uole4t0s" w:history="1">
        <w:r w:rsidR="00513525">
          <w:rPr>
            <w:color w:val="000099"/>
            <w:u w:val="single"/>
          </w:rPr>
          <w:t>Workshop</w:t>
        </w:r>
      </w:hyperlink>
    </w:p>
    <w:p w:rsidR="00A77B3E" w:rsidRDefault="00112BAA">
      <w:pPr>
        <w:spacing w:line="240" w:lineRule="auto"/>
        <w:ind w:left="1080"/>
        <w:rPr>
          <w:color w:val="000099"/>
          <w:u w:val="single"/>
        </w:rPr>
      </w:pPr>
      <w:hyperlink w:anchor="h.ss0b7590adj" w:history="1">
        <w:r w:rsidR="00513525">
          <w:rPr>
            <w:color w:val="000099"/>
            <w:u w:val="single"/>
          </w:rPr>
          <w:t>Planung</w:t>
        </w:r>
      </w:hyperlink>
      <w:hyperlink w:anchor="h.ss0b7590adj" w:history="1">
        <w:r w:rsidR="00513525">
          <w:rPr>
            <w:color w:val="000099"/>
            <w:u w:val="single"/>
          </w:rPr>
          <w:t xml:space="preserve"> </w:t>
        </w:r>
      </w:hyperlink>
      <w:hyperlink w:anchor="h.ss0b7590adj" w:history="1">
        <w:r w:rsidR="00513525">
          <w:rPr>
            <w:color w:val="000099"/>
            <w:u w:val="single"/>
          </w:rPr>
          <w:t>letzter</w:t>
        </w:r>
      </w:hyperlink>
      <w:hyperlink w:anchor="h.ss0b7590adj" w:history="1">
        <w:r w:rsidR="00513525">
          <w:rPr>
            <w:color w:val="000099"/>
            <w:u w:val="single"/>
          </w:rPr>
          <w:t xml:space="preserve"> </w:t>
        </w:r>
      </w:hyperlink>
      <w:hyperlink w:anchor="h.ss0b7590adj" w:history="1">
        <w:r w:rsidR="00513525">
          <w:rPr>
            <w:color w:val="000099"/>
            <w:u w:val="single"/>
          </w:rPr>
          <w:t>Sprint</w:t>
        </w:r>
      </w:hyperlink>
    </w:p>
    <w:p w:rsidR="00A77B3E" w:rsidRDefault="00112BAA">
      <w:pPr>
        <w:spacing w:line="240" w:lineRule="auto"/>
        <w:ind w:left="720"/>
        <w:rPr>
          <w:color w:val="000099"/>
          <w:u w:val="single"/>
        </w:rPr>
      </w:pPr>
      <w:hyperlink w:anchor="h.d51j2ot1poba" w:history="1">
        <w:r w:rsidR="00513525">
          <w:rPr>
            <w:color w:val="000099"/>
            <w:u w:val="single"/>
          </w:rPr>
          <w:t>Protokoll</w:t>
        </w:r>
      </w:hyperlink>
      <w:hyperlink w:anchor="h.d51j2ot1poba" w:history="1">
        <w:r w:rsidR="00513525">
          <w:rPr>
            <w:color w:val="000099"/>
            <w:u w:val="single"/>
          </w:rPr>
          <w:t xml:space="preserve"> 03.10.2011</w:t>
        </w:r>
      </w:hyperlink>
    </w:p>
    <w:p w:rsidR="00A77B3E" w:rsidRDefault="00112BAA">
      <w:pPr>
        <w:spacing w:line="240" w:lineRule="auto"/>
        <w:ind w:left="1080"/>
        <w:rPr>
          <w:color w:val="000099"/>
          <w:u w:val="single"/>
        </w:rPr>
      </w:pPr>
      <w:hyperlink w:anchor="h.i314o1m907pw" w:history="1">
        <w:r w:rsidR="00513525">
          <w:rPr>
            <w:color w:val="000099"/>
            <w:u w:val="single"/>
          </w:rPr>
          <w:t>Fragen</w:t>
        </w:r>
      </w:hyperlink>
      <w:hyperlink w:anchor="h.i314o1m907pw" w:history="1">
        <w:r w:rsidR="00513525">
          <w:rPr>
            <w:color w:val="000099"/>
            <w:u w:val="single"/>
          </w:rPr>
          <w:t xml:space="preserve"> </w:t>
        </w:r>
      </w:hyperlink>
      <w:hyperlink w:anchor="h.i314o1m907pw" w:history="1">
        <w:r w:rsidR="00513525">
          <w:rPr>
            <w:color w:val="000099"/>
            <w:u w:val="single"/>
          </w:rPr>
          <w:t>Scrum</w:t>
        </w:r>
      </w:hyperlink>
    </w:p>
    <w:p w:rsidR="00A77B3E" w:rsidRDefault="00112BAA">
      <w:pPr>
        <w:spacing w:line="240" w:lineRule="auto"/>
        <w:ind w:left="1080"/>
        <w:rPr>
          <w:color w:val="000099"/>
          <w:u w:val="single"/>
        </w:rPr>
      </w:pPr>
      <w:hyperlink w:anchor="h.ltaqvetib6ue" w:history="1">
        <w:r w:rsidR="00513525">
          <w:rPr>
            <w:color w:val="000099"/>
            <w:u w:val="single"/>
          </w:rPr>
          <w:t>MS</w:t>
        </w:r>
      </w:hyperlink>
      <w:hyperlink w:anchor="h.ltaqvetib6ue" w:history="1">
        <w:r w:rsidR="00513525">
          <w:rPr>
            <w:color w:val="000099"/>
            <w:u w:val="single"/>
          </w:rPr>
          <w:t xml:space="preserve">: </w:t>
        </w:r>
      </w:hyperlink>
      <w:hyperlink w:anchor="h.ltaqvetib6ue" w:history="1">
        <w:r w:rsidR="00513525">
          <w:rPr>
            <w:color w:val="000099"/>
            <w:u w:val="single"/>
          </w:rPr>
          <w:t>Architekturprototyp</w:t>
        </w:r>
      </w:hyperlink>
      <w:hyperlink w:anchor="h.ltaqvetib6ue" w:history="1">
        <w:r w:rsidR="00513525">
          <w:rPr>
            <w:color w:val="000099"/>
            <w:u w:val="single"/>
          </w:rPr>
          <w:t xml:space="preserve"> (</w:t>
        </w:r>
      </w:hyperlink>
      <w:hyperlink w:anchor="h.ltaqvetib6ue" w:history="1">
        <w:r w:rsidR="00513525">
          <w:rPr>
            <w:color w:val="000099"/>
            <w:u w:val="single"/>
          </w:rPr>
          <w:t>Demo</w:t>
        </w:r>
      </w:hyperlink>
      <w:hyperlink w:anchor="h.ltaqvetib6ue" w:history="1">
        <w:r w:rsidR="00513525">
          <w:rPr>
            <w:color w:val="000099"/>
            <w:u w:val="single"/>
          </w:rPr>
          <w:t>)</w:t>
        </w:r>
      </w:hyperlink>
    </w:p>
    <w:p w:rsidR="00A77B3E" w:rsidRDefault="00112BAA">
      <w:pPr>
        <w:spacing w:line="240" w:lineRule="auto"/>
        <w:ind w:left="1080"/>
        <w:rPr>
          <w:color w:val="000099"/>
          <w:u w:val="single"/>
        </w:rPr>
      </w:pPr>
      <w:hyperlink w:anchor="h.eoohe3n3ryz2" w:history="1">
        <w:r w:rsidR="00513525">
          <w:rPr>
            <w:color w:val="000099"/>
            <w:u w:val="single"/>
          </w:rPr>
          <w:t>MS</w:t>
        </w:r>
      </w:hyperlink>
      <w:hyperlink w:anchor="h.eoohe3n3ryz2" w:history="1">
        <w:r w:rsidR="00513525">
          <w:rPr>
            <w:color w:val="000099"/>
            <w:u w:val="single"/>
          </w:rPr>
          <w:t xml:space="preserve">: </w:t>
        </w:r>
      </w:hyperlink>
      <w:hyperlink w:anchor="h.eoohe3n3ryz2" w:history="1">
        <w:r w:rsidR="00513525">
          <w:rPr>
            <w:color w:val="000099"/>
            <w:u w:val="single"/>
          </w:rPr>
          <w:t>Vision</w:t>
        </w:r>
      </w:hyperlink>
      <w:hyperlink w:anchor="h.eoohe3n3ryz2" w:history="1">
        <w:r w:rsidR="00513525">
          <w:rPr>
            <w:color w:val="000099"/>
            <w:u w:val="single"/>
          </w:rPr>
          <w:t xml:space="preserve"> </w:t>
        </w:r>
      </w:hyperlink>
      <w:hyperlink w:anchor="h.eoohe3n3ryz2" w:history="1">
        <w:r w:rsidR="00513525">
          <w:rPr>
            <w:color w:val="000099"/>
            <w:u w:val="single"/>
          </w:rPr>
          <w:t>Dokument</w:t>
        </w:r>
      </w:hyperlink>
      <w:hyperlink w:anchor="h.eoohe3n3ryz2" w:history="1">
        <w:r w:rsidR="00513525">
          <w:rPr>
            <w:color w:val="000099"/>
            <w:u w:val="single"/>
          </w:rPr>
          <w:t xml:space="preserve"> </w:t>
        </w:r>
      </w:hyperlink>
      <w:hyperlink w:anchor="h.eoohe3n3ryz2" w:history="1">
        <w:r w:rsidR="00513525">
          <w:rPr>
            <w:color w:val="000099"/>
            <w:u w:val="single"/>
          </w:rPr>
          <w:t>V</w:t>
        </w:r>
      </w:hyperlink>
      <w:hyperlink w:anchor="h.eoohe3n3ryz2" w:history="1">
        <w:r w:rsidR="00513525">
          <w:rPr>
            <w:color w:val="000099"/>
            <w:u w:val="single"/>
          </w:rPr>
          <w:t>0</w:t>
        </w:r>
      </w:hyperlink>
    </w:p>
    <w:p w:rsidR="00A77B3E" w:rsidRDefault="00112BAA">
      <w:pPr>
        <w:spacing w:line="240" w:lineRule="auto"/>
        <w:ind w:left="1080"/>
        <w:rPr>
          <w:color w:val="000099"/>
          <w:u w:val="single"/>
        </w:rPr>
      </w:pPr>
      <w:hyperlink w:anchor="h.wtdde81gk5yz" w:history="1">
        <w:r w:rsidR="00513525">
          <w:rPr>
            <w:color w:val="000099"/>
            <w:u w:val="single"/>
          </w:rPr>
          <w:t>MS</w:t>
        </w:r>
      </w:hyperlink>
      <w:hyperlink w:anchor="h.wtdde81gk5yz" w:history="1">
        <w:r w:rsidR="00513525">
          <w:rPr>
            <w:color w:val="000099"/>
            <w:u w:val="single"/>
          </w:rPr>
          <w:t xml:space="preserve">: </w:t>
        </w:r>
      </w:hyperlink>
      <w:hyperlink w:anchor="h.wtdde81gk5yz" w:history="1">
        <w:r w:rsidR="00513525">
          <w:rPr>
            <w:color w:val="000099"/>
            <w:u w:val="single"/>
          </w:rPr>
          <w:t>Projektplan</w:t>
        </w:r>
      </w:hyperlink>
    </w:p>
    <w:p w:rsidR="00A77B3E" w:rsidRDefault="00112BAA">
      <w:pPr>
        <w:spacing w:line="240" w:lineRule="auto"/>
        <w:ind w:left="1080"/>
        <w:rPr>
          <w:color w:val="000099"/>
          <w:u w:val="single"/>
        </w:rPr>
      </w:pPr>
      <w:hyperlink w:anchor="h.5w9w5sz0bhwu" w:history="1">
        <w:r w:rsidR="00513525">
          <w:rPr>
            <w:color w:val="000099"/>
            <w:u w:val="single"/>
          </w:rPr>
          <w:t>MS</w:t>
        </w:r>
      </w:hyperlink>
      <w:hyperlink w:anchor="h.5w9w5sz0bhwu" w:history="1">
        <w:r w:rsidR="00513525">
          <w:rPr>
            <w:color w:val="000099"/>
            <w:u w:val="single"/>
          </w:rPr>
          <w:t xml:space="preserve">: </w:t>
        </w:r>
      </w:hyperlink>
      <w:hyperlink w:anchor="h.5w9w5sz0bhwu" w:history="1">
        <w:r w:rsidR="00513525">
          <w:rPr>
            <w:color w:val="000099"/>
            <w:u w:val="single"/>
          </w:rPr>
          <w:t>Benutzerbeobachtung</w:t>
        </w:r>
      </w:hyperlink>
      <w:hyperlink w:anchor="h.5w9w5sz0bhwu" w:history="1">
        <w:r w:rsidR="00513525">
          <w:rPr>
            <w:color w:val="000099"/>
            <w:u w:val="single"/>
          </w:rPr>
          <w:t>/</w:t>
        </w:r>
      </w:hyperlink>
      <w:hyperlink w:anchor="h.5w9w5sz0bhwu" w:history="1">
        <w:r w:rsidR="00513525">
          <w:rPr>
            <w:color w:val="000099"/>
            <w:u w:val="single"/>
          </w:rPr>
          <w:t>Befragung</w:t>
        </w:r>
      </w:hyperlink>
      <w:hyperlink w:anchor="h.5w9w5sz0bhwu" w:history="1">
        <w:r w:rsidR="00513525">
          <w:rPr>
            <w:color w:val="000099"/>
            <w:u w:val="single"/>
          </w:rPr>
          <w:t xml:space="preserve"> </w:t>
        </w:r>
      </w:hyperlink>
      <w:hyperlink w:anchor="h.5w9w5sz0bhwu" w:history="1">
        <w:r w:rsidR="00513525">
          <w:rPr>
            <w:color w:val="000099"/>
            <w:u w:val="single"/>
          </w:rPr>
          <w:t>beendet</w:t>
        </w:r>
      </w:hyperlink>
    </w:p>
    <w:p w:rsidR="00A77B3E" w:rsidRDefault="00112BAA">
      <w:pPr>
        <w:spacing w:line="240" w:lineRule="auto"/>
        <w:ind w:left="1080"/>
        <w:rPr>
          <w:color w:val="000099"/>
          <w:u w:val="single"/>
        </w:rPr>
      </w:pPr>
      <w:hyperlink w:anchor="h.kxzgnmk2xj1z" w:history="1">
        <w:r w:rsidR="00513525">
          <w:rPr>
            <w:color w:val="000099"/>
            <w:u w:val="single"/>
          </w:rPr>
          <w:t>MS</w:t>
        </w:r>
      </w:hyperlink>
      <w:hyperlink w:anchor="h.kxzgnmk2xj1z" w:history="1">
        <w:r w:rsidR="00513525">
          <w:rPr>
            <w:color w:val="000099"/>
            <w:u w:val="single"/>
          </w:rPr>
          <w:t>:</w:t>
        </w:r>
      </w:hyperlink>
      <w:hyperlink w:anchor="h.kxzgnmk2xj1z" w:history="1">
        <w:r w:rsidR="00513525">
          <w:rPr>
            <w:color w:val="000099"/>
            <w:u w:val="single"/>
          </w:rPr>
          <w:t>Usability</w:t>
        </w:r>
      </w:hyperlink>
      <w:hyperlink w:anchor="h.kxzgnmk2xj1z" w:history="1">
        <w:r w:rsidR="00513525">
          <w:rPr>
            <w:color w:val="000099"/>
            <w:u w:val="single"/>
          </w:rPr>
          <w:t xml:space="preserve"> </w:t>
        </w:r>
      </w:hyperlink>
      <w:hyperlink w:anchor="h.kxzgnmk2xj1z" w:history="1">
        <w:r w:rsidR="00513525">
          <w:rPr>
            <w:color w:val="000099"/>
            <w:u w:val="single"/>
          </w:rPr>
          <w:t>Tests</w:t>
        </w:r>
      </w:hyperlink>
    </w:p>
    <w:p w:rsidR="00A77B3E" w:rsidRDefault="00112BAA">
      <w:pPr>
        <w:spacing w:line="240" w:lineRule="auto"/>
        <w:ind w:left="1080"/>
        <w:rPr>
          <w:color w:val="000099"/>
          <w:u w:val="single"/>
        </w:rPr>
      </w:pPr>
      <w:hyperlink w:anchor="h.g0ziu1jjmpj3" w:history="1">
        <w:r w:rsidR="00513525">
          <w:rPr>
            <w:color w:val="000099"/>
            <w:u w:val="single"/>
          </w:rPr>
          <w:t>Weiteres</w:t>
        </w:r>
      </w:hyperlink>
    </w:p>
    <w:p w:rsidR="00A77B3E" w:rsidRDefault="00112BAA">
      <w:pPr>
        <w:spacing w:line="240" w:lineRule="auto"/>
        <w:ind w:left="1080"/>
        <w:rPr>
          <w:color w:val="000099"/>
          <w:u w:val="single"/>
        </w:rPr>
      </w:pPr>
      <w:hyperlink w:anchor="h.2eedgff3inas" w:history="1">
        <w:r w:rsidR="00513525">
          <w:rPr>
            <w:color w:val="000099"/>
            <w:u w:val="single"/>
          </w:rPr>
          <w:t>Beschlüsse</w:t>
        </w:r>
      </w:hyperlink>
    </w:p>
    <w:p w:rsidR="00A77B3E" w:rsidRDefault="00112BAA">
      <w:pPr>
        <w:spacing w:line="240" w:lineRule="auto"/>
        <w:ind w:left="720"/>
        <w:rPr>
          <w:color w:val="000099"/>
          <w:u w:val="single"/>
        </w:rPr>
      </w:pPr>
      <w:hyperlink w:anchor="h.d51j2ot1poba" w:history="1">
        <w:r w:rsidR="00513525">
          <w:rPr>
            <w:color w:val="000099"/>
            <w:u w:val="single"/>
          </w:rPr>
          <w:t>Protokoll</w:t>
        </w:r>
      </w:hyperlink>
      <w:hyperlink w:anchor="h.d51j2ot1poba" w:history="1">
        <w:r w:rsidR="00513525">
          <w:rPr>
            <w:color w:val="000099"/>
            <w:u w:val="single"/>
          </w:rPr>
          <w:t xml:space="preserve"> 26.09.2011</w:t>
        </w:r>
      </w:hyperlink>
    </w:p>
    <w:p w:rsidR="00A77B3E" w:rsidRDefault="00112BAA">
      <w:pPr>
        <w:spacing w:line="240" w:lineRule="auto"/>
        <w:ind w:left="1080"/>
        <w:rPr>
          <w:color w:val="000099"/>
          <w:u w:val="single"/>
        </w:rPr>
      </w:pPr>
      <w:hyperlink w:anchor="h.ewvarvhmplwo" w:history="1">
        <w:r w:rsidR="00513525">
          <w:rPr>
            <w:color w:val="000099"/>
            <w:u w:val="single"/>
          </w:rPr>
          <w:t>Bewertungskriterien</w:t>
        </w:r>
      </w:hyperlink>
    </w:p>
    <w:p w:rsidR="00A77B3E" w:rsidRDefault="00112BAA">
      <w:pPr>
        <w:spacing w:line="240" w:lineRule="auto"/>
        <w:ind w:left="1080"/>
        <w:rPr>
          <w:color w:val="000099"/>
          <w:u w:val="single"/>
        </w:rPr>
      </w:pPr>
      <w:hyperlink w:anchor="h.lqojb9rxm1gs" w:history="1">
        <w:r w:rsidR="00513525">
          <w:rPr>
            <w:color w:val="000099"/>
            <w:u w:val="single"/>
          </w:rPr>
          <w:t>MS</w:t>
        </w:r>
      </w:hyperlink>
    </w:p>
    <w:p w:rsidR="00A77B3E" w:rsidRDefault="00112BAA">
      <w:pPr>
        <w:spacing w:line="240" w:lineRule="auto"/>
        <w:ind w:left="1080"/>
        <w:rPr>
          <w:color w:val="000099"/>
          <w:u w:val="single"/>
        </w:rPr>
      </w:pPr>
      <w:hyperlink w:anchor="h.xpleqbt36vcp" w:history="1">
        <w:r w:rsidR="00513525">
          <w:rPr>
            <w:color w:val="000099"/>
            <w:u w:val="single"/>
          </w:rPr>
          <w:t>Projektplanung</w:t>
        </w:r>
      </w:hyperlink>
    </w:p>
    <w:p w:rsidR="00A77B3E" w:rsidRDefault="00112BAA">
      <w:pPr>
        <w:spacing w:line="240" w:lineRule="auto"/>
        <w:ind w:left="1080"/>
        <w:rPr>
          <w:color w:val="000099"/>
          <w:u w:val="single"/>
        </w:rPr>
      </w:pPr>
      <w:hyperlink w:anchor="h.2ibg63djr1jh" w:history="1">
        <w:r w:rsidR="00513525">
          <w:rPr>
            <w:color w:val="000099"/>
            <w:u w:val="single"/>
          </w:rPr>
          <w:t>Agenda</w:t>
        </w:r>
      </w:hyperlink>
    </w:p>
    <w:p w:rsidR="00A77B3E" w:rsidRDefault="00112BAA">
      <w:pPr>
        <w:spacing w:line="240" w:lineRule="auto"/>
        <w:ind w:left="1080"/>
        <w:rPr>
          <w:color w:val="000099"/>
          <w:u w:val="single"/>
        </w:rPr>
      </w:pPr>
      <w:hyperlink w:anchor="h.wrop6lbgi5p1" w:history="1">
        <w:r w:rsidR="00513525">
          <w:rPr>
            <w:color w:val="000099"/>
            <w:u w:val="single"/>
          </w:rPr>
          <w:t>Personas</w:t>
        </w:r>
      </w:hyperlink>
    </w:p>
    <w:p w:rsidR="00A77B3E" w:rsidRDefault="00112BAA">
      <w:pPr>
        <w:spacing w:line="240" w:lineRule="auto"/>
        <w:ind w:left="1080"/>
        <w:rPr>
          <w:color w:val="000099"/>
          <w:u w:val="single"/>
        </w:rPr>
      </w:pPr>
      <w:hyperlink w:anchor="h.uhpgn4mmx1a1" w:history="1">
        <w:r w:rsidR="00513525">
          <w:rPr>
            <w:color w:val="000099"/>
            <w:u w:val="single"/>
          </w:rPr>
          <w:t>Weiteres</w:t>
        </w:r>
      </w:hyperlink>
    </w:p>
    <w:p w:rsidR="00A77B3E" w:rsidRDefault="00112BAA">
      <w:pPr>
        <w:spacing w:line="240" w:lineRule="auto"/>
        <w:ind w:left="1080"/>
        <w:rPr>
          <w:color w:val="000099"/>
          <w:u w:val="single"/>
        </w:rPr>
      </w:pPr>
      <w:hyperlink w:anchor="h.jelt19hox9zy" w:history="1">
        <w:r w:rsidR="00513525">
          <w:rPr>
            <w:color w:val="000099"/>
            <w:u w:val="single"/>
          </w:rPr>
          <w:t>Beschlüsse</w:t>
        </w:r>
      </w:hyperlink>
    </w:p>
    <w:p w:rsidR="00A77B3E" w:rsidRDefault="00112BAA">
      <w:pPr>
        <w:spacing w:line="240" w:lineRule="auto"/>
        <w:ind w:left="720"/>
        <w:rPr>
          <w:color w:val="000099"/>
          <w:u w:val="single"/>
        </w:rPr>
      </w:pPr>
      <w:hyperlink w:anchor="h.d51j2ot1poba" w:history="1">
        <w:r w:rsidR="00513525">
          <w:rPr>
            <w:color w:val="000099"/>
            <w:u w:val="single"/>
          </w:rPr>
          <w:t>Protokoll</w:t>
        </w:r>
      </w:hyperlink>
      <w:hyperlink w:anchor="h.d51j2ot1poba" w:history="1">
        <w:r w:rsidR="00513525">
          <w:rPr>
            <w:color w:val="000099"/>
            <w:u w:val="single"/>
          </w:rPr>
          <w:t xml:space="preserve"> 19.09.2011</w:t>
        </w:r>
      </w:hyperlink>
    </w:p>
    <w:p w:rsidR="00A77B3E" w:rsidRDefault="00112BAA">
      <w:pPr>
        <w:spacing w:line="240" w:lineRule="auto"/>
        <w:ind w:left="1080"/>
        <w:rPr>
          <w:color w:val="000099"/>
          <w:u w:val="single"/>
        </w:rPr>
      </w:pPr>
      <w:hyperlink w:anchor="h.9yhp16zf9feb" w:history="1">
        <w:r w:rsidR="00513525">
          <w:rPr>
            <w:color w:val="000099"/>
            <w:u w:val="single"/>
          </w:rPr>
          <w:t>Dokumente</w:t>
        </w:r>
      </w:hyperlink>
      <w:hyperlink w:anchor="h.9yhp16zf9feb" w:history="1">
        <w:r w:rsidR="00513525">
          <w:rPr>
            <w:color w:val="000099"/>
            <w:u w:val="single"/>
          </w:rPr>
          <w:t xml:space="preserve">, </w:t>
        </w:r>
      </w:hyperlink>
      <w:hyperlink w:anchor="h.9yhp16zf9feb" w:history="1">
        <w:r w:rsidR="00513525">
          <w:rPr>
            <w:color w:val="000099"/>
            <w:u w:val="single"/>
          </w:rPr>
          <w:t>Deliverables</w:t>
        </w:r>
      </w:hyperlink>
    </w:p>
    <w:p w:rsidR="00A77B3E" w:rsidRDefault="00112BAA">
      <w:pPr>
        <w:spacing w:line="240" w:lineRule="auto"/>
        <w:ind w:left="1080"/>
        <w:rPr>
          <w:color w:val="000099"/>
          <w:u w:val="single"/>
        </w:rPr>
      </w:pPr>
      <w:hyperlink w:anchor="h.bk0sxiouyxys" w:history="1">
        <w:r w:rsidR="00513525">
          <w:rPr>
            <w:color w:val="000099"/>
            <w:u w:val="single"/>
          </w:rPr>
          <w:t>Termine</w:t>
        </w:r>
      </w:hyperlink>
    </w:p>
    <w:p w:rsidR="00A77B3E" w:rsidRDefault="00112BAA">
      <w:pPr>
        <w:spacing w:line="240" w:lineRule="auto"/>
        <w:ind w:left="1080"/>
        <w:rPr>
          <w:color w:val="000099"/>
          <w:u w:val="single"/>
        </w:rPr>
      </w:pPr>
      <w:hyperlink w:anchor="h.x0amd7dj5urz" w:history="1">
        <w:r w:rsidR="00513525">
          <w:rPr>
            <w:color w:val="000099"/>
            <w:u w:val="single"/>
          </w:rPr>
          <w:t>Vorgehen</w:t>
        </w:r>
      </w:hyperlink>
      <w:hyperlink w:anchor="h.x0amd7dj5urz" w:history="1">
        <w:r w:rsidR="00513525">
          <w:rPr>
            <w:color w:val="000099"/>
            <w:u w:val="single"/>
          </w:rPr>
          <w:t xml:space="preserve"> (</w:t>
        </w:r>
      </w:hyperlink>
      <w:hyperlink w:anchor="h.x0amd7dj5urz" w:history="1">
        <w:r w:rsidR="00513525">
          <w:rPr>
            <w:color w:val="000099"/>
            <w:u w:val="single"/>
          </w:rPr>
          <w:t>Scrum</w:t>
        </w:r>
      </w:hyperlink>
      <w:hyperlink w:anchor="h.x0amd7dj5urz" w:history="1">
        <w:r w:rsidR="00513525">
          <w:rPr>
            <w:color w:val="000099"/>
            <w:u w:val="single"/>
          </w:rPr>
          <w:t xml:space="preserve">, </w:t>
        </w:r>
      </w:hyperlink>
      <w:hyperlink w:anchor="h.x0amd7dj5urz" w:history="1">
        <w:r w:rsidR="00513525">
          <w:rPr>
            <w:color w:val="000099"/>
            <w:u w:val="single"/>
          </w:rPr>
          <w:t>RUP</w:t>
        </w:r>
      </w:hyperlink>
      <w:hyperlink w:anchor="h.x0amd7dj5urz" w:history="1">
        <w:r w:rsidR="00513525">
          <w:rPr>
            <w:color w:val="000099"/>
            <w:u w:val="single"/>
          </w:rPr>
          <w:t>)</w:t>
        </w:r>
      </w:hyperlink>
    </w:p>
    <w:p w:rsidR="00A77B3E" w:rsidRDefault="00112BAA">
      <w:pPr>
        <w:spacing w:line="240" w:lineRule="auto"/>
        <w:ind w:left="1080"/>
        <w:rPr>
          <w:color w:val="000099"/>
          <w:u w:val="single"/>
        </w:rPr>
      </w:pPr>
      <w:hyperlink w:anchor="h.77brvjsrqnbz" w:history="1">
        <w:r w:rsidR="00513525">
          <w:rPr>
            <w:color w:val="000099"/>
            <w:u w:val="single"/>
          </w:rPr>
          <w:t>Technologie</w:t>
        </w:r>
      </w:hyperlink>
    </w:p>
    <w:p w:rsidR="00A77B3E" w:rsidRDefault="00112BAA">
      <w:pPr>
        <w:spacing w:line="240" w:lineRule="auto"/>
        <w:ind w:left="1080"/>
        <w:rPr>
          <w:color w:val="000099"/>
          <w:u w:val="single"/>
        </w:rPr>
      </w:pPr>
      <w:hyperlink w:anchor="h.d93ymde0ezwv" w:history="1">
        <w:r w:rsidR="00513525">
          <w:rPr>
            <w:color w:val="000099"/>
            <w:u w:val="single"/>
          </w:rPr>
          <w:t>Resharper</w:t>
        </w:r>
      </w:hyperlink>
    </w:p>
    <w:p w:rsidR="00A77B3E" w:rsidRDefault="00112BAA">
      <w:pPr>
        <w:spacing w:line="240" w:lineRule="auto"/>
        <w:ind w:left="1080"/>
        <w:rPr>
          <w:color w:val="000099"/>
          <w:u w:val="single"/>
        </w:rPr>
      </w:pPr>
      <w:hyperlink w:anchor="h.762roby412wv" w:history="1">
        <w:r w:rsidR="00513525">
          <w:rPr>
            <w:color w:val="000099"/>
            <w:u w:val="single"/>
          </w:rPr>
          <w:t>Versionierungstool</w:t>
        </w:r>
      </w:hyperlink>
      <w:hyperlink w:anchor="h.762roby412wv" w:history="1">
        <w:r w:rsidR="00513525">
          <w:rPr>
            <w:color w:val="000099"/>
            <w:u w:val="single"/>
          </w:rPr>
          <w:t xml:space="preserve">, </w:t>
        </w:r>
      </w:hyperlink>
      <w:hyperlink w:anchor="h.762roby412wv" w:history="1">
        <w:r w:rsidR="00513525">
          <w:rPr>
            <w:color w:val="000099"/>
            <w:u w:val="single"/>
          </w:rPr>
          <w:t>Projektmanagementtool</w:t>
        </w:r>
      </w:hyperlink>
    </w:p>
    <w:p w:rsidR="00A77B3E" w:rsidRDefault="00112BAA">
      <w:pPr>
        <w:spacing w:line="240" w:lineRule="auto"/>
        <w:ind w:left="1080"/>
        <w:rPr>
          <w:color w:val="000099"/>
          <w:u w:val="single"/>
        </w:rPr>
      </w:pPr>
      <w:hyperlink w:anchor="h.iw2z82hgurzt" w:history="1">
        <w:r w:rsidR="00513525">
          <w:rPr>
            <w:color w:val="000099"/>
            <w:u w:val="single"/>
          </w:rPr>
          <w:t>Beschlüsse</w:t>
        </w:r>
      </w:hyperlink>
    </w:p>
    <w:p w:rsidR="00A77B3E" w:rsidRDefault="00A77B3E"/>
    <w:p w:rsidR="00A77B3E" w:rsidRDefault="00A77B3E">
      <w:pPr>
        <w:spacing w:line="240" w:lineRule="auto"/>
      </w:pPr>
    </w:p>
    <w:p w:rsidR="00A77B3E" w:rsidRDefault="00A77B3E">
      <w:pPr>
        <w:spacing w:line="240" w:lineRule="auto"/>
      </w:pPr>
    </w:p>
    <w:p w:rsidR="00A77B3E" w:rsidRDefault="00513525">
      <w:pPr>
        <w:spacing w:line="240" w:lineRule="auto"/>
      </w:pPr>
      <w:r>
        <w:t>____________________________________________________________________________</w:t>
      </w:r>
    </w:p>
    <w:p w:rsidR="00A77B3E" w:rsidRDefault="00513525">
      <w:pPr>
        <w:pStyle w:val="Heading3"/>
      </w:pPr>
      <w:bookmarkStart w:id="1" w:name="h.lxczfwmtmk0v"/>
      <w:bookmarkEnd w:id="1"/>
      <w:r>
        <w:t>Protokoll 19.12.11</w:t>
      </w:r>
    </w:p>
    <w:p w:rsidR="00A77B3E" w:rsidRDefault="00513525">
      <w:pPr>
        <w:tabs>
          <w:tab w:val="left" w:pos="4320"/>
        </w:tabs>
        <w:spacing w:line="240" w:lineRule="auto"/>
        <w:rPr>
          <w:sz w:val="18"/>
          <w:szCs w:val="18"/>
        </w:rPr>
      </w:pPr>
      <w:r>
        <w:rPr>
          <w:sz w:val="18"/>
          <w:szCs w:val="18"/>
        </w:rPr>
        <w:t>Erstellt am 19.12.2011, Autor: cheidt</w:t>
      </w:r>
      <w:r>
        <w:rPr>
          <w:sz w:val="18"/>
          <w:szCs w:val="18"/>
        </w:rPr>
        <w:tab/>
        <w:t xml:space="preserve">Protokoll abgenommen am </w:t>
      </w:r>
      <w:r w:rsidR="002F4002">
        <w:rPr>
          <w:sz w:val="18"/>
          <w:szCs w:val="18"/>
        </w:rPr>
        <w:t>20</w:t>
      </w:r>
      <w:r>
        <w:rPr>
          <w:sz w:val="18"/>
          <w:szCs w:val="18"/>
        </w:rPr>
        <w:t>.</w:t>
      </w:r>
      <w:r w:rsidR="002F4002">
        <w:rPr>
          <w:sz w:val="18"/>
          <w:szCs w:val="18"/>
        </w:rPr>
        <w:t>12</w:t>
      </w:r>
      <w:r>
        <w:rPr>
          <w:sz w:val="18"/>
          <w:szCs w:val="18"/>
        </w:rPr>
        <w:t>.2011 durch</w:t>
      </w:r>
    </w:p>
    <w:p w:rsidR="00A77B3E" w:rsidRDefault="00A77B3E">
      <w:pPr>
        <w:spacing w:line="240" w:lineRule="auto"/>
      </w:pPr>
    </w:p>
    <w:p w:rsidR="00A77B3E" w:rsidRDefault="00513525">
      <w:pPr>
        <w:spacing w:line="240" w:lineRule="auto"/>
      </w:pPr>
      <w:r>
        <w:t xml:space="preserve">Anwesend: </w:t>
      </w:r>
    </w:p>
    <w:p w:rsidR="00A77B3E" w:rsidRDefault="00513525">
      <w:pPr>
        <w:spacing w:line="240" w:lineRule="auto"/>
      </w:pPr>
      <w:r>
        <w:t>Markus Stolze, Lukas Elmer, Christina Heidt, Delia Treichler</w:t>
      </w:r>
    </w:p>
    <w:p w:rsidR="00A77B3E" w:rsidRDefault="00A77B3E">
      <w:pPr>
        <w:spacing w:line="240" w:lineRule="auto"/>
      </w:pPr>
    </w:p>
    <w:p w:rsidR="00A77B3E" w:rsidRDefault="00513525">
      <w:pPr>
        <w:spacing w:line="240" w:lineRule="auto"/>
      </w:pPr>
      <w:r>
        <w:t>Agenda:</w:t>
      </w:r>
    </w:p>
    <w:p w:rsidR="00A77B3E" w:rsidRDefault="00112BAA">
      <w:pPr>
        <w:spacing w:line="240" w:lineRule="auto"/>
        <w:rPr>
          <w:color w:val="000099"/>
          <w:u w:val="single"/>
        </w:rPr>
      </w:pPr>
      <w:hyperlink w:anchor="id.xody77h760ag" w:history="1">
        <w:r w:rsidR="00513525">
          <w:rPr>
            <w:color w:val="000099"/>
            <w:u w:val="single"/>
          </w:rPr>
          <w:t>Sensitivitätsanalyse</w:t>
        </w:r>
      </w:hyperlink>
    </w:p>
    <w:p w:rsidR="00A77B3E" w:rsidRDefault="00112BAA">
      <w:pPr>
        <w:spacing w:line="240" w:lineRule="auto"/>
        <w:rPr>
          <w:color w:val="000099"/>
          <w:u w:val="single"/>
        </w:rPr>
      </w:pPr>
      <w:hyperlink w:anchor="id.xwelp4ux0oza" w:history="1">
        <w:r w:rsidR="00513525">
          <w:rPr>
            <w:color w:val="000099"/>
            <w:u w:val="single"/>
          </w:rPr>
          <w:t>Abstract</w:t>
        </w:r>
      </w:hyperlink>
    </w:p>
    <w:p w:rsidR="00A77B3E" w:rsidRDefault="00112BAA">
      <w:pPr>
        <w:spacing w:line="240" w:lineRule="auto"/>
        <w:rPr>
          <w:color w:val="000099"/>
          <w:u w:val="single"/>
        </w:rPr>
      </w:pPr>
      <w:hyperlink w:anchor="id.kq1p9lg6irgx" w:history="1">
        <w:r w:rsidR="00513525">
          <w:rPr>
            <w:color w:val="000099"/>
            <w:u w:val="single"/>
          </w:rPr>
          <w:t>Extended</w:t>
        </w:r>
      </w:hyperlink>
      <w:hyperlink w:anchor="id.kq1p9lg6irgx" w:history="1">
        <w:r w:rsidR="00513525">
          <w:rPr>
            <w:color w:val="000099"/>
            <w:u w:val="single"/>
          </w:rPr>
          <w:t xml:space="preserve"> </w:t>
        </w:r>
      </w:hyperlink>
      <w:hyperlink w:anchor="id.kq1p9lg6irgx" w:history="1">
        <w:r w:rsidR="00513525">
          <w:rPr>
            <w:color w:val="000099"/>
            <w:u w:val="single"/>
          </w:rPr>
          <w:t>Management</w:t>
        </w:r>
      </w:hyperlink>
      <w:hyperlink w:anchor="id.kq1p9lg6irgx" w:history="1">
        <w:r w:rsidR="00513525">
          <w:rPr>
            <w:color w:val="000099"/>
            <w:u w:val="single"/>
          </w:rPr>
          <w:t xml:space="preserve"> </w:t>
        </w:r>
      </w:hyperlink>
      <w:hyperlink w:anchor="id.kq1p9lg6irgx" w:history="1">
        <w:r w:rsidR="00513525">
          <w:rPr>
            <w:color w:val="000099"/>
            <w:u w:val="single"/>
          </w:rPr>
          <w:t>Summary</w:t>
        </w:r>
      </w:hyperlink>
    </w:p>
    <w:p w:rsidR="00A77B3E" w:rsidRDefault="00112BAA">
      <w:pPr>
        <w:spacing w:line="240" w:lineRule="auto"/>
        <w:rPr>
          <w:color w:val="000099"/>
          <w:u w:val="single"/>
        </w:rPr>
      </w:pPr>
      <w:hyperlink w:anchor="id.q23ydfnpw3hh" w:history="1">
        <w:r w:rsidR="00513525">
          <w:rPr>
            <w:color w:val="000099"/>
            <w:u w:val="single"/>
          </w:rPr>
          <w:t>Anforderungen</w:t>
        </w:r>
      </w:hyperlink>
    </w:p>
    <w:p w:rsidR="00A77B3E" w:rsidRDefault="00112BAA">
      <w:pPr>
        <w:spacing w:line="240" w:lineRule="auto"/>
        <w:rPr>
          <w:color w:val="000099"/>
          <w:u w:val="single"/>
        </w:rPr>
      </w:pPr>
      <w:hyperlink w:anchor="id.32sryl66yu6e" w:history="1">
        <w:r w:rsidR="00513525">
          <w:rPr>
            <w:color w:val="000099"/>
            <w:u w:val="single"/>
          </w:rPr>
          <w:t>Entwurf</w:t>
        </w:r>
      </w:hyperlink>
      <w:hyperlink w:anchor="id.32sryl66yu6e" w:history="1">
        <w:r w:rsidR="00513525">
          <w:rPr>
            <w:color w:val="000099"/>
            <w:u w:val="single"/>
          </w:rPr>
          <w:t>, 3</w:t>
        </w:r>
      </w:hyperlink>
      <w:hyperlink w:anchor="id.32sryl66yu6e" w:history="1">
        <w:r w:rsidR="00513525">
          <w:rPr>
            <w:color w:val="000099"/>
            <w:u w:val="single"/>
          </w:rPr>
          <w:t>D</w:t>
        </w:r>
      </w:hyperlink>
    </w:p>
    <w:p w:rsidR="00A77B3E" w:rsidRDefault="00112BAA">
      <w:pPr>
        <w:spacing w:line="240" w:lineRule="auto"/>
        <w:rPr>
          <w:color w:val="000099"/>
          <w:u w:val="single"/>
        </w:rPr>
      </w:pPr>
      <w:hyperlink w:anchor="id.sqrf0iczwknz" w:history="1">
        <w:r w:rsidR="00513525">
          <w:rPr>
            <w:color w:val="000099"/>
            <w:u w:val="single"/>
          </w:rPr>
          <w:t>Realisierung</w:t>
        </w:r>
      </w:hyperlink>
      <w:hyperlink w:anchor="id.sqrf0iczwknz" w:history="1">
        <w:r w:rsidR="00513525">
          <w:rPr>
            <w:color w:val="000099"/>
            <w:u w:val="single"/>
          </w:rPr>
          <w:t xml:space="preserve"> </w:t>
        </w:r>
      </w:hyperlink>
      <w:hyperlink w:anchor="id.sqrf0iczwknz" w:history="1">
        <w:r w:rsidR="00513525">
          <w:rPr>
            <w:color w:val="000099"/>
            <w:u w:val="single"/>
          </w:rPr>
          <w:t>und</w:t>
        </w:r>
      </w:hyperlink>
      <w:hyperlink w:anchor="id.sqrf0iczwknz" w:history="1">
        <w:r w:rsidR="00513525">
          <w:rPr>
            <w:color w:val="000099"/>
            <w:u w:val="single"/>
          </w:rPr>
          <w:t xml:space="preserve"> </w:t>
        </w:r>
      </w:hyperlink>
      <w:hyperlink w:anchor="id.sqrf0iczwknz" w:history="1">
        <w:r w:rsidR="00513525">
          <w:rPr>
            <w:color w:val="000099"/>
            <w:u w:val="single"/>
          </w:rPr>
          <w:t>Test</w:t>
        </w:r>
      </w:hyperlink>
    </w:p>
    <w:p w:rsidR="00A77B3E" w:rsidRDefault="00112BAA">
      <w:pPr>
        <w:spacing w:line="240" w:lineRule="auto"/>
        <w:rPr>
          <w:color w:val="000099"/>
          <w:u w:val="single"/>
        </w:rPr>
      </w:pPr>
      <w:hyperlink w:anchor="id.vezuuroaql6w" w:history="1">
        <w:r w:rsidR="00513525">
          <w:rPr>
            <w:color w:val="000099"/>
            <w:u w:val="single"/>
          </w:rPr>
          <w:t>Schlussfolgerung</w:t>
        </w:r>
      </w:hyperlink>
    </w:p>
    <w:p w:rsidR="00A77B3E" w:rsidRDefault="00112BAA">
      <w:pPr>
        <w:spacing w:line="240" w:lineRule="auto"/>
        <w:rPr>
          <w:color w:val="000099"/>
          <w:u w:val="single"/>
        </w:rPr>
      </w:pPr>
      <w:hyperlink w:anchor="id.kkq6z6r3w5qz" w:history="1">
        <w:r w:rsidR="00513525">
          <w:rPr>
            <w:color w:val="000099"/>
            <w:u w:val="single"/>
          </w:rPr>
          <w:t>Video</w:t>
        </w:r>
      </w:hyperlink>
    </w:p>
    <w:p w:rsidR="00A77B3E" w:rsidRDefault="00112BAA">
      <w:pPr>
        <w:spacing w:line="240" w:lineRule="auto"/>
        <w:rPr>
          <w:color w:val="000099"/>
          <w:u w:val="single"/>
        </w:rPr>
      </w:pPr>
      <w:hyperlink w:anchor="id.8eilasx5gbze" w:history="1">
        <w:r w:rsidR="00513525">
          <w:rPr>
            <w:color w:val="000099"/>
            <w:u w:val="single"/>
          </w:rPr>
          <w:t>Abnahme</w:t>
        </w:r>
      </w:hyperlink>
      <w:hyperlink w:anchor="id.8eilasx5gbze" w:history="1">
        <w:r w:rsidR="00513525">
          <w:rPr>
            <w:color w:val="000099"/>
            <w:u w:val="single"/>
          </w:rPr>
          <w:t xml:space="preserve"> </w:t>
        </w:r>
      </w:hyperlink>
      <w:hyperlink w:anchor="id.8eilasx5gbze" w:history="1">
        <w:r w:rsidR="00513525">
          <w:rPr>
            <w:color w:val="000099"/>
            <w:u w:val="single"/>
          </w:rPr>
          <w:t>MS</w:t>
        </w:r>
      </w:hyperlink>
    </w:p>
    <w:p w:rsidR="00A77B3E" w:rsidRDefault="00112BAA">
      <w:pPr>
        <w:spacing w:line="240" w:lineRule="auto"/>
        <w:rPr>
          <w:color w:val="000099"/>
          <w:u w:val="single"/>
        </w:rPr>
      </w:pPr>
      <w:hyperlink w:anchor="id.gi6iojp4d3km" w:history="1">
        <w:r w:rsidR="00513525">
          <w:rPr>
            <w:color w:val="000099"/>
            <w:u w:val="single"/>
          </w:rPr>
          <w:t>Weiteres</w:t>
        </w:r>
      </w:hyperlink>
    </w:p>
    <w:p w:rsidR="00A77B3E" w:rsidRDefault="00112BAA">
      <w:pPr>
        <w:spacing w:line="240" w:lineRule="auto"/>
        <w:rPr>
          <w:color w:val="000099"/>
          <w:u w:val="single"/>
        </w:rPr>
      </w:pPr>
      <w:hyperlink w:anchor="id.xfw1uoz49ksa" w:history="1">
        <w:r w:rsidR="00513525">
          <w:rPr>
            <w:color w:val="000099"/>
            <w:u w:val="single"/>
          </w:rPr>
          <w:t>Beschlüsse</w:t>
        </w:r>
      </w:hyperlink>
    </w:p>
    <w:p w:rsidR="00A77B3E" w:rsidRDefault="00A77B3E">
      <w:pPr>
        <w:spacing w:line="240" w:lineRule="auto"/>
      </w:pPr>
      <w:bookmarkStart w:id="2" w:name="id.xody77h760ag"/>
      <w:bookmarkEnd w:id="2"/>
    </w:p>
    <w:p w:rsidR="00A77B3E" w:rsidRDefault="00513525">
      <w:pPr>
        <w:pStyle w:val="Heading4"/>
      </w:pPr>
      <w:bookmarkStart w:id="3" w:name="h.glfuegytlcuc"/>
      <w:bookmarkEnd w:id="3"/>
      <w:r>
        <w:t>Sensitivitätsanalyse</w:t>
      </w:r>
    </w:p>
    <w:p w:rsidR="00A77B3E" w:rsidRDefault="00513525">
      <w:r>
        <w:t>Agenda: Wie macht man eine Sensitivitätsanalyse für unsere Nutzwertanalyse? (ist die Vorhandene richtig gemacht?)</w:t>
      </w:r>
    </w:p>
    <w:p w:rsidR="00A77B3E" w:rsidRDefault="00513525">
      <w:r>
        <w:t>ist i. o. Keine Formeln und keine Statistik Angaben nötig.</w:t>
      </w:r>
    </w:p>
    <w:p w:rsidR="00A77B3E" w:rsidRDefault="00A77B3E"/>
    <w:p w:rsidR="00A77B3E" w:rsidRDefault="00513525">
      <w:pPr>
        <w:pStyle w:val="Heading4"/>
      </w:pPr>
      <w:bookmarkStart w:id="4" w:name="h.1o4xthgkuknh"/>
      <w:bookmarkStart w:id="5" w:name="id.xwelp4ux0oza"/>
      <w:bookmarkEnd w:id="4"/>
      <w:bookmarkEnd w:id="5"/>
      <w:r>
        <w:t>Abstract</w:t>
      </w:r>
    </w:p>
    <w:p w:rsidR="00A77B3E" w:rsidRDefault="00513525">
      <w:pPr>
        <w:spacing w:line="240" w:lineRule="auto"/>
      </w:pPr>
      <w:r>
        <w:t>Fehlend: Deployment auf Surface 2 noch ausstehend</w:t>
      </w:r>
    </w:p>
    <w:p w:rsidR="00A77B3E" w:rsidRDefault="00513525">
      <w:pPr>
        <w:numPr>
          <w:ilvl w:val="0"/>
          <w:numId w:val="1"/>
        </w:numPr>
        <w:tabs>
          <w:tab w:val="num" w:pos="720"/>
        </w:tabs>
        <w:spacing w:line="240" w:lineRule="auto"/>
      </w:pPr>
      <w:r>
        <w:t>“Es gab bei Project Flip 1.0 Usability Probleme, um diese zu umgehen wurde ein Prototyp erstellt”</w:t>
      </w:r>
    </w:p>
    <w:p w:rsidR="00A77B3E" w:rsidRDefault="00513525">
      <w:pPr>
        <w:numPr>
          <w:ilvl w:val="0"/>
          <w:numId w:val="1"/>
        </w:numPr>
        <w:tabs>
          <w:tab w:val="num" w:pos="720"/>
        </w:tabs>
        <w:spacing w:line="240" w:lineRule="auto"/>
      </w:pPr>
      <w:r>
        <w:lastRenderedPageBreak/>
        <w:t>Intuitive Anwendung: “direkt bei der ersten Nutzen ohne Hilfe bedient werden kann”</w:t>
      </w:r>
    </w:p>
    <w:p w:rsidR="00A77B3E" w:rsidRDefault="00513525">
      <w:pPr>
        <w:numPr>
          <w:ilvl w:val="0"/>
          <w:numId w:val="1"/>
        </w:numPr>
        <w:tabs>
          <w:tab w:val="num" w:pos="720"/>
        </w:tabs>
        <w:spacing w:line="240" w:lineRule="auto"/>
      </w:pPr>
      <w:r>
        <w:t>“Zertifiziert” passt als Wort nicht (bei Usability Tests), besser “validiert”</w:t>
      </w:r>
    </w:p>
    <w:p w:rsidR="00A77B3E" w:rsidRDefault="00513525">
      <w:pPr>
        <w:numPr>
          <w:ilvl w:val="0"/>
          <w:numId w:val="1"/>
        </w:numPr>
        <w:tabs>
          <w:tab w:val="num" w:pos="720"/>
        </w:tabs>
        <w:spacing w:line="240" w:lineRule="auto"/>
      </w:pPr>
      <w:r>
        <w:t>“... um ein Konzept für die Gestaltung des User Intefaces zu definieren” - nicht Richtlinie</w:t>
      </w:r>
    </w:p>
    <w:p w:rsidR="00A77B3E" w:rsidRDefault="00513525">
      <w:pPr>
        <w:numPr>
          <w:ilvl w:val="0"/>
          <w:numId w:val="1"/>
        </w:numPr>
        <w:tabs>
          <w:tab w:val="num" w:pos="720"/>
        </w:tabs>
      </w:pPr>
      <w:r>
        <w:t>“Einen WPF Prototyp für die Perspective Wall Visualisierung entwickelt wurde.” - es muss ersichtlich sein, dass etwas effektiv programmiert wurde - “...indem sie in Grundzügen eine Perspective Wall programmierte”</w:t>
      </w:r>
      <w:bookmarkStart w:id="6" w:name="id.kq1p9lg6irgx"/>
      <w:bookmarkEnd w:id="6"/>
    </w:p>
    <w:p w:rsidR="00A77B3E" w:rsidRDefault="00513525">
      <w:pPr>
        <w:pStyle w:val="Heading4"/>
      </w:pPr>
      <w:bookmarkStart w:id="7" w:name="h.i6hmbjct4r7k"/>
      <w:bookmarkEnd w:id="7"/>
      <w:r>
        <w:t>Extended Management Summary</w:t>
      </w:r>
    </w:p>
    <w:p w:rsidR="00A77B3E" w:rsidRDefault="00513525">
      <w:pPr>
        <w:spacing w:line="240" w:lineRule="auto"/>
      </w:pPr>
      <w:r>
        <w:t>Fehlend: Deployment auf Surface 2 noch ausstehend. Auch in Abstract erwähnen</w:t>
      </w:r>
    </w:p>
    <w:p w:rsidR="00A77B3E" w:rsidRDefault="00A77B3E">
      <w:pPr>
        <w:spacing w:line="240" w:lineRule="auto"/>
      </w:pPr>
      <w:bookmarkStart w:id="8" w:name="id.hk6u685ne6gm"/>
      <w:bookmarkEnd w:id="8"/>
    </w:p>
    <w:p w:rsidR="00A77B3E" w:rsidRDefault="00513525">
      <w:pPr>
        <w:pStyle w:val="Heading4"/>
      </w:pPr>
      <w:bookmarkStart w:id="9" w:name="h.p0t78r1i4odc"/>
      <w:bookmarkEnd w:id="9"/>
      <w:r>
        <w:t>Einleitung</w:t>
      </w:r>
    </w:p>
    <w:p w:rsidR="00A77B3E" w:rsidRDefault="00513525">
      <w:pPr>
        <w:spacing w:line="240" w:lineRule="auto"/>
      </w:pPr>
      <w:r>
        <w:t>i.o.</w:t>
      </w:r>
    </w:p>
    <w:p w:rsidR="00A77B3E" w:rsidRDefault="00A77B3E">
      <w:pPr>
        <w:spacing w:line="240" w:lineRule="auto"/>
      </w:pPr>
      <w:bookmarkStart w:id="10" w:name="id.q23ydfnpw3hh"/>
      <w:bookmarkEnd w:id="10"/>
    </w:p>
    <w:p w:rsidR="00A77B3E" w:rsidRDefault="00513525">
      <w:pPr>
        <w:pStyle w:val="Heading4"/>
        <w:spacing w:line="276" w:lineRule="auto"/>
      </w:pPr>
      <w:bookmarkStart w:id="11" w:name="h.bwztzzuafzov"/>
      <w:bookmarkEnd w:id="11"/>
      <w:r>
        <w:t>Anforderungen</w:t>
      </w:r>
    </w:p>
    <w:p w:rsidR="00A77B3E" w:rsidRDefault="00513525">
      <w:pPr>
        <w:spacing w:line="240" w:lineRule="auto"/>
      </w:pPr>
      <w:r>
        <w:t>Agenda: Themen: Kapitel 2 &amp; 3</w:t>
      </w:r>
    </w:p>
    <w:p w:rsidR="00A77B3E" w:rsidRDefault="00513525">
      <w:pPr>
        <w:spacing w:line="240" w:lineRule="auto"/>
      </w:pPr>
      <w:r>
        <w:t>Muss nochmals geschickt werden.</w:t>
      </w:r>
    </w:p>
    <w:p w:rsidR="00A77B3E" w:rsidRDefault="00A77B3E">
      <w:pPr>
        <w:spacing w:line="240" w:lineRule="auto"/>
      </w:pPr>
      <w:bookmarkStart w:id="12" w:name="id.32sryl66yu6e"/>
      <w:bookmarkEnd w:id="12"/>
    </w:p>
    <w:p w:rsidR="00A77B3E" w:rsidRDefault="00513525">
      <w:pPr>
        <w:pStyle w:val="Heading4"/>
      </w:pPr>
      <w:bookmarkStart w:id="13" w:name="h.soozt8wtavwa"/>
      <w:bookmarkEnd w:id="13"/>
      <w:r>
        <w:t>Entwurf, 3D</w:t>
      </w:r>
    </w:p>
    <w:p w:rsidR="00A77B3E" w:rsidRDefault="00513525">
      <w:pPr>
        <w:spacing w:line="240" w:lineRule="auto"/>
        <w:rPr>
          <w:b/>
          <w:bCs/>
        </w:rPr>
      </w:pPr>
      <w:r>
        <w:rPr>
          <w:b/>
          <w:bCs/>
        </w:rPr>
        <w:t>Entwurf:</w:t>
      </w:r>
    </w:p>
    <w:p w:rsidR="00A77B3E" w:rsidRDefault="00513525">
      <w:pPr>
        <w:spacing w:line="240" w:lineRule="auto"/>
      </w:pPr>
      <w:r>
        <w:t>Bild von Surface 2 und nicht von Surface 1</w:t>
      </w:r>
    </w:p>
    <w:p w:rsidR="00A77B3E" w:rsidRDefault="00513525">
      <w:pPr>
        <w:spacing w:line="240" w:lineRule="auto"/>
      </w:pPr>
      <w:r>
        <w:t>Surface 2 als Box darstellen und die Umwandlung darin darstellen</w:t>
      </w:r>
    </w:p>
    <w:p w:rsidR="00A77B3E" w:rsidRDefault="00513525">
      <w:pPr>
        <w:spacing w:line="240" w:lineRule="auto"/>
      </w:pPr>
      <w:r>
        <w:t>Zudem kurze Erklärung oder Nummerierung</w:t>
      </w:r>
    </w:p>
    <w:p w:rsidR="00A77B3E" w:rsidRDefault="00513525">
      <w:pPr>
        <w:spacing w:line="240" w:lineRule="auto"/>
      </w:pPr>
      <w:r>
        <w:t>In Excel Datei wird spezifiziert wie der Einleseprozess von statten geht.</w:t>
      </w:r>
    </w:p>
    <w:p w:rsidR="00A77B3E" w:rsidRDefault="00513525">
      <w:pPr>
        <w:spacing w:line="240" w:lineRule="auto"/>
      </w:pPr>
      <w:r>
        <w:t>Architektur Entscheid: Viele Vorgaben, daher wenig Entscheidungsfreiheiten. Was gehört zu Designentscheiden?</w:t>
      </w:r>
    </w:p>
    <w:p w:rsidR="00A77B3E" w:rsidRDefault="00513525">
      <w:pPr>
        <w:spacing w:line="240" w:lineRule="auto"/>
      </w:pPr>
      <w:r>
        <w:t>Designentscheid:</w:t>
      </w:r>
    </w:p>
    <w:p w:rsidR="00A77B3E" w:rsidRDefault="00513525">
      <w:pPr>
        <w:numPr>
          <w:ilvl w:val="0"/>
          <w:numId w:val="2"/>
        </w:numPr>
        <w:tabs>
          <w:tab w:val="num" w:pos="720"/>
        </w:tabs>
        <w:spacing w:line="240" w:lineRule="auto"/>
      </w:pPr>
      <w:r>
        <w:t>Warum Daten in Textfile und nicht in Datenbank?</w:t>
      </w:r>
    </w:p>
    <w:p w:rsidR="00A77B3E" w:rsidRDefault="00513525">
      <w:pPr>
        <w:numPr>
          <w:ilvl w:val="0"/>
          <w:numId w:val="2"/>
        </w:numPr>
        <w:tabs>
          <w:tab w:val="num" w:pos="720"/>
        </w:tabs>
      </w:pPr>
      <w:r>
        <w:t>Verwendung von Verbindung zu Webserver (Connector) mit Interface</w:t>
      </w:r>
    </w:p>
    <w:p w:rsidR="00A77B3E" w:rsidRDefault="00513525">
      <w:pPr>
        <w:spacing w:line="240" w:lineRule="auto"/>
        <w:rPr>
          <w:b/>
          <w:bCs/>
        </w:rPr>
      </w:pPr>
      <w:r>
        <w:rPr>
          <w:b/>
          <w:bCs/>
        </w:rPr>
        <w:t>3D:</w:t>
      </w:r>
    </w:p>
    <w:p w:rsidR="00A77B3E" w:rsidRDefault="00513525">
      <w:pPr>
        <w:spacing w:line="240" w:lineRule="auto"/>
      </w:pPr>
      <w:r>
        <w:t>Kann ein eigenständiges Dokument oder ein Unterkapitel von Entwurf sein</w:t>
      </w:r>
    </w:p>
    <w:p w:rsidR="00A77B3E" w:rsidRDefault="00513525">
      <w:pPr>
        <w:spacing w:line="240" w:lineRule="auto"/>
      </w:pPr>
      <w:r>
        <w:t>Fokus und Kontext als Begriffe einführen. Weiter unten schon erste Verletzung dieser Regel (da nicht der gesamte Kontext angezeigt wird). In gewisserweise Verletzung des Prinzips.</w:t>
      </w:r>
    </w:p>
    <w:p w:rsidR="00A77B3E" w:rsidRDefault="00A77B3E">
      <w:pPr>
        <w:spacing w:line="240" w:lineRule="auto"/>
      </w:pPr>
      <w:bookmarkStart w:id="14" w:name="id.sqrf0iczwknz"/>
      <w:bookmarkEnd w:id="14"/>
    </w:p>
    <w:p w:rsidR="00A77B3E" w:rsidRDefault="00513525">
      <w:pPr>
        <w:pStyle w:val="Heading4"/>
      </w:pPr>
      <w:bookmarkStart w:id="15" w:name="h.1kn6d6eg2mx4"/>
      <w:bookmarkEnd w:id="15"/>
      <w:r>
        <w:t>Realisierung und Test</w:t>
      </w:r>
    </w:p>
    <w:p w:rsidR="00A77B3E" w:rsidRDefault="00513525">
      <w:pPr>
        <w:spacing w:line="240" w:lineRule="auto"/>
      </w:pPr>
      <w:r>
        <w:t>Schreiben, dass uns mittlerweile bewusst ist, dass es einen Standardfragebogen gibt. Wir haben diesen speziellen Fragebogen jedoch selber erarbeitet und daher benutzt. Mehr Bezug bei Fazit bei Usability Test auf die Auwertung?</w:t>
      </w:r>
    </w:p>
    <w:p w:rsidR="00A77B3E" w:rsidRDefault="00A77B3E">
      <w:pPr>
        <w:spacing w:line="240" w:lineRule="auto"/>
      </w:pPr>
    </w:p>
    <w:p w:rsidR="00A77B3E" w:rsidRDefault="00513525">
      <w:pPr>
        <w:pStyle w:val="Heading4"/>
      </w:pPr>
      <w:bookmarkStart w:id="16" w:name="h.djaq37ef3qjl"/>
      <w:bookmarkStart w:id="17" w:name="id.vezuuroaql6w"/>
      <w:bookmarkEnd w:id="16"/>
      <w:bookmarkEnd w:id="17"/>
      <w:r>
        <w:t>Schlussfolgerung</w:t>
      </w:r>
    </w:p>
    <w:p w:rsidR="00A77B3E" w:rsidRDefault="00513525">
      <w:pPr>
        <w:spacing w:line="240" w:lineRule="auto"/>
      </w:pPr>
      <w:r>
        <w:t>stark überdeckt → abgedeckt?</w:t>
      </w:r>
    </w:p>
    <w:p w:rsidR="00A77B3E" w:rsidRDefault="00A77B3E">
      <w:pPr>
        <w:spacing w:line="240" w:lineRule="auto"/>
      </w:pPr>
      <w:bookmarkStart w:id="18" w:name="id.kkq6z6r3w5qz"/>
      <w:bookmarkEnd w:id="18"/>
    </w:p>
    <w:p w:rsidR="00A77B3E" w:rsidRDefault="00513525">
      <w:pPr>
        <w:pStyle w:val="Heading4"/>
      </w:pPr>
      <w:bookmarkStart w:id="19" w:name="h.6zeg2pu4jvqa"/>
      <w:bookmarkEnd w:id="19"/>
      <w:r>
        <w:lastRenderedPageBreak/>
        <w:t>Video</w:t>
      </w:r>
    </w:p>
    <w:p w:rsidR="00A77B3E" w:rsidRDefault="00513525">
      <w:pPr>
        <w:spacing w:line="240" w:lineRule="auto"/>
      </w:pPr>
      <w:r>
        <w:t>Agenda: MS: Review Draft Wiki Page und Video. Extended Management Summary auf Wiki? - ist so abgenommen. Am besten mit 1-2 Bildern.</w:t>
      </w:r>
    </w:p>
    <w:p w:rsidR="00A77B3E" w:rsidRDefault="00513525">
      <w:pPr>
        <w:spacing w:line="240" w:lineRule="auto"/>
      </w:pPr>
      <w:r>
        <w:t>Nicht zukünftige Lösung sondern entwickelte Lösung für Surface 2. Demonstration auf HP Touch Smart Bildschirm (siehe User Interfaces 2)</w:t>
      </w:r>
    </w:p>
    <w:p w:rsidR="00A77B3E" w:rsidRDefault="00513525">
      <w:pPr>
        <w:spacing w:line="240" w:lineRule="auto"/>
      </w:pPr>
      <w:r>
        <w:t>Letztes Zwischenbild Surface 2 Bild, Deployment vom Zühlke Engineering geplant.</w:t>
      </w:r>
    </w:p>
    <w:p w:rsidR="00A77B3E" w:rsidRDefault="00513525">
      <w:pPr>
        <w:spacing w:line="240" w:lineRule="auto"/>
      </w:pPr>
      <w:r>
        <w:t>Abschlussfolie mit Implementationstechnologien (WFP, Surface 2 Toolkit, Testing Tools etc.)</w:t>
      </w:r>
    </w:p>
    <w:p w:rsidR="00A77B3E" w:rsidRDefault="00A77B3E">
      <w:pPr>
        <w:spacing w:line="240" w:lineRule="auto"/>
      </w:pPr>
    </w:p>
    <w:p w:rsidR="00A77B3E" w:rsidRDefault="00513525">
      <w:pPr>
        <w:pStyle w:val="Heading4"/>
      </w:pPr>
      <w:bookmarkStart w:id="20" w:name="h.p539ukksgbh7"/>
      <w:bookmarkStart w:id="21" w:name="id.8eilasx5gbze"/>
      <w:bookmarkEnd w:id="20"/>
      <w:bookmarkEnd w:id="21"/>
      <w:r>
        <w:t>Abnahme MS</w:t>
      </w:r>
    </w:p>
    <w:p w:rsidR="00A77B3E" w:rsidRDefault="00513525">
      <w:pPr>
        <w:spacing w:line="240" w:lineRule="auto"/>
      </w:pPr>
      <w:r>
        <w:t>MS: Review Inhaltsverzeichnis Bericht - schicken</w:t>
      </w:r>
    </w:p>
    <w:p w:rsidR="00A77B3E" w:rsidRDefault="00513525">
      <w:pPr>
        <w:spacing w:line="240" w:lineRule="auto"/>
      </w:pPr>
      <w:r>
        <w:t>MS: Review der geplanten Aufwände der User Stories und Tasks für die nächste Iteration - i.o.</w:t>
      </w:r>
    </w:p>
    <w:p w:rsidR="00A77B3E" w:rsidRDefault="00513525">
      <w:r>
        <w:t>MS: Abschluss von Iterationen: Jedes Iterationsende wird von Stolze oder Auftraggeber abgenommen - i.o.</w:t>
      </w:r>
    </w:p>
    <w:p w:rsidR="00A77B3E" w:rsidRDefault="00A77B3E">
      <w:pPr>
        <w:spacing w:line="240" w:lineRule="auto"/>
      </w:pPr>
    </w:p>
    <w:p w:rsidR="00A77B3E" w:rsidRDefault="00513525">
      <w:pPr>
        <w:pStyle w:val="Heading4"/>
      </w:pPr>
      <w:bookmarkStart w:id="22" w:name="h.izjjapyahj83"/>
      <w:bookmarkStart w:id="23" w:name="id.gi6iojp4d3km"/>
      <w:bookmarkEnd w:id="22"/>
      <w:bookmarkEnd w:id="23"/>
      <w:r>
        <w:t>Weiteres</w:t>
      </w:r>
    </w:p>
    <w:p w:rsidR="00A77B3E" w:rsidRDefault="00513525">
      <w:pPr>
        <w:spacing w:line="240" w:lineRule="auto"/>
      </w:pPr>
      <w:r>
        <w:t>Zeitauswertung in richtiges Dokument und nicht in Anhang</w:t>
      </w:r>
    </w:p>
    <w:p w:rsidR="00A77B3E" w:rsidRDefault="00513525">
      <w:r>
        <w:t>Dokumentaufteilung nach eigenen Vorstellungen</w:t>
      </w:r>
    </w:p>
    <w:p w:rsidR="00A77B3E" w:rsidRDefault="00513525">
      <w:r>
        <w:t>Projektretroperspektive: Schätzung und Zeitaufwendung und Lessons Learned</w:t>
      </w:r>
    </w:p>
    <w:p w:rsidR="00A77B3E" w:rsidRDefault="00513525">
      <w:r>
        <w:t>Charts für Zeitauswertung: Was ist spannend, wo gab es Überraschungen</w:t>
      </w:r>
    </w:p>
    <w:p w:rsidR="00A77B3E" w:rsidRDefault="00A77B3E"/>
    <w:p w:rsidR="00A77B3E" w:rsidRDefault="00513525">
      <w:pPr>
        <w:pStyle w:val="Heading4"/>
      </w:pPr>
      <w:bookmarkStart w:id="24" w:name="h.l1gh1ae4ymuj"/>
      <w:bookmarkStart w:id="25" w:name="id.xfw1uoz49ksa"/>
      <w:bookmarkEnd w:id="24"/>
      <w:bookmarkEnd w:id="25"/>
      <w:r>
        <w:t>Beschlüsse</w:t>
      </w:r>
    </w:p>
    <w:p w:rsidR="00A77B3E" w:rsidRDefault="00513525">
      <w:pPr>
        <w:spacing w:line="240" w:lineRule="auto"/>
      </w:pPr>
      <w:r>
        <w:t>Folgende MS sind abgenommen:</w:t>
      </w:r>
    </w:p>
    <w:p w:rsidR="00A77B3E" w:rsidRDefault="00513525">
      <w:pPr>
        <w:numPr>
          <w:ilvl w:val="0"/>
          <w:numId w:val="3"/>
        </w:numPr>
        <w:tabs>
          <w:tab w:val="num" w:pos="720"/>
        </w:tabs>
        <w:spacing w:line="240" w:lineRule="auto"/>
      </w:pPr>
      <w:r>
        <w:t>MS: Review Inhaltsverzeichnis Bericht (wird noch geschickt)</w:t>
      </w:r>
    </w:p>
    <w:p w:rsidR="00A77B3E" w:rsidRDefault="00513525">
      <w:pPr>
        <w:numPr>
          <w:ilvl w:val="0"/>
          <w:numId w:val="3"/>
        </w:numPr>
        <w:tabs>
          <w:tab w:val="num" w:pos="720"/>
        </w:tabs>
        <w:spacing w:line="240" w:lineRule="auto"/>
      </w:pPr>
      <w:r>
        <w:t>MS: Review der geplanten Aufwände der User Stories und Tasks für die nächste Iteration</w:t>
      </w:r>
    </w:p>
    <w:p w:rsidR="00A77B3E" w:rsidRDefault="00513525">
      <w:pPr>
        <w:numPr>
          <w:ilvl w:val="0"/>
          <w:numId w:val="3"/>
        </w:numPr>
        <w:tabs>
          <w:tab w:val="num" w:pos="720"/>
        </w:tabs>
        <w:spacing w:line="240" w:lineRule="auto"/>
      </w:pPr>
      <w:r>
        <w:t>MS: Abschluss von Iterationen: Jedes Iterationsende wird von Stolze oder Auftraggeber abgenommen</w:t>
      </w:r>
    </w:p>
    <w:p w:rsidR="00A77B3E" w:rsidRDefault="00513525">
      <w:pPr>
        <w:numPr>
          <w:ilvl w:val="0"/>
          <w:numId w:val="3"/>
        </w:numPr>
        <w:tabs>
          <w:tab w:val="num" w:pos="720"/>
        </w:tabs>
        <w:spacing w:line="240" w:lineRule="auto"/>
      </w:pPr>
      <w:r>
        <w:t>MS: Review Draft Wiki Page und Video</w:t>
      </w:r>
    </w:p>
    <w:p w:rsidR="00A77B3E" w:rsidRDefault="00513525">
      <w:r>
        <w:t>Sitzungsprotokoll &amp; Inhaltsverzeichnis schicken</w:t>
      </w:r>
    </w:p>
    <w:p w:rsidR="00A77B3E" w:rsidRDefault="00513525">
      <w:r>
        <w:t>Dokumente korrigieren</w:t>
      </w:r>
    </w:p>
    <w:p w:rsidR="00A77B3E" w:rsidRDefault="00513525">
      <w:pPr>
        <w:spacing w:line="240" w:lineRule="auto"/>
      </w:pPr>
      <w:r>
        <w:t>____________________________________________________________________________</w:t>
      </w:r>
    </w:p>
    <w:p w:rsidR="00A77B3E" w:rsidRDefault="00513525">
      <w:pPr>
        <w:pStyle w:val="Heading3"/>
      </w:pPr>
      <w:bookmarkStart w:id="26" w:name="h.c6jug5z716jl"/>
      <w:bookmarkEnd w:id="26"/>
      <w:r>
        <w:t>Protokoll 16.12.11</w:t>
      </w:r>
    </w:p>
    <w:p w:rsidR="00A77B3E" w:rsidRDefault="00513525">
      <w:pPr>
        <w:tabs>
          <w:tab w:val="left" w:pos="4320"/>
        </w:tabs>
        <w:spacing w:line="240" w:lineRule="auto"/>
        <w:rPr>
          <w:sz w:val="18"/>
          <w:szCs w:val="18"/>
        </w:rPr>
      </w:pPr>
      <w:r>
        <w:rPr>
          <w:sz w:val="18"/>
          <w:szCs w:val="18"/>
        </w:rPr>
        <w:t>Erstellt am 16.12.2011, Autor: lelmer</w:t>
      </w:r>
      <w:r>
        <w:rPr>
          <w:sz w:val="18"/>
          <w:szCs w:val="18"/>
        </w:rPr>
        <w:tab/>
        <w:t>Protokoll abgenommen am 16.12.2011 durch Michael Gfeller</w:t>
      </w:r>
    </w:p>
    <w:p w:rsidR="00A77B3E" w:rsidRDefault="00A77B3E">
      <w:pPr>
        <w:spacing w:line="240" w:lineRule="auto"/>
      </w:pPr>
    </w:p>
    <w:p w:rsidR="00A77B3E" w:rsidRDefault="00513525">
      <w:pPr>
        <w:spacing w:line="240" w:lineRule="auto"/>
      </w:pPr>
      <w:r>
        <w:t xml:space="preserve">Anwesend: </w:t>
      </w:r>
    </w:p>
    <w:p w:rsidR="00A77B3E" w:rsidRDefault="00513525">
      <w:r>
        <w:t>Michael Gfeller, Lukas Elmer</w:t>
      </w:r>
    </w:p>
    <w:p w:rsidR="00A77B3E" w:rsidRDefault="00A77B3E"/>
    <w:p w:rsidR="00A77B3E" w:rsidRDefault="00513525">
      <w:pPr>
        <w:spacing w:line="240" w:lineRule="auto"/>
      </w:pPr>
      <w:r>
        <w:t>Agenda:</w:t>
      </w:r>
    </w:p>
    <w:p w:rsidR="00A77B3E" w:rsidRDefault="00112BAA">
      <w:pPr>
        <w:spacing w:line="240" w:lineRule="auto"/>
        <w:rPr>
          <w:color w:val="000099"/>
          <w:u w:val="single"/>
        </w:rPr>
      </w:pPr>
      <w:hyperlink w:anchor="id.8i34xmwbmnj" w:history="1">
        <w:r w:rsidR="00513525">
          <w:rPr>
            <w:color w:val="000099"/>
            <w:u w:val="single"/>
          </w:rPr>
          <w:t>Code</w:t>
        </w:r>
      </w:hyperlink>
      <w:hyperlink w:anchor="id.8i34xmwbmnj" w:history="1">
        <w:r w:rsidR="00513525">
          <w:rPr>
            <w:color w:val="000099"/>
            <w:u w:val="single"/>
          </w:rPr>
          <w:t xml:space="preserve"> </w:t>
        </w:r>
      </w:hyperlink>
      <w:hyperlink w:anchor="id.8i34xmwbmnj" w:history="1">
        <w:r w:rsidR="00513525">
          <w:rPr>
            <w:color w:val="000099"/>
            <w:u w:val="single"/>
          </w:rPr>
          <w:t>Review</w:t>
        </w:r>
      </w:hyperlink>
    </w:p>
    <w:p w:rsidR="00A77B3E" w:rsidRDefault="00A77B3E">
      <w:pPr>
        <w:spacing w:line="240" w:lineRule="auto"/>
      </w:pPr>
    </w:p>
    <w:p w:rsidR="00A77B3E" w:rsidRDefault="00513525">
      <w:pPr>
        <w:pStyle w:val="Heading4"/>
      </w:pPr>
      <w:bookmarkStart w:id="27" w:name="h.t1kb0b5tcq2"/>
      <w:bookmarkStart w:id="28" w:name="id.8i34xmwbmnj"/>
      <w:bookmarkEnd w:id="27"/>
      <w:bookmarkEnd w:id="28"/>
      <w:r>
        <w:t>Code Review</w:t>
      </w:r>
    </w:p>
    <w:p w:rsidR="00A77B3E" w:rsidRDefault="00513525">
      <w:pPr>
        <w:numPr>
          <w:ilvl w:val="0"/>
          <w:numId w:val="4"/>
        </w:numPr>
        <w:tabs>
          <w:tab w:val="num" w:pos="720"/>
        </w:tabs>
        <w:spacing w:line="240" w:lineRule="auto"/>
      </w:pPr>
      <w:r>
        <w:lastRenderedPageBreak/>
        <w:t>Laufzeit Warnings: Beim Binding gibt es Laufzeit Warnings und zwar in der Detailansicht beim Navigieren von einer Project Note zur nächsten. Dies wird durch das Binding verursacht und könnte daran liegen, dass auf null gebindet wird. Die Behebung dieser Warnings würde wahrscheinlich zu viel Zeit in Anspruch nehmen.</w:t>
      </w:r>
    </w:p>
    <w:p w:rsidR="00A77B3E" w:rsidRDefault="00513525">
      <w:pPr>
        <w:numPr>
          <w:ilvl w:val="0"/>
          <w:numId w:val="4"/>
        </w:numPr>
        <w:tabs>
          <w:tab w:val="num" w:pos="720"/>
        </w:tabs>
        <w:spacing w:line="240" w:lineRule="auto"/>
      </w:pPr>
      <w:r>
        <w:t>Im GravatarsViewModel wird eine IList verwendet. Besser wäre hier eine ListView, da durch das automatische Binding / Konvertieren ein Memory Leak entstehen könnte.</w:t>
      </w:r>
    </w:p>
    <w:p w:rsidR="00A77B3E" w:rsidRDefault="00513525">
      <w:pPr>
        <w:numPr>
          <w:ilvl w:val="0"/>
          <w:numId w:val="4"/>
        </w:numPr>
        <w:tabs>
          <w:tab w:val="num" w:pos="720"/>
        </w:tabs>
        <w:spacing w:line="240" w:lineRule="auto"/>
      </w:pPr>
      <w:r>
        <w:t>Durch die Installation des WPF Performance Kit könnte man die Resourcen besser überwachen und beobachten.</w:t>
      </w:r>
    </w:p>
    <w:p w:rsidR="00A77B3E" w:rsidRDefault="00513525">
      <w:pPr>
        <w:numPr>
          <w:ilvl w:val="0"/>
          <w:numId w:val="4"/>
        </w:numPr>
        <w:tabs>
          <w:tab w:val="num" w:pos="720"/>
        </w:tabs>
        <w:spacing w:line="240" w:lineRule="auto"/>
      </w:pPr>
      <w:r>
        <w:t>GravatarsViewModelTest: Dieser Test bringt nur wenig Mehrwert.</w:t>
      </w:r>
    </w:p>
    <w:p w:rsidR="00A77B3E" w:rsidRDefault="00513525">
      <w:pPr>
        <w:numPr>
          <w:ilvl w:val="0"/>
          <w:numId w:val="4"/>
        </w:numPr>
        <w:tabs>
          <w:tab w:val="num" w:pos="720"/>
        </w:tabs>
        <w:spacing w:line="240" w:lineRule="auto"/>
      </w:pPr>
      <w:r>
        <w:t>Die Konfiguration app.config in den unteren Projekten (Bsp. PdfConverter) bringt nichts, da die Datei nicht ins Verzeichnis mit den ausführbaren Dateien kopiert wird.</w:t>
      </w:r>
    </w:p>
    <w:p w:rsidR="00A77B3E" w:rsidRDefault="00513525">
      <w:pPr>
        <w:pStyle w:val="Heading4"/>
      </w:pPr>
      <w:bookmarkStart w:id="29" w:name="h.tx0kvckgbafa"/>
      <w:bookmarkEnd w:id="29"/>
      <w:r>
        <w:t>Beschlüsse</w:t>
      </w:r>
    </w:p>
    <w:p w:rsidR="00A77B3E" w:rsidRDefault="00513525">
      <w:pPr>
        <w:numPr>
          <w:ilvl w:val="0"/>
          <w:numId w:val="5"/>
        </w:numPr>
        <w:tabs>
          <w:tab w:val="num" w:pos="720"/>
        </w:tabs>
      </w:pPr>
      <w:r>
        <w:t>Aufgrund Zeitdruck ist es nicht möglich, alle beanstandeten Punkte umzusetzen. Deshalb werden die Laufzeit Warnings, die sehr wahrscheinlich durch das Binding auf null Objekte ausgelöst wird, ignoriert.</w:t>
      </w:r>
    </w:p>
    <w:p w:rsidR="00A77B3E" w:rsidRDefault="00513525">
      <w:pPr>
        <w:numPr>
          <w:ilvl w:val="0"/>
          <w:numId w:val="5"/>
        </w:numPr>
        <w:tabs>
          <w:tab w:val="num" w:pos="720"/>
        </w:tabs>
      </w:pPr>
      <w:r>
        <w:t>Die Konfiguration wird noch kopiert, damit Einstellungen vorgenommen werden können.</w:t>
      </w:r>
    </w:p>
    <w:p w:rsidR="00A77B3E" w:rsidRDefault="00513525">
      <w:pPr>
        <w:numPr>
          <w:ilvl w:val="0"/>
          <w:numId w:val="5"/>
        </w:numPr>
        <w:tabs>
          <w:tab w:val="num" w:pos="720"/>
        </w:tabs>
      </w:pPr>
      <w:r>
        <w:t>Die anderen Punkte werden berücksichtigt, falls noch Zeit bleiben sollte.</w:t>
      </w:r>
    </w:p>
    <w:p w:rsidR="00A77B3E" w:rsidRDefault="00513525">
      <w:pPr>
        <w:spacing w:line="240" w:lineRule="auto"/>
      </w:pPr>
      <w:r>
        <w:t>____________________________________________________________________________</w:t>
      </w:r>
    </w:p>
    <w:p w:rsidR="00A77B3E" w:rsidRDefault="00513525">
      <w:pPr>
        <w:pStyle w:val="Heading3"/>
      </w:pPr>
      <w:bookmarkStart w:id="30" w:name="h.o8v2i4qha3j7"/>
      <w:bookmarkEnd w:id="30"/>
      <w:r>
        <w:t>Protokoll 12.12.11</w:t>
      </w:r>
    </w:p>
    <w:p w:rsidR="00A77B3E" w:rsidRDefault="00513525">
      <w:pPr>
        <w:tabs>
          <w:tab w:val="left" w:pos="4320"/>
        </w:tabs>
        <w:spacing w:line="240" w:lineRule="auto"/>
        <w:rPr>
          <w:sz w:val="18"/>
          <w:szCs w:val="18"/>
        </w:rPr>
      </w:pPr>
      <w:r>
        <w:rPr>
          <w:sz w:val="18"/>
          <w:szCs w:val="18"/>
        </w:rPr>
        <w:t>Erstellt am 12.12.2011, Autor: cheidt</w:t>
      </w:r>
      <w:r>
        <w:rPr>
          <w:sz w:val="18"/>
          <w:szCs w:val="18"/>
        </w:rPr>
        <w:tab/>
        <w:t>Protokoll abgenommen am 19.12.2011 durch Markus Stolze</w:t>
      </w:r>
    </w:p>
    <w:p w:rsidR="00A77B3E" w:rsidRDefault="00A77B3E">
      <w:pPr>
        <w:spacing w:line="240" w:lineRule="auto"/>
      </w:pPr>
    </w:p>
    <w:p w:rsidR="00A77B3E" w:rsidRDefault="00513525">
      <w:pPr>
        <w:spacing w:line="240" w:lineRule="auto"/>
      </w:pPr>
      <w:r>
        <w:t xml:space="preserve">Anwesend: </w:t>
      </w:r>
    </w:p>
    <w:p w:rsidR="00A77B3E" w:rsidRDefault="00513525">
      <w:pPr>
        <w:spacing w:line="240" w:lineRule="auto"/>
      </w:pPr>
      <w:r>
        <w:t>Markus Stolze, Lukas Elmer, Christina Heidt, Delia Treichler</w:t>
      </w:r>
    </w:p>
    <w:p w:rsidR="00A77B3E" w:rsidRDefault="00A77B3E">
      <w:pPr>
        <w:spacing w:line="240" w:lineRule="auto"/>
      </w:pPr>
    </w:p>
    <w:p w:rsidR="00A77B3E" w:rsidRDefault="00513525">
      <w:r>
        <w:t>Agenda:</w:t>
      </w:r>
    </w:p>
    <w:p w:rsidR="00A77B3E" w:rsidRDefault="00112BAA">
      <w:pPr>
        <w:rPr>
          <w:color w:val="000099"/>
          <w:u w:val="single"/>
        </w:rPr>
      </w:pPr>
      <w:hyperlink w:anchor="id.4h8tg9kthcma" w:history="1">
        <w:r w:rsidR="00513525">
          <w:rPr>
            <w:color w:val="000099"/>
            <w:u w:val="single"/>
          </w:rPr>
          <w:t>Abstract</w:t>
        </w:r>
      </w:hyperlink>
    </w:p>
    <w:p w:rsidR="00A77B3E" w:rsidRDefault="00112BAA">
      <w:pPr>
        <w:rPr>
          <w:color w:val="000099"/>
          <w:u w:val="single"/>
        </w:rPr>
      </w:pPr>
      <w:hyperlink w:anchor="id.optudv5omfpu" w:history="1">
        <w:r w:rsidR="00513525">
          <w:rPr>
            <w:color w:val="000099"/>
            <w:u w:val="single"/>
          </w:rPr>
          <w:t>Terminvereinbarung</w:t>
        </w:r>
      </w:hyperlink>
      <w:hyperlink w:anchor="id.optudv5omfpu" w:history="1">
        <w:r w:rsidR="00513525">
          <w:rPr>
            <w:color w:val="000099"/>
            <w:u w:val="single"/>
          </w:rPr>
          <w:t xml:space="preserve"> </w:t>
        </w:r>
      </w:hyperlink>
      <w:hyperlink w:anchor="id.optudv5omfpu" w:history="1">
        <w:r w:rsidR="00513525">
          <w:rPr>
            <w:color w:val="000099"/>
            <w:u w:val="single"/>
          </w:rPr>
          <w:t>für</w:t>
        </w:r>
      </w:hyperlink>
      <w:hyperlink w:anchor="id.optudv5omfpu" w:history="1">
        <w:r w:rsidR="00513525">
          <w:rPr>
            <w:color w:val="000099"/>
            <w:u w:val="single"/>
          </w:rPr>
          <w:t xml:space="preserve"> </w:t>
        </w:r>
      </w:hyperlink>
      <w:hyperlink w:anchor="id.optudv5omfpu" w:history="1">
        <w:r w:rsidR="00513525">
          <w:rPr>
            <w:color w:val="000099"/>
            <w:u w:val="single"/>
          </w:rPr>
          <w:t>Videoerstellung</w:t>
        </w:r>
      </w:hyperlink>
    </w:p>
    <w:p w:rsidR="00A77B3E" w:rsidRDefault="00112BAA">
      <w:pPr>
        <w:spacing w:line="240" w:lineRule="auto"/>
        <w:rPr>
          <w:color w:val="000099"/>
          <w:u w:val="single"/>
        </w:rPr>
      </w:pPr>
      <w:hyperlink w:anchor="id.vbe17k2zhtew" w:history="1">
        <w:r w:rsidR="00513525">
          <w:rPr>
            <w:color w:val="000099"/>
            <w:u w:val="single"/>
          </w:rPr>
          <w:t>Weiteres</w:t>
        </w:r>
      </w:hyperlink>
    </w:p>
    <w:p w:rsidR="00A77B3E" w:rsidRDefault="00112BAA">
      <w:pPr>
        <w:spacing w:line="240" w:lineRule="auto"/>
        <w:rPr>
          <w:color w:val="000099"/>
          <w:u w:val="single"/>
        </w:rPr>
      </w:pPr>
      <w:hyperlink w:anchor="id.wws41qci0ibk" w:history="1">
        <w:r w:rsidR="00513525">
          <w:rPr>
            <w:color w:val="000099"/>
            <w:u w:val="single"/>
          </w:rPr>
          <w:t>Beschlüsse</w:t>
        </w:r>
      </w:hyperlink>
    </w:p>
    <w:p w:rsidR="00A77B3E" w:rsidRDefault="00A77B3E">
      <w:bookmarkStart w:id="31" w:name="id.4h8tg9kthcma"/>
      <w:bookmarkEnd w:id="31"/>
    </w:p>
    <w:p w:rsidR="00A77B3E" w:rsidRDefault="00513525">
      <w:pPr>
        <w:pStyle w:val="Heading4"/>
      </w:pPr>
      <w:bookmarkStart w:id="32" w:name="h.hiiulmb0ikbw"/>
      <w:bookmarkEnd w:id="32"/>
      <w:r>
        <w:t>Abstract</w:t>
      </w:r>
    </w:p>
    <w:p w:rsidR="00A77B3E" w:rsidRDefault="00513525">
      <w:r>
        <w:t>1. Abschnitt: höchstens noch an Details feilen (z.b. Im Bereich Clienttechnologien, Kunden die Möglichkeiten von Microsoft Surface als Ausstellungsgerät aufzeichnen).</w:t>
      </w:r>
    </w:p>
    <w:p w:rsidR="00A77B3E" w:rsidRDefault="00513525">
      <w:r>
        <w:t>2. Abschnitt: Für dieses Projekt wurde ein benutzerorientiertes Vorgehen gewählt, bei welchem die gefundenen Dinge umgsetzt wurden. Optimierung der einfach, intuitiven Anwendung, ohne Hilfsmittel war de Fokus dieser Arbeit.</w:t>
      </w:r>
    </w:p>
    <w:p w:rsidR="00A77B3E" w:rsidRDefault="00513525">
      <w:r>
        <w:t>3. Abschnitt: Prozesskomplexität wegen Benutzerzentrierung. Immer wieder Testen der User Interfaces, wie oft?</w:t>
      </w:r>
    </w:p>
    <w:p w:rsidR="00A77B3E" w:rsidRDefault="00513525">
      <w:r>
        <w:t>Client-Teil und Serveranbindung.</w:t>
      </w:r>
    </w:p>
    <w:p w:rsidR="00A77B3E" w:rsidRDefault="00513525">
      <w:r>
        <w:t>Obwohl für alle Teammitglieder WPF und .NET neu war, ist es gelungen einen vollständigen Prototypen zu entwickeln.</w:t>
      </w:r>
    </w:p>
    <w:p w:rsidR="00A77B3E" w:rsidRDefault="00513525">
      <w:r>
        <w:t>Integration von den Kategorien nennen (dynamisches Laden, Aggregationsdatei). Reduzierung der Komplexität.</w:t>
      </w:r>
    </w:p>
    <w:p w:rsidR="00A77B3E" w:rsidRDefault="00513525">
      <w:r>
        <w:lastRenderedPageBreak/>
        <w:t>Prototyp für Perspective Wall, keine Integration wegen mangelnder Zeit (vorgeschrittene Visualisierungskonzepte).</w:t>
      </w:r>
    </w:p>
    <w:p w:rsidR="00A77B3E" w:rsidRDefault="00A77B3E">
      <w:pPr>
        <w:spacing w:line="240" w:lineRule="auto"/>
      </w:pPr>
    </w:p>
    <w:p w:rsidR="00A77B3E" w:rsidRDefault="00513525">
      <w:pPr>
        <w:pStyle w:val="Heading4"/>
      </w:pPr>
      <w:bookmarkStart w:id="33" w:name="h.oly8vxjt4lce"/>
      <w:bookmarkStart w:id="34" w:name="id.optudv5omfpu"/>
      <w:bookmarkEnd w:id="33"/>
      <w:bookmarkEnd w:id="34"/>
      <w:r>
        <w:t>Terminvereinbarung für Videoerstellung</w:t>
      </w:r>
    </w:p>
    <w:p w:rsidR="00A77B3E" w:rsidRDefault="00513525">
      <w:r>
        <w:t>Multimediadienst verleiht und reserviert Videokameras</w:t>
      </w:r>
    </w:p>
    <w:p w:rsidR="00A77B3E" w:rsidRDefault="00513525">
      <w:r>
        <w:t>Videos können auch konventioneller sein</w:t>
      </w:r>
    </w:p>
    <w:p w:rsidR="00A77B3E" w:rsidRDefault="00513525">
      <w:pPr>
        <w:numPr>
          <w:ilvl w:val="0"/>
          <w:numId w:val="6"/>
        </w:numPr>
        <w:tabs>
          <w:tab w:val="num" w:pos="720"/>
        </w:tabs>
      </w:pPr>
      <w:r>
        <w:t>Wichtig sind sauberer Start- und Endscreen und Demo des Endsystems</w:t>
      </w:r>
    </w:p>
    <w:p w:rsidR="00A77B3E" w:rsidRDefault="00513525">
      <w:pPr>
        <w:numPr>
          <w:ilvl w:val="0"/>
          <w:numId w:val="7"/>
        </w:numPr>
        <w:tabs>
          <w:tab w:val="num" w:pos="720"/>
        </w:tabs>
      </w:pPr>
      <w:r>
        <w:t>Abstract wird noch einmal erklärt</w:t>
      </w:r>
    </w:p>
    <w:p w:rsidR="00A77B3E" w:rsidRDefault="00513525">
      <w:pPr>
        <w:numPr>
          <w:ilvl w:val="0"/>
          <w:numId w:val="7"/>
        </w:numPr>
        <w:tabs>
          <w:tab w:val="num" w:pos="720"/>
        </w:tabs>
      </w:pPr>
      <w:r>
        <w:t>Beispiel der bestehenden Lösung: Papierformat filmen</w:t>
      </w:r>
    </w:p>
    <w:p w:rsidR="00A77B3E" w:rsidRDefault="00513525">
      <w:pPr>
        <w:numPr>
          <w:ilvl w:val="0"/>
          <w:numId w:val="7"/>
        </w:numPr>
        <w:tabs>
          <w:tab w:val="num" w:pos="720"/>
        </w:tabs>
      </w:pPr>
      <w:r>
        <w:t>Beispiel des Prototypen</w:t>
      </w:r>
    </w:p>
    <w:p w:rsidR="00A77B3E" w:rsidRDefault="00513525">
      <w:pPr>
        <w:numPr>
          <w:ilvl w:val="0"/>
          <w:numId w:val="7"/>
        </w:numPr>
        <w:tabs>
          <w:tab w:val="num" w:pos="720"/>
        </w:tabs>
      </w:pPr>
      <w:r>
        <w:t>Prototyp Perspective Wall ebenfalls zeigen</w:t>
      </w:r>
    </w:p>
    <w:p w:rsidR="00A77B3E" w:rsidRDefault="00513525">
      <w:pPr>
        <w:numPr>
          <w:ilvl w:val="0"/>
          <w:numId w:val="7"/>
        </w:numPr>
        <w:tabs>
          <w:tab w:val="num" w:pos="720"/>
        </w:tabs>
      </w:pPr>
      <w:r>
        <w:t>Am Ende Namen und Kontaktemail</w:t>
      </w:r>
    </w:p>
    <w:p w:rsidR="00A77B3E" w:rsidRDefault="00513525">
      <w:r>
        <w:t>Markus auflisten, mit HSR Adresse. Wir können auch private Adresse nehmen (wegen Ablauf der Emailadresse).</w:t>
      </w:r>
    </w:p>
    <w:p w:rsidR="00A77B3E" w:rsidRDefault="00A77B3E"/>
    <w:p w:rsidR="00A77B3E" w:rsidRDefault="00513525">
      <w:pPr>
        <w:pStyle w:val="Heading4"/>
      </w:pPr>
      <w:bookmarkStart w:id="35" w:name="h.99aafam9xf97"/>
      <w:bookmarkStart w:id="36" w:name="id.vbe17k2zhtew"/>
      <w:bookmarkEnd w:id="35"/>
      <w:bookmarkEnd w:id="36"/>
      <w:r>
        <w:t>Weiteres</w:t>
      </w:r>
    </w:p>
    <w:p w:rsidR="00A77B3E" w:rsidRDefault="00513525">
      <w:pPr>
        <w:numPr>
          <w:ilvl w:val="0"/>
          <w:numId w:val="8"/>
        </w:numPr>
        <w:tabs>
          <w:tab w:val="num" w:pos="720"/>
        </w:tabs>
      </w:pPr>
      <w:r>
        <w:t>Aufgabenstellung unterschreiben -&gt; ok</w:t>
      </w:r>
    </w:p>
    <w:p w:rsidR="00A77B3E" w:rsidRDefault="00513525">
      <w:pPr>
        <w:numPr>
          <w:ilvl w:val="0"/>
          <w:numId w:val="9"/>
        </w:numPr>
        <w:tabs>
          <w:tab w:val="num" w:pos="720"/>
        </w:tabs>
        <w:rPr>
          <w:b/>
          <w:bCs/>
        </w:rPr>
      </w:pPr>
      <w:r>
        <w:rPr>
          <w:b/>
          <w:bCs/>
        </w:rPr>
        <w:t>Frage:</w:t>
      </w:r>
      <w:r>
        <w:t xml:space="preserve"> User Stories: was kommt in Anforderungsdokument (Definition of Done, Sprint, Abnahmedatum, Ticketnr)?</w:t>
      </w:r>
      <w:r>
        <w:rPr>
          <w:sz w:val="18"/>
          <w:szCs w:val="18"/>
        </w:rPr>
        <w:br/>
      </w:r>
      <w:r>
        <w:rPr>
          <w:b/>
          <w:bCs/>
        </w:rPr>
        <w:t>Antwort</w:t>
      </w:r>
      <w:r>
        <w:t>:</w:t>
      </w:r>
      <w:r>
        <w:rPr>
          <w:sz w:val="18"/>
          <w:szCs w:val="18"/>
        </w:rPr>
        <w:t xml:space="preserve"> </w:t>
      </w:r>
      <w:r>
        <w:t>Kann selbst entschieden werden.</w:t>
      </w:r>
      <w:r>
        <w:br/>
        <w:t>Abnahme Tests werden mit den Anforderungen verglichen. Definition of Done muss dafür ersichtlich sein. -&gt; User Stories mit Definition of Done und Sprint in Anforderungsdokument. Auf Excel im Anhang verweisen.</w:t>
      </w:r>
    </w:p>
    <w:p w:rsidR="00A77B3E" w:rsidRDefault="00513525">
      <w:pPr>
        <w:numPr>
          <w:ilvl w:val="0"/>
          <w:numId w:val="9"/>
        </w:numPr>
        <w:tabs>
          <w:tab w:val="num" w:pos="720"/>
        </w:tabs>
        <w:rPr>
          <w:b/>
          <w:bCs/>
        </w:rPr>
      </w:pPr>
      <w:r>
        <w:rPr>
          <w:b/>
          <w:bCs/>
        </w:rPr>
        <w:t>Frage</w:t>
      </w:r>
      <w:r>
        <w:t>: ISO Norm Usability Test, Standardbogen übernehmen?</w:t>
      </w:r>
      <w:r>
        <w:br/>
      </w:r>
      <w:r>
        <w:rPr>
          <w:b/>
          <w:bCs/>
        </w:rPr>
        <w:t>Antwort</w:t>
      </w:r>
      <w:r>
        <w:t>: Muss nicht angepasst werden</w:t>
      </w:r>
    </w:p>
    <w:p w:rsidR="00A77B3E" w:rsidRDefault="00513525">
      <w:pPr>
        <w:numPr>
          <w:ilvl w:val="0"/>
          <w:numId w:val="9"/>
        </w:numPr>
        <w:tabs>
          <w:tab w:val="num" w:pos="720"/>
        </w:tabs>
        <w:rPr>
          <w:b/>
          <w:bCs/>
        </w:rPr>
      </w:pPr>
      <w:r>
        <w:rPr>
          <w:b/>
          <w:bCs/>
        </w:rPr>
        <w:t>Frage</w:t>
      </w:r>
      <w:r>
        <w:t>: Code Files mit Header information; Autor; Datum von Code Reviews</w:t>
      </w:r>
      <w:r>
        <w:br/>
      </w:r>
      <w:r>
        <w:rPr>
          <w:b/>
          <w:bCs/>
        </w:rPr>
        <w:t>Antwort</w:t>
      </w:r>
      <w:r>
        <w:t>: Termine hätten definiert werden müssen für Code Reviews (von Anfang an). In Anforderungendokument notieren, dass Code Reviews kontinuierlich und partnerschaftlich durchgeführt wurden und daher nicht im Code vermerkt wurden. “Die folgenden Codereviews wurden mit externen Personen durchgeführt” mit Auflistung. Autorenschaft ist gemeinschaftlich und wird daher nicht aufgelistet.</w:t>
      </w:r>
    </w:p>
    <w:p w:rsidR="00A77B3E" w:rsidRDefault="00513525">
      <w:pPr>
        <w:numPr>
          <w:ilvl w:val="0"/>
          <w:numId w:val="9"/>
        </w:numPr>
        <w:tabs>
          <w:tab w:val="num" w:pos="720"/>
        </w:tabs>
        <w:rPr>
          <w:b/>
          <w:bCs/>
        </w:rPr>
      </w:pPr>
      <w:r>
        <w:rPr>
          <w:b/>
          <w:bCs/>
        </w:rPr>
        <w:t>Frage</w:t>
      </w:r>
      <w:r>
        <w:t xml:space="preserve">: In welches Dokument gehört die Beschreibung der Tools? </w:t>
      </w:r>
      <w:r>
        <w:br/>
      </w:r>
      <w:r>
        <w:rPr>
          <w:b/>
          <w:bCs/>
        </w:rPr>
        <w:t>Antwort</w:t>
      </w:r>
      <w:r>
        <w:t>: Anforderungsdoku</w:t>
      </w:r>
    </w:p>
    <w:p w:rsidR="00A77B3E" w:rsidRDefault="00A77B3E"/>
    <w:p w:rsidR="00A77B3E" w:rsidRDefault="00513525">
      <w:pPr>
        <w:pStyle w:val="Heading4"/>
      </w:pPr>
      <w:bookmarkStart w:id="37" w:name="h.d7ux1nf6uj2h"/>
      <w:bookmarkStart w:id="38" w:name="id.wws41qci0ibk"/>
      <w:bookmarkEnd w:id="37"/>
      <w:bookmarkEnd w:id="38"/>
      <w:r>
        <w:t>Beschlüsse</w:t>
      </w:r>
    </w:p>
    <w:p w:rsidR="00A77B3E" w:rsidRDefault="00513525">
      <w:pPr>
        <w:numPr>
          <w:ilvl w:val="0"/>
          <w:numId w:val="10"/>
        </w:numPr>
        <w:tabs>
          <w:tab w:val="num" w:pos="720"/>
        </w:tabs>
      </w:pPr>
      <w:r>
        <w:t>Abstract anpassen/erweitern</w:t>
      </w:r>
    </w:p>
    <w:p w:rsidR="00A77B3E" w:rsidRDefault="00513525">
      <w:pPr>
        <w:numPr>
          <w:ilvl w:val="0"/>
          <w:numId w:val="10"/>
        </w:numPr>
        <w:tabs>
          <w:tab w:val="num" w:pos="720"/>
        </w:tabs>
      </w:pPr>
      <w:r>
        <w:t>User Stories mit Definition of Done und Sprint in Anforderungsdokument. Auf Excel im Anhang verweisen.</w:t>
      </w:r>
    </w:p>
    <w:p w:rsidR="00A77B3E" w:rsidRDefault="00513525">
      <w:pPr>
        <w:numPr>
          <w:ilvl w:val="0"/>
          <w:numId w:val="10"/>
        </w:numPr>
        <w:tabs>
          <w:tab w:val="num" w:pos="720"/>
        </w:tabs>
      </w:pPr>
      <w:r>
        <w:t>Dokumentation der Code Reviews und der Tools in Anforderungsdokument</w:t>
      </w:r>
    </w:p>
    <w:p w:rsidR="00A77B3E" w:rsidRDefault="00513525">
      <w:pPr>
        <w:spacing w:line="240" w:lineRule="auto"/>
      </w:pPr>
      <w:r>
        <w:t>____________________________________________________________________________</w:t>
      </w:r>
    </w:p>
    <w:p w:rsidR="00A77B3E" w:rsidRDefault="00513525">
      <w:pPr>
        <w:pStyle w:val="Heading3"/>
      </w:pPr>
      <w:bookmarkStart w:id="39" w:name="h.wx8z0ss57pfb"/>
      <w:bookmarkEnd w:id="39"/>
      <w:r>
        <w:lastRenderedPageBreak/>
        <w:t>Protokoll 09.12.11</w:t>
      </w:r>
    </w:p>
    <w:p w:rsidR="00A77B3E" w:rsidRDefault="00513525">
      <w:pPr>
        <w:tabs>
          <w:tab w:val="left" w:pos="4320"/>
        </w:tabs>
        <w:spacing w:line="240" w:lineRule="auto"/>
        <w:rPr>
          <w:sz w:val="18"/>
          <w:szCs w:val="18"/>
        </w:rPr>
      </w:pPr>
      <w:r>
        <w:rPr>
          <w:sz w:val="18"/>
          <w:szCs w:val="18"/>
        </w:rPr>
        <w:t>Erstellt am 09.12.2011, Autor: cheidt</w:t>
      </w:r>
      <w:r>
        <w:rPr>
          <w:sz w:val="18"/>
          <w:szCs w:val="18"/>
        </w:rPr>
        <w:tab/>
        <w:t>Protokoll abgenommen am 12.12.2011 durch Markus Stolze</w:t>
      </w:r>
    </w:p>
    <w:p w:rsidR="00A77B3E" w:rsidRDefault="00A77B3E">
      <w:pPr>
        <w:spacing w:line="240" w:lineRule="auto"/>
      </w:pPr>
    </w:p>
    <w:p w:rsidR="00A77B3E" w:rsidRDefault="00513525">
      <w:pPr>
        <w:spacing w:line="240" w:lineRule="auto"/>
      </w:pPr>
      <w:r>
        <w:t xml:space="preserve">Anwesend: </w:t>
      </w:r>
    </w:p>
    <w:p w:rsidR="00A77B3E" w:rsidRDefault="00513525">
      <w:pPr>
        <w:spacing w:line="240" w:lineRule="auto"/>
      </w:pPr>
      <w:r>
        <w:t>Markus Stolze, Christian Moser, Lukas Elmer, Christina Heidt, Delia Treichler</w:t>
      </w:r>
    </w:p>
    <w:p w:rsidR="00A77B3E" w:rsidRDefault="00A77B3E">
      <w:pPr>
        <w:spacing w:line="240" w:lineRule="auto"/>
      </w:pPr>
    </w:p>
    <w:p w:rsidR="00A77B3E" w:rsidRDefault="00513525">
      <w:r>
        <w:t>Agenda:</w:t>
      </w:r>
    </w:p>
    <w:p w:rsidR="00A77B3E" w:rsidRDefault="00112BAA">
      <w:pPr>
        <w:spacing w:line="240" w:lineRule="auto"/>
        <w:rPr>
          <w:color w:val="000099"/>
          <w:u w:val="single"/>
        </w:rPr>
      </w:pPr>
      <w:hyperlink w:anchor="id.xt5yxhyxvhit" w:history="1">
        <w:r w:rsidR="00513525">
          <w:rPr>
            <w:color w:val="000099"/>
            <w:u w:val="single"/>
          </w:rPr>
          <w:t>Demo</w:t>
        </w:r>
      </w:hyperlink>
      <w:hyperlink w:anchor="id.xt5yxhyxvhit" w:history="1">
        <w:r w:rsidR="00513525">
          <w:rPr>
            <w:color w:val="000099"/>
            <w:u w:val="single"/>
          </w:rPr>
          <w:t xml:space="preserve"> </w:t>
        </w:r>
      </w:hyperlink>
      <w:hyperlink w:anchor="id.xt5yxhyxvhit" w:history="1">
        <w:r w:rsidR="00513525">
          <w:rPr>
            <w:color w:val="000099"/>
            <w:u w:val="single"/>
          </w:rPr>
          <w:t>der</w:t>
        </w:r>
      </w:hyperlink>
      <w:hyperlink w:anchor="id.xt5yxhyxvhit" w:history="1">
        <w:r w:rsidR="00513525">
          <w:rPr>
            <w:color w:val="000099"/>
            <w:u w:val="single"/>
          </w:rPr>
          <w:t xml:space="preserve"> </w:t>
        </w:r>
      </w:hyperlink>
      <w:hyperlink w:anchor="id.xt5yxhyxvhit" w:history="1">
        <w:r w:rsidR="00513525">
          <w:rPr>
            <w:color w:val="000099"/>
            <w:u w:val="single"/>
          </w:rPr>
          <w:t>Software</w:t>
        </w:r>
      </w:hyperlink>
    </w:p>
    <w:p w:rsidR="00A77B3E" w:rsidRDefault="00112BAA">
      <w:pPr>
        <w:spacing w:line="240" w:lineRule="auto"/>
        <w:rPr>
          <w:color w:val="000099"/>
          <w:u w:val="single"/>
        </w:rPr>
      </w:pPr>
      <w:hyperlink w:anchor="id.w7am49eu2t11" w:history="1">
        <w:r w:rsidR="00513525">
          <w:rPr>
            <w:color w:val="000099"/>
            <w:u w:val="single"/>
          </w:rPr>
          <w:t>Weiteres</w:t>
        </w:r>
      </w:hyperlink>
    </w:p>
    <w:p w:rsidR="00A77B3E" w:rsidRDefault="00112BAA">
      <w:pPr>
        <w:spacing w:line="240" w:lineRule="auto"/>
        <w:rPr>
          <w:color w:val="000099"/>
          <w:u w:val="single"/>
        </w:rPr>
      </w:pPr>
      <w:hyperlink w:anchor="id.yq6n9dlj0q4k" w:history="1">
        <w:r w:rsidR="00513525">
          <w:rPr>
            <w:color w:val="000099"/>
            <w:u w:val="single"/>
          </w:rPr>
          <w:t>Beschlüsse</w:t>
        </w:r>
      </w:hyperlink>
    </w:p>
    <w:p w:rsidR="00A77B3E" w:rsidRDefault="00A77B3E">
      <w:pPr>
        <w:spacing w:line="240" w:lineRule="auto"/>
      </w:pPr>
    </w:p>
    <w:p w:rsidR="00A77B3E" w:rsidRDefault="00513525">
      <w:pPr>
        <w:pStyle w:val="Heading4"/>
        <w:spacing w:line="276" w:lineRule="auto"/>
      </w:pPr>
      <w:bookmarkStart w:id="40" w:name="h.4xi4rkne5neb"/>
      <w:bookmarkStart w:id="41" w:name="id.xt5yxhyxvhit"/>
      <w:bookmarkEnd w:id="40"/>
      <w:bookmarkEnd w:id="41"/>
      <w:r>
        <w:t>Demo der Software</w:t>
      </w:r>
    </w:p>
    <w:p w:rsidR="00A77B3E" w:rsidRDefault="00513525">
      <w:pPr>
        <w:spacing w:line="240" w:lineRule="auto"/>
      </w:pPr>
      <w:r>
        <w:t>Agenda: Demonstration der Software und Abnahme der User Stories</w:t>
      </w:r>
    </w:p>
    <w:p w:rsidR="00A77B3E" w:rsidRDefault="00513525">
      <w:pPr>
        <w:numPr>
          <w:ilvl w:val="0"/>
          <w:numId w:val="11"/>
        </w:numPr>
        <w:tabs>
          <w:tab w:val="num" w:pos="720"/>
        </w:tabs>
        <w:spacing w:line="240" w:lineRule="auto"/>
      </w:pPr>
      <w:r>
        <w:t>Touch Target bei Vor- und Zurück-Buttons und Lupen vergrössern.</w:t>
      </w:r>
    </w:p>
    <w:p w:rsidR="00A77B3E" w:rsidRDefault="00513525">
      <w:pPr>
        <w:numPr>
          <w:ilvl w:val="0"/>
          <w:numId w:val="11"/>
        </w:numPr>
        <w:tabs>
          <w:tab w:val="num" w:pos="720"/>
        </w:tabs>
        <w:spacing w:line="240" w:lineRule="auto"/>
      </w:pPr>
      <w:r>
        <w:t>Virtualisierung für zukünftige Weiterentwicklung</w:t>
      </w:r>
    </w:p>
    <w:p w:rsidR="00A77B3E" w:rsidRDefault="00513525">
      <w:pPr>
        <w:numPr>
          <w:ilvl w:val="0"/>
          <w:numId w:val="11"/>
        </w:numPr>
        <w:tabs>
          <w:tab w:val="num" w:pos="720"/>
        </w:tabs>
        <w:spacing w:line="240" w:lineRule="auto"/>
      </w:pPr>
      <w:r>
        <w:t>Minimale Höhe für Scrollbar einstellen (muss nicht umgesetzt werden).</w:t>
      </w:r>
    </w:p>
    <w:p w:rsidR="00A77B3E" w:rsidRDefault="00513525">
      <w:pPr>
        <w:numPr>
          <w:ilvl w:val="0"/>
          <w:numId w:val="11"/>
        </w:numPr>
        <w:tabs>
          <w:tab w:val="num" w:pos="720"/>
        </w:tabs>
        <w:spacing w:line="240" w:lineRule="auto"/>
      </w:pPr>
      <w:r>
        <w:t>Kundenliste hat kritische Höhe (viele Elemente) -&gt; Grouping nach Alphabet</w:t>
      </w:r>
    </w:p>
    <w:p w:rsidR="00A77B3E" w:rsidRDefault="00513525">
      <w:pPr>
        <w:numPr>
          <w:ilvl w:val="0"/>
          <w:numId w:val="11"/>
        </w:numPr>
        <w:tabs>
          <w:tab w:val="num" w:pos="720"/>
        </w:tabs>
        <w:spacing w:line="240" w:lineRule="auto"/>
      </w:pPr>
      <w:r>
        <w:t>Gedrückter Button sollte ebenfalls weiss sein bei Filter</w:t>
      </w:r>
    </w:p>
    <w:p w:rsidR="00A77B3E" w:rsidRDefault="00513525">
      <w:pPr>
        <w:numPr>
          <w:ilvl w:val="0"/>
          <w:numId w:val="11"/>
        </w:numPr>
        <w:tabs>
          <w:tab w:val="num" w:pos="720"/>
        </w:tabs>
        <w:spacing w:line="240" w:lineRule="auto"/>
      </w:pPr>
      <w:r>
        <w:t>Filterkriterienliste wäre besser grösser (Ausnutzung des Bildschirms)</w:t>
      </w:r>
    </w:p>
    <w:p w:rsidR="00A77B3E" w:rsidRDefault="00513525">
      <w:pPr>
        <w:numPr>
          <w:ilvl w:val="0"/>
          <w:numId w:val="11"/>
        </w:numPr>
        <w:tabs>
          <w:tab w:val="num" w:pos="720"/>
        </w:tabs>
      </w:pPr>
      <w:r>
        <w:t xml:space="preserve">InfoView: </w:t>
      </w:r>
      <w:r>
        <w:br/>
        <w:t>Schriftart für i (serifen)</w:t>
      </w:r>
      <w:r>
        <w:br/>
        <w:t>Kreuz für das Schliessen der Ansicht einfügen</w:t>
      </w:r>
      <w:r>
        <w:br/>
        <w:t>Für Überschriften AA Zühlke Medium wählen und Schrift orange einfärben</w:t>
      </w:r>
      <w:r>
        <w:br/>
        <w:t>Dropshadow für Bilder im InfoView</w:t>
      </w:r>
      <w:r>
        <w:br/>
        <w:t>Bilder statisch für InfoView</w:t>
      </w:r>
    </w:p>
    <w:p w:rsidR="00A77B3E" w:rsidRDefault="00513525">
      <w:r>
        <w:t>Userstories wurden abgenommen</w:t>
      </w:r>
    </w:p>
    <w:p w:rsidR="00A77B3E" w:rsidRDefault="00A77B3E"/>
    <w:p w:rsidR="00A77B3E" w:rsidRDefault="00513525">
      <w:pPr>
        <w:pStyle w:val="Heading4"/>
        <w:spacing w:line="276" w:lineRule="auto"/>
      </w:pPr>
      <w:bookmarkStart w:id="42" w:name="h.z7hjiqbqtg2g"/>
      <w:bookmarkStart w:id="43" w:name="id.w7am49eu2t11"/>
      <w:bookmarkEnd w:id="42"/>
      <w:bookmarkEnd w:id="43"/>
      <w:r>
        <w:t>Weiteres</w:t>
      </w:r>
    </w:p>
    <w:p w:rsidR="00A77B3E" w:rsidRDefault="00513525">
      <w:pPr>
        <w:spacing w:line="240" w:lineRule="auto"/>
      </w:pPr>
      <w:r>
        <w:t>Abklärung von Christian:</w:t>
      </w:r>
    </w:p>
    <w:p w:rsidR="00A77B3E" w:rsidRDefault="00513525">
      <w:pPr>
        <w:numPr>
          <w:ilvl w:val="0"/>
          <w:numId w:val="12"/>
        </w:numPr>
        <w:tabs>
          <w:tab w:val="num" w:pos="720"/>
        </w:tabs>
        <w:spacing w:line="240" w:lineRule="auto"/>
      </w:pPr>
      <w:r>
        <w:t>Termin für Präsentation Ende Februar</w:t>
      </w:r>
    </w:p>
    <w:p w:rsidR="00A77B3E" w:rsidRDefault="00513525">
      <w:pPr>
        <w:numPr>
          <w:ilvl w:val="0"/>
          <w:numId w:val="12"/>
        </w:numPr>
        <w:tabs>
          <w:tab w:val="num" w:pos="720"/>
        </w:tabs>
        <w:spacing w:line="240" w:lineRule="auto"/>
      </w:pPr>
      <w:r>
        <w:t>Kann Projekt weitergezogen werden?</w:t>
      </w:r>
    </w:p>
    <w:p w:rsidR="00A77B3E" w:rsidRDefault="00A77B3E">
      <w:pPr>
        <w:spacing w:line="240" w:lineRule="auto"/>
      </w:pPr>
    </w:p>
    <w:p w:rsidR="00A77B3E" w:rsidRDefault="00513525">
      <w:pPr>
        <w:spacing w:line="240" w:lineRule="auto"/>
      </w:pPr>
      <w:r>
        <w:t>Installationsanweisung: Was braucht es für Verbindungen, um die Project Notes herunterzuladen</w:t>
      </w:r>
    </w:p>
    <w:p w:rsidR="00A77B3E" w:rsidRDefault="00513525">
      <w:r>
        <w:t>Nicht extrem ausformulieren, es muss funktional sein</w:t>
      </w:r>
    </w:p>
    <w:p w:rsidR="00A77B3E" w:rsidRDefault="00A77B3E"/>
    <w:p w:rsidR="00A77B3E" w:rsidRDefault="00513525">
      <w:pPr>
        <w:pStyle w:val="Heading4"/>
      </w:pPr>
      <w:bookmarkStart w:id="44" w:name="h.48nyrp63i8rt"/>
      <w:bookmarkStart w:id="45" w:name="id.yq6n9dlj0q4k"/>
      <w:bookmarkEnd w:id="44"/>
      <w:bookmarkEnd w:id="45"/>
      <w:r>
        <w:t>Beschlüsse</w:t>
      </w:r>
    </w:p>
    <w:p w:rsidR="00A77B3E" w:rsidRDefault="00513525">
      <w:r>
        <w:t>User Stories wurden erfolgreich abgenommen</w:t>
      </w:r>
    </w:p>
    <w:p w:rsidR="00A77B3E" w:rsidRDefault="00513525">
      <w:pPr>
        <w:spacing w:line="240" w:lineRule="auto"/>
      </w:pPr>
      <w:r>
        <w:t>____________________________________________________________________________</w:t>
      </w:r>
    </w:p>
    <w:p w:rsidR="00A77B3E" w:rsidRDefault="00513525">
      <w:pPr>
        <w:pStyle w:val="Heading3"/>
      </w:pPr>
      <w:bookmarkStart w:id="46" w:name="h.z4x9bsw3bxck"/>
      <w:bookmarkEnd w:id="46"/>
      <w:r>
        <w:t>Protokoll 09.12.11</w:t>
      </w:r>
    </w:p>
    <w:p w:rsidR="00A77B3E" w:rsidRDefault="00513525">
      <w:pPr>
        <w:tabs>
          <w:tab w:val="left" w:pos="4320"/>
        </w:tabs>
        <w:spacing w:line="240" w:lineRule="auto"/>
        <w:rPr>
          <w:sz w:val="18"/>
          <w:szCs w:val="18"/>
        </w:rPr>
      </w:pPr>
      <w:r>
        <w:rPr>
          <w:sz w:val="18"/>
          <w:szCs w:val="18"/>
        </w:rPr>
        <w:t>Erstellt am 09.12.2011, Autor: cheidt</w:t>
      </w:r>
      <w:r>
        <w:rPr>
          <w:sz w:val="18"/>
          <w:szCs w:val="18"/>
        </w:rPr>
        <w:tab/>
        <w:t>Protokoll abgenommen am 09.12.2011 durch Michael Gfeller</w:t>
      </w:r>
    </w:p>
    <w:p w:rsidR="00A77B3E" w:rsidRDefault="00A77B3E">
      <w:pPr>
        <w:spacing w:line="240" w:lineRule="auto"/>
      </w:pPr>
    </w:p>
    <w:p w:rsidR="00A77B3E" w:rsidRDefault="00513525">
      <w:pPr>
        <w:spacing w:line="240" w:lineRule="auto"/>
      </w:pPr>
      <w:r>
        <w:lastRenderedPageBreak/>
        <w:t xml:space="preserve">Anwesend: </w:t>
      </w:r>
    </w:p>
    <w:p w:rsidR="00A77B3E" w:rsidRDefault="00513525">
      <w:pPr>
        <w:spacing w:line="240" w:lineRule="auto"/>
      </w:pPr>
      <w:r>
        <w:t>Michael Gfeller, Lukas Elmer, Christina Heidt, Delia Treichler</w:t>
      </w:r>
    </w:p>
    <w:p w:rsidR="00A77B3E" w:rsidRDefault="00A77B3E">
      <w:pPr>
        <w:spacing w:line="240" w:lineRule="auto"/>
      </w:pPr>
    </w:p>
    <w:p w:rsidR="00A77B3E" w:rsidRDefault="00513525">
      <w:pPr>
        <w:spacing w:line="240" w:lineRule="auto"/>
      </w:pPr>
      <w:r>
        <w:t>Agenda:</w:t>
      </w:r>
    </w:p>
    <w:p w:rsidR="00A77B3E" w:rsidRDefault="00112BAA">
      <w:pPr>
        <w:spacing w:line="240" w:lineRule="auto"/>
        <w:rPr>
          <w:color w:val="000099"/>
          <w:u w:val="single"/>
        </w:rPr>
      </w:pPr>
      <w:hyperlink w:anchor="id.bf7h3c28dgrm" w:history="1">
        <w:r w:rsidR="00513525">
          <w:rPr>
            <w:color w:val="000099"/>
            <w:u w:val="single"/>
          </w:rPr>
          <w:t>Review</w:t>
        </w:r>
      </w:hyperlink>
    </w:p>
    <w:p w:rsidR="00A77B3E" w:rsidRDefault="00112BAA">
      <w:pPr>
        <w:spacing w:line="240" w:lineRule="auto"/>
        <w:rPr>
          <w:color w:val="000099"/>
          <w:u w:val="single"/>
        </w:rPr>
      </w:pPr>
      <w:hyperlink w:anchor="id.22uwkfhf5l70" w:history="1">
        <w:r w:rsidR="00513525">
          <w:rPr>
            <w:color w:val="000099"/>
            <w:u w:val="single"/>
          </w:rPr>
          <w:t>Weiteres</w:t>
        </w:r>
      </w:hyperlink>
    </w:p>
    <w:p w:rsidR="00A77B3E" w:rsidRDefault="00A77B3E">
      <w:pPr>
        <w:spacing w:line="240" w:lineRule="auto"/>
      </w:pPr>
      <w:bookmarkStart w:id="47" w:name="id.bf7h3c28dgrm"/>
      <w:bookmarkEnd w:id="47"/>
    </w:p>
    <w:p w:rsidR="00A77B3E" w:rsidRDefault="00513525">
      <w:pPr>
        <w:pStyle w:val="Heading4"/>
      </w:pPr>
      <w:bookmarkStart w:id="48" w:name="h.ywkzplw1pl3h"/>
      <w:bookmarkEnd w:id="48"/>
      <w:r>
        <w:t>Review</w:t>
      </w:r>
    </w:p>
    <w:p w:rsidR="00A77B3E" w:rsidRDefault="00513525">
      <w:pPr>
        <w:numPr>
          <w:ilvl w:val="0"/>
          <w:numId w:val="13"/>
        </w:numPr>
        <w:tabs>
          <w:tab w:val="num" w:pos="720"/>
        </w:tabs>
        <w:spacing w:line="240" w:lineRule="auto"/>
      </w:pPr>
      <w:r>
        <w:t>Styles in App.xaml positionieren oder Styles.xaml mit Styles erstellen und in App.xaml referenzieren. Einzelne Styles in auslagern und mittels Dictionary zusammen mergen (Merged Resource Dictionaries).</w:t>
      </w:r>
    </w:p>
    <w:p w:rsidR="00A77B3E" w:rsidRDefault="00513525">
      <w:pPr>
        <w:numPr>
          <w:ilvl w:val="0"/>
          <w:numId w:val="13"/>
        </w:numPr>
        <w:tabs>
          <w:tab w:val="num" w:pos="720"/>
        </w:tabs>
        <w:spacing w:line="240" w:lineRule="auto"/>
      </w:pPr>
      <w:r>
        <w:t>Images nicht freezed → dadurch evt. Memory Leaks</w:t>
      </w:r>
    </w:p>
    <w:p w:rsidR="00A77B3E" w:rsidRDefault="00513525">
      <w:pPr>
        <w:numPr>
          <w:ilvl w:val="0"/>
          <w:numId w:val="13"/>
        </w:numPr>
        <w:tabs>
          <w:tab w:val="num" w:pos="720"/>
        </w:tabs>
        <w:spacing w:line="240" w:lineRule="auto"/>
      </w:pPr>
      <w:r>
        <w:t>ScrollToTopBehavior: DependencyPropertyDescriptor ist statisches Konstrukt (ItemsSourceProperty): prüfen, dass es sich abmeldet</w:t>
      </w:r>
    </w:p>
    <w:p w:rsidR="00A77B3E" w:rsidRDefault="00513525">
      <w:pPr>
        <w:numPr>
          <w:ilvl w:val="0"/>
          <w:numId w:val="13"/>
        </w:numPr>
        <w:tabs>
          <w:tab w:val="num" w:pos="720"/>
        </w:tabs>
        <w:spacing w:line="240" w:lineRule="auto"/>
      </w:pPr>
      <w:r>
        <w:t>Aufräumen von Properties, privaten Variablen und Methoden</w:t>
      </w:r>
    </w:p>
    <w:p w:rsidR="00A77B3E" w:rsidRDefault="00513525">
      <w:pPr>
        <w:numPr>
          <w:ilvl w:val="0"/>
          <w:numId w:val="13"/>
        </w:numPr>
        <w:tabs>
          <w:tab w:val="num" w:pos="720"/>
        </w:tabs>
        <w:spacing w:line="240" w:lineRule="auto"/>
      </w:pPr>
      <w:r>
        <w:t>Absoluter Pfad zu Adobe Reader</w:t>
      </w:r>
    </w:p>
    <w:p w:rsidR="00A77B3E" w:rsidRDefault="00513525">
      <w:pPr>
        <w:numPr>
          <w:ilvl w:val="0"/>
          <w:numId w:val="13"/>
        </w:numPr>
        <w:tabs>
          <w:tab w:val="num" w:pos="720"/>
        </w:tabs>
        <w:spacing w:line="240" w:lineRule="auto"/>
      </w:pPr>
      <w:r>
        <w:t>ViewModel darf nicht UserInterface zugreifen. Eigenes Projekt für ViewModel. Base könnte entfernt werden (da es nur ein ViewModel gibt). Aufteilung des ViewModels auf mehrere ViewModels nicht nötig. Bei einem View Model KEIN eigenes Projekt.</w:t>
      </w:r>
    </w:p>
    <w:p w:rsidR="00A77B3E" w:rsidRDefault="00513525">
      <w:pPr>
        <w:numPr>
          <w:ilvl w:val="0"/>
          <w:numId w:val="13"/>
        </w:numPr>
        <w:tabs>
          <w:tab w:val="num" w:pos="720"/>
        </w:tabs>
        <w:spacing w:line="240" w:lineRule="auto"/>
      </w:pPr>
      <w:r>
        <w:t>Installer fehlt, da aber keine Hardware verfügbar ist, ist dies nicht nötig. In Dokumentation erklärt, was alles noch getan werden muss, um Projekt auf Surface 2 zu benutzen.</w:t>
      </w:r>
    </w:p>
    <w:p w:rsidR="00A77B3E" w:rsidRDefault="00513525">
      <w:pPr>
        <w:numPr>
          <w:ilvl w:val="0"/>
          <w:numId w:val="13"/>
        </w:numPr>
        <w:tabs>
          <w:tab w:val="num" w:pos="720"/>
        </w:tabs>
        <w:spacing w:line="240" w:lineRule="auto"/>
      </w:pPr>
      <w:r>
        <w:t>Code dokumentieren für public, falls sich dies bei Abschnitt lohnt (wenn nicht klar ist, um was es sich handelt, z.B. bei Preload()).</w:t>
      </w:r>
    </w:p>
    <w:p w:rsidR="00A77B3E" w:rsidRDefault="00513525">
      <w:pPr>
        <w:numPr>
          <w:ilvl w:val="0"/>
          <w:numId w:val="13"/>
        </w:numPr>
        <w:tabs>
          <w:tab w:val="num" w:pos="720"/>
        </w:tabs>
        <w:spacing w:line="240" w:lineRule="auto"/>
      </w:pPr>
      <w:r>
        <w:t>Resharper Warnings-Disabling-Kommentare in Tests entfernen, falls diese nicht interessant sind</w:t>
      </w:r>
    </w:p>
    <w:p w:rsidR="00A77B3E" w:rsidRDefault="00513525">
      <w:pPr>
        <w:numPr>
          <w:ilvl w:val="0"/>
          <w:numId w:val="13"/>
        </w:numPr>
        <w:tabs>
          <w:tab w:val="num" w:pos="720"/>
        </w:tabs>
      </w:pPr>
      <w:r>
        <w:t>Wenn Styles in App.xaml definiert sind, dann werden diese auch mit Static Resource gefunden.</w:t>
      </w:r>
    </w:p>
    <w:p w:rsidR="00A77B3E" w:rsidRDefault="00A77B3E">
      <w:bookmarkStart w:id="49" w:name="id.22uwkfhf5l70"/>
      <w:bookmarkEnd w:id="49"/>
    </w:p>
    <w:p w:rsidR="00A77B3E" w:rsidRDefault="00513525">
      <w:pPr>
        <w:pStyle w:val="Heading4"/>
      </w:pPr>
      <w:bookmarkStart w:id="50" w:name="h.bd0clpaiy7qr"/>
      <w:bookmarkEnd w:id="50"/>
      <w:r>
        <w:t>Weiteres</w:t>
      </w:r>
    </w:p>
    <w:p w:rsidR="00A77B3E" w:rsidRDefault="00513525">
      <w:pPr>
        <w:spacing w:line="240" w:lineRule="auto"/>
      </w:pPr>
      <w:r>
        <w:t>Lizenzen von dotTrace etc. weiterleiten</w:t>
      </w:r>
    </w:p>
    <w:p w:rsidR="00A77B3E" w:rsidRDefault="00A77B3E">
      <w:pPr>
        <w:spacing w:line="240" w:lineRule="auto"/>
      </w:pPr>
    </w:p>
    <w:p w:rsidR="00A77B3E" w:rsidRDefault="00513525">
      <w:pPr>
        <w:pStyle w:val="Heading4"/>
      </w:pPr>
      <w:bookmarkStart w:id="51" w:name="h.dvvnagvms0ou"/>
      <w:bookmarkStart w:id="52" w:name="id.uwrwolkl890"/>
      <w:bookmarkEnd w:id="51"/>
      <w:bookmarkEnd w:id="52"/>
      <w:r>
        <w:t>Beschlüsse</w:t>
      </w:r>
    </w:p>
    <w:p w:rsidR="00A77B3E" w:rsidRDefault="00513525">
      <w:pPr>
        <w:spacing w:line="240" w:lineRule="auto"/>
      </w:pPr>
      <w:r>
        <w:t>ViewModel: Da nur 1 ViewModel existiert, wird kein eigenes Projekt für die ViewModels erstellt.</w:t>
      </w:r>
    </w:p>
    <w:p w:rsidR="00A77B3E" w:rsidRDefault="00A77B3E">
      <w:pPr>
        <w:spacing w:line="240" w:lineRule="auto"/>
      </w:pPr>
    </w:p>
    <w:p w:rsidR="00A77B3E" w:rsidRDefault="00513525">
      <w:pPr>
        <w:spacing w:line="240" w:lineRule="auto"/>
      </w:pPr>
      <w:r>
        <w:t>____________________________________________________________________________</w:t>
      </w:r>
    </w:p>
    <w:p w:rsidR="00A77B3E" w:rsidRDefault="00A77B3E">
      <w:pPr>
        <w:spacing w:line="240" w:lineRule="auto"/>
      </w:pPr>
    </w:p>
    <w:p w:rsidR="00A77B3E" w:rsidRDefault="00513525">
      <w:pPr>
        <w:pStyle w:val="Heading3"/>
      </w:pPr>
      <w:bookmarkStart w:id="53" w:name="h.25628fb5tf2i"/>
      <w:bookmarkEnd w:id="53"/>
      <w:r>
        <w:t>Protokoll 05.12.11</w:t>
      </w:r>
    </w:p>
    <w:p w:rsidR="00A77B3E" w:rsidRDefault="00513525">
      <w:pPr>
        <w:tabs>
          <w:tab w:val="left" w:pos="4320"/>
        </w:tabs>
        <w:spacing w:line="240" w:lineRule="auto"/>
        <w:rPr>
          <w:sz w:val="18"/>
          <w:szCs w:val="18"/>
        </w:rPr>
      </w:pPr>
      <w:r>
        <w:rPr>
          <w:sz w:val="18"/>
          <w:szCs w:val="18"/>
        </w:rPr>
        <w:t>Erstellt am 05.12.2011, Autor: cheidt</w:t>
      </w:r>
      <w:r>
        <w:rPr>
          <w:sz w:val="18"/>
          <w:szCs w:val="18"/>
        </w:rPr>
        <w:tab/>
        <w:t>Protokoll abgenommen am 12.12.2011 durch Markus Stolze</w:t>
      </w:r>
    </w:p>
    <w:p w:rsidR="00A77B3E" w:rsidRDefault="00A77B3E">
      <w:pPr>
        <w:spacing w:line="240" w:lineRule="auto"/>
      </w:pPr>
    </w:p>
    <w:p w:rsidR="00A77B3E" w:rsidRDefault="00513525">
      <w:pPr>
        <w:spacing w:line="240" w:lineRule="auto"/>
      </w:pPr>
      <w:r>
        <w:t xml:space="preserve">Anwesend: </w:t>
      </w:r>
    </w:p>
    <w:p w:rsidR="00A77B3E" w:rsidRDefault="00513525">
      <w:pPr>
        <w:spacing w:line="240" w:lineRule="auto"/>
      </w:pPr>
      <w:r>
        <w:t>Markus Stolze, Lukas Elmer, Christina Heidt, Delia Treichler</w:t>
      </w:r>
    </w:p>
    <w:p w:rsidR="00A77B3E" w:rsidRDefault="00A77B3E">
      <w:pPr>
        <w:spacing w:line="240" w:lineRule="auto"/>
      </w:pPr>
    </w:p>
    <w:p w:rsidR="00A77B3E" w:rsidRDefault="00513525">
      <w:pPr>
        <w:spacing w:line="240" w:lineRule="auto"/>
      </w:pPr>
      <w:r>
        <w:t>Agenda:</w:t>
      </w:r>
    </w:p>
    <w:p w:rsidR="00A77B3E" w:rsidRDefault="00112BAA">
      <w:pPr>
        <w:spacing w:line="240" w:lineRule="auto"/>
        <w:rPr>
          <w:color w:val="000099"/>
          <w:u w:val="single"/>
        </w:rPr>
      </w:pPr>
      <w:hyperlink w:anchor="id.ceiappkkwj7h" w:history="1">
        <w:r w:rsidR="00513525">
          <w:rPr>
            <w:color w:val="000099"/>
            <w:u w:val="single"/>
          </w:rPr>
          <w:t>Usability</w:t>
        </w:r>
      </w:hyperlink>
      <w:hyperlink w:anchor="id.ceiappkkwj7h" w:history="1">
        <w:r w:rsidR="00513525">
          <w:rPr>
            <w:color w:val="000099"/>
            <w:u w:val="single"/>
          </w:rPr>
          <w:t xml:space="preserve"> </w:t>
        </w:r>
      </w:hyperlink>
      <w:hyperlink w:anchor="id.ceiappkkwj7h" w:history="1">
        <w:r w:rsidR="00513525">
          <w:rPr>
            <w:color w:val="000099"/>
            <w:u w:val="single"/>
          </w:rPr>
          <w:t>Test</w:t>
        </w:r>
      </w:hyperlink>
    </w:p>
    <w:p w:rsidR="00A77B3E" w:rsidRDefault="00112BAA">
      <w:pPr>
        <w:spacing w:line="240" w:lineRule="auto"/>
        <w:rPr>
          <w:color w:val="000099"/>
          <w:u w:val="single"/>
        </w:rPr>
      </w:pPr>
      <w:hyperlink w:anchor="id.7tmmc5ysabzc" w:history="1">
        <w:r w:rsidR="00513525">
          <w:rPr>
            <w:color w:val="000099"/>
            <w:u w:val="single"/>
          </w:rPr>
          <w:t>Organisatorisches</w:t>
        </w:r>
      </w:hyperlink>
    </w:p>
    <w:p w:rsidR="00A77B3E" w:rsidRDefault="00112BAA">
      <w:pPr>
        <w:spacing w:line="240" w:lineRule="auto"/>
        <w:rPr>
          <w:color w:val="000099"/>
          <w:u w:val="single"/>
        </w:rPr>
      </w:pPr>
      <w:hyperlink w:anchor="id.rzk96unbb17t" w:history="1">
        <w:r w:rsidR="00513525">
          <w:rPr>
            <w:color w:val="000099"/>
            <w:u w:val="single"/>
          </w:rPr>
          <w:t>Beschlüsse</w:t>
        </w:r>
      </w:hyperlink>
    </w:p>
    <w:p w:rsidR="00A77B3E" w:rsidRDefault="00A77B3E">
      <w:pPr>
        <w:spacing w:line="240" w:lineRule="auto"/>
      </w:pPr>
      <w:bookmarkStart w:id="54" w:name="id.ceiappkkwj7h"/>
      <w:bookmarkEnd w:id="54"/>
    </w:p>
    <w:p w:rsidR="00A77B3E" w:rsidRDefault="00513525">
      <w:pPr>
        <w:pStyle w:val="Heading4"/>
      </w:pPr>
      <w:bookmarkStart w:id="55" w:name="h.afdawxhzu3ch"/>
      <w:bookmarkEnd w:id="55"/>
      <w:r>
        <w:t>Usability Test</w:t>
      </w:r>
    </w:p>
    <w:p w:rsidR="00A77B3E" w:rsidRDefault="00513525">
      <w:pPr>
        <w:spacing w:line="240" w:lineRule="auto"/>
      </w:pPr>
      <w:r>
        <w:t>Agenda: mündlicher Kurzüberblick über Ergebnisse der Usability Tests</w:t>
      </w:r>
    </w:p>
    <w:p w:rsidR="00A77B3E" w:rsidRDefault="00513525">
      <w:pPr>
        <w:spacing w:line="240" w:lineRule="auto"/>
      </w:pPr>
      <w:r>
        <w:t>Verschoben auf kommenden Montag, 12.12.11</w:t>
      </w:r>
    </w:p>
    <w:p w:rsidR="00A77B3E" w:rsidRDefault="00A77B3E">
      <w:pPr>
        <w:spacing w:line="240" w:lineRule="auto"/>
      </w:pPr>
      <w:bookmarkStart w:id="56" w:name="id.7tmmc5ysabzc"/>
      <w:bookmarkEnd w:id="56"/>
    </w:p>
    <w:p w:rsidR="00A77B3E" w:rsidRDefault="00513525">
      <w:pPr>
        <w:pStyle w:val="Heading4"/>
      </w:pPr>
      <w:bookmarkStart w:id="57" w:name="h.gvc2ijr1759m"/>
      <w:bookmarkEnd w:id="57"/>
      <w:r>
        <w:t>Organisatorisches</w:t>
      </w:r>
    </w:p>
    <w:p w:rsidR="00A77B3E" w:rsidRDefault="00513525">
      <w:pPr>
        <w:numPr>
          <w:ilvl w:val="0"/>
          <w:numId w:val="14"/>
        </w:numPr>
        <w:tabs>
          <w:tab w:val="num" w:pos="720"/>
        </w:tabs>
        <w:spacing w:line="240" w:lineRule="auto"/>
      </w:pPr>
      <w:r>
        <w:t xml:space="preserve">Wo in Bericht Vereinbarung über Urheber- und Nutzungsrechte? </w:t>
      </w:r>
      <w:r>
        <w:br/>
        <w:t>Können wir die Vereinbarung im Stil unserer Dokumente machen (zusätzlich HSR-Logo)?</w:t>
      </w:r>
      <w:r>
        <w:br/>
        <w:t>Unterschriebene Dokumente kommen in den Anhang.</w:t>
      </w:r>
      <w:r>
        <w:br/>
        <w:t>Dokument darf angepasst werden</w:t>
      </w:r>
      <w:r>
        <w:br/>
        <w:t>Unterschrift Zühlke? -&gt; noch einfügen</w:t>
      </w:r>
      <w:r>
        <w:br/>
        <w:t>Unterschrift Studiengangleiter? -&gt;  Feld für Studiengangleiter kann weggelassen werden</w:t>
      </w:r>
      <w:r>
        <w:br/>
        <w:t>Gemeinsames Nutzungsrecht für alle</w:t>
      </w:r>
    </w:p>
    <w:p w:rsidR="00A77B3E" w:rsidRDefault="00513525">
      <w:pPr>
        <w:numPr>
          <w:ilvl w:val="0"/>
          <w:numId w:val="14"/>
        </w:numPr>
        <w:tabs>
          <w:tab w:val="num" w:pos="720"/>
        </w:tabs>
      </w:pPr>
      <w:r>
        <w:t>In welches Dokument gehört die Beschreibung der Tools? -&gt; Gruppe Egli/Schnyder fragen, ansonsten in Architekturdokument (Software Engineering Umgebung)</w:t>
      </w:r>
    </w:p>
    <w:p w:rsidR="00A77B3E" w:rsidRDefault="00513525">
      <w:pPr>
        <w:numPr>
          <w:ilvl w:val="0"/>
          <w:numId w:val="14"/>
        </w:numPr>
        <w:tabs>
          <w:tab w:val="num" w:pos="720"/>
        </w:tabs>
      </w:pPr>
      <w:r>
        <w:t>Redmine Wiki auf CD archivieren aber nicht in PDF einfügen</w:t>
      </w:r>
    </w:p>
    <w:p w:rsidR="00A77B3E" w:rsidRDefault="00513525">
      <w:pPr>
        <w:numPr>
          <w:ilvl w:val="0"/>
          <w:numId w:val="14"/>
        </w:numPr>
        <w:tabs>
          <w:tab w:val="num" w:pos="720"/>
        </w:tabs>
      </w:pPr>
      <w:r>
        <w:t>Codereview ist unabhängig von Dokumentation bei der Bewertung der Arbeit</w:t>
      </w:r>
      <w:r>
        <w:br/>
        <w:t>Termin vereinbaren mit Assistent zum Codereview. Codereview mit Michael Gfeller</w:t>
      </w:r>
    </w:p>
    <w:p w:rsidR="00A77B3E" w:rsidRDefault="00513525">
      <w:pPr>
        <w:numPr>
          <w:ilvl w:val="0"/>
          <w:numId w:val="14"/>
        </w:numPr>
        <w:tabs>
          <w:tab w:val="num" w:pos="720"/>
        </w:tabs>
        <w:spacing w:line="240" w:lineRule="auto"/>
      </w:pPr>
      <w:r>
        <w:t>In welches Dokument gehört das Betriebskonzept? was muss wöchentlich, monatlich oder jährlich gemacht werden, damit das System weitergeführt werden kann.</w:t>
      </w:r>
    </w:p>
    <w:p w:rsidR="00A77B3E" w:rsidRDefault="00513525">
      <w:pPr>
        <w:numPr>
          <w:ilvl w:val="0"/>
          <w:numId w:val="14"/>
        </w:numPr>
        <w:tabs>
          <w:tab w:val="num" w:pos="720"/>
        </w:tabs>
        <w:spacing w:line="240" w:lineRule="auto"/>
      </w:pPr>
      <w:r>
        <w:t>Platzhalter für Installation, der besagt, was der aktuelle Stand des Wissens ist. Bei Erneuerung müsste dieser Teil noch einmal neu überarbeitet werden.</w:t>
      </w:r>
    </w:p>
    <w:p w:rsidR="00A77B3E" w:rsidRDefault="00513525">
      <w:pPr>
        <w:numPr>
          <w:ilvl w:val="0"/>
          <w:numId w:val="14"/>
        </w:numPr>
        <w:tabs>
          <w:tab w:val="num" w:pos="720"/>
        </w:tabs>
        <w:spacing w:line="240" w:lineRule="auto"/>
      </w:pPr>
      <w:r>
        <w:t>Dokument die die notwendigen Arbeiten auflisten, die wegen der fehlenden Hardware verschoben werden. Oder Softwareelemente, die zeitlich nicht umgesetzt werden konnten. Dokument für Weiterentwicklung</w:t>
      </w:r>
    </w:p>
    <w:p w:rsidR="00A77B3E" w:rsidRDefault="00513525">
      <w:pPr>
        <w:numPr>
          <w:ilvl w:val="0"/>
          <w:numId w:val="14"/>
        </w:numPr>
        <w:tabs>
          <w:tab w:val="num" w:pos="720"/>
        </w:tabs>
        <w:spacing w:line="240" w:lineRule="auto"/>
      </w:pPr>
      <w:r>
        <w:t>Aufgabenstellung: Auch Unterschrift der Zühlke benötigt? -&gt; Aufgabenstellung nur von Markus Stolze unterschreiben lassen</w:t>
      </w:r>
    </w:p>
    <w:p w:rsidR="00A77B3E" w:rsidRDefault="00513525">
      <w:pPr>
        <w:numPr>
          <w:ilvl w:val="0"/>
          <w:numId w:val="14"/>
        </w:numPr>
        <w:tabs>
          <w:tab w:val="num" w:pos="720"/>
        </w:tabs>
      </w:pPr>
      <w:r>
        <w:t>Sitzung vom 9.12.: Demo der Software</w:t>
      </w:r>
    </w:p>
    <w:p w:rsidR="00A77B3E" w:rsidRDefault="00513525">
      <w:pPr>
        <w:numPr>
          <w:ilvl w:val="0"/>
          <w:numId w:val="14"/>
        </w:numPr>
        <w:tabs>
          <w:tab w:val="num" w:pos="720"/>
        </w:tabs>
      </w:pPr>
      <w:r>
        <w:t>Zitierung: Autorname + Jahr, bei mehreren Autoren, erster Autorenname + et al. Runde Klammern bei ganzem Namen</w:t>
      </w:r>
    </w:p>
    <w:p w:rsidR="00A77B3E" w:rsidRDefault="00513525">
      <w:pPr>
        <w:numPr>
          <w:ilvl w:val="0"/>
          <w:numId w:val="14"/>
        </w:numPr>
        <w:tabs>
          <w:tab w:val="num" w:pos="720"/>
        </w:tabs>
      </w:pPr>
      <w:r>
        <w:t>Bei Zusammenfassung von Dokument zu einem PDF, das Titelblatt muss nicht entfernt werden.</w:t>
      </w:r>
    </w:p>
    <w:p w:rsidR="00A77B3E" w:rsidRDefault="00513525">
      <w:pPr>
        <w:numPr>
          <w:ilvl w:val="0"/>
          <w:numId w:val="14"/>
        </w:numPr>
        <w:tabs>
          <w:tab w:val="num" w:pos="720"/>
        </w:tabs>
      </w:pPr>
      <w:r>
        <w:t>Gesamtinhaltsverzeichnis erstellen (wie?). Nur von gewissen Hauptübertiteln</w:t>
      </w:r>
    </w:p>
    <w:p w:rsidR="00A77B3E" w:rsidRDefault="00A77B3E">
      <w:bookmarkStart w:id="58" w:name="id.rzk96unbb17t"/>
      <w:bookmarkEnd w:id="58"/>
    </w:p>
    <w:p w:rsidR="00A77B3E" w:rsidRDefault="00513525">
      <w:pPr>
        <w:pStyle w:val="Heading4"/>
      </w:pPr>
      <w:bookmarkStart w:id="59" w:name="h.n57msv4wg9ls"/>
      <w:bookmarkEnd w:id="59"/>
      <w:r>
        <w:t>Beschlüsse</w:t>
      </w:r>
    </w:p>
    <w:p w:rsidR="00A77B3E" w:rsidRDefault="00513525">
      <w:r>
        <w:t>Usability Test Überblick: Verschoben auf kommenden Montag, 12.12.11</w:t>
      </w:r>
    </w:p>
    <w:p w:rsidR="00A77B3E" w:rsidRDefault="00513525">
      <w:r>
        <w:t>Codereview: Termin vereinbaren (findet am 9.12.11 statt)</w:t>
      </w:r>
    </w:p>
    <w:p w:rsidR="00A77B3E" w:rsidRDefault="00A77B3E"/>
    <w:p w:rsidR="00A77B3E" w:rsidRDefault="00513525">
      <w:pPr>
        <w:spacing w:line="240" w:lineRule="auto"/>
      </w:pPr>
      <w:r>
        <w:t>____________________________________________________________________________</w:t>
      </w:r>
    </w:p>
    <w:p w:rsidR="00A77B3E" w:rsidRDefault="00513525">
      <w:pPr>
        <w:pStyle w:val="Heading3"/>
      </w:pPr>
      <w:bookmarkStart w:id="60" w:name="h.8dce5e2py46"/>
      <w:bookmarkEnd w:id="60"/>
      <w:r>
        <w:lastRenderedPageBreak/>
        <w:t>Protokoll 28.11.11</w:t>
      </w:r>
    </w:p>
    <w:p w:rsidR="00A77B3E" w:rsidRDefault="00513525">
      <w:pPr>
        <w:tabs>
          <w:tab w:val="left" w:pos="4320"/>
        </w:tabs>
        <w:spacing w:line="240" w:lineRule="auto"/>
        <w:rPr>
          <w:sz w:val="18"/>
          <w:szCs w:val="18"/>
        </w:rPr>
      </w:pPr>
      <w:r>
        <w:rPr>
          <w:sz w:val="18"/>
          <w:szCs w:val="18"/>
        </w:rPr>
        <w:t>Erstellt am 28.11.2011, Autor: cheidt</w:t>
      </w:r>
      <w:r>
        <w:rPr>
          <w:sz w:val="18"/>
          <w:szCs w:val="18"/>
        </w:rPr>
        <w:tab/>
        <w:t>Protokoll abgenommen am 05.12.2011 durch Markus Stolze</w:t>
      </w:r>
    </w:p>
    <w:p w:rsidR="00A77B3E" w:rsidRDefault="00A77B3E">
      <w:pPr>
        <w:spacing w:line="240" w:lineRule="auto"/>
      </w:pPr>
    </w:p>
    <w:p w:rsidR="00A77B3E" w:rsidRDefault="00513525">
      <w:pPr>
        <w:spacing w:line="240" w:lineRule="auto"/>
      </w:pPr>
      <w:r>
        <w:t xml:space="preserve">Anwesend: </w:t>
      </w:r>
    </w:p>
    <w:p w:rsidR="00A77B3E" w:rsidRDefault="00513525">
      <w:pPr>
        <w:spacing w:line="240" w:lineRule="auto"/>
      </w:pPr>
      <w:r>
        <w:t>Markus Stolze, Lukas Elmer, Christina Heidt, Delia Treichler</w:t>
      </w:r>
    </w:p>
    <w:p w:rsidR="00A77B3E" w:rsidRDefault="00A77B3E">
      <w:pPr>
        <w:spacing w:line="240" w:lineRule="auto"/>
      </w:pPr>
    </w:p>
    <w:p w:rsidR="00A77B3E" w:rsidRDefault="00513525">
      <w:r>
        <w:t>Agenda:</w:t>
      </w:r>
    </w:p>
    <w:p w:rsidR="00A77B3E" w:rsidRDefault="00112BAA">
      <w:pPr>
        <w:rPr>
          <w:color w:val="000099"/>
          <w:u w:val="single"/>
        </w:rPr>
      </w:pPr>
      <w:hyperlink w:anchor="id.i9pn3srvz3h5" w:history="1">
        <w:r w:rsidR="00513525">
          <w:rPr>
            <w:color w:val="000099"/>
            <w:u w:val="single"/>
          </w:rPr>
          <w:t>Anforderungen</w:t>
        </w:r>
      </w:hyperlink>
      <w:hyperlink w:anchor="id.i9pn3srvz3h5" w:history="1">
        <w:r w:rsidR="00513525">
          <w:rPr>
            <w:color w:val="000099"/>
            <w:u w:val="single"/>
          </w:rPr>
          <w:t>-</w:t>
        </w:r>
      </w:hyperlink>
      <w:hyperlink w:anchor="id.i9pn3srvz3h5" w:history="1">
        <w:r w:rsidR="00513525">
          <w:rPr>
            <w:color w:val="000099"/>
            <w:u w:val="single"/>
          </w:rPr>
          <w:t>Dokument</w:t>
        </w:r>
      </w:hyperlink>
    </w:p>
    <w:p w:rsidR="00A77B3E" w:rsidRDefault="00112BAA">
      <w:pPr>
        <w:rPr>
          <w:color w:val="000099"/>
          <w:u w:val="single"/>
        </w:rPr>
      </w:pPr>
      <w:hyperlink w:anchor="id.cyhq0ketwi2n" w:history="1">
        <w:r w:rsidR="00513525">
          <w:rPr>
            <w:color w:val="000099"/>
            <w:u w:val="single"/>
          </w:rPr>
          <w:t>Domain</w:t>
        </w:r>
      </w:hyperlink>
      <w:hyperlink w:anchor="id.cyhq0ketwi2n" w:history="1">
        <w:r w:rsidR="00513525">
          <w:rPr>
            <w:color w:val="000099"/>
            <w:u w:val="single"/>
          </w:rPr>
          <w:t xml:space="preserve"> </w:t>
        </w:r>
      </w:hyperlink>
      <w:hyperlink w:anchor="id.cyhq0ketwi2n" w:history="1">
        <w:r w:rsidR="00513525">
          <w:rPr>
            <w:color w:val="000099"/>
            <w:u w:val="single"/>
          </w:rPr>
          <w:t>Analyse</w:t>
        </w:r>
      </w:hyperlink>
      <w:hyperlink w:anchor="id.cyhq0ketwi2n" w:history="1">
        <w:r w:rsidR="00513525">
          <w:rPr>
            <w:color w:val="000099"/>
            <w:u w:val="single"/>
          </w:rPr>
          <w:t>-</w:t>
        </w:r>
      </w:hyperlink>
      <w:hyperlink w:anchor="id.cyhq0ketwi2n" w:history="1">
        <w:r w:rsidR="00513525">
          <w:rPr>
            <w:color w:val="000099"/>
            <w:u w:val="single"/>
          </w:rPr>
          <w:t>Dokument</w:t>
        </w:r>
      </w:hyperlink>
    </w:p>
    <w:p w:rsidR="00A77B3E" w:rsidRDefault="00112BAA">
      <w:pPr>
        <w:rPr>
          <w:color w:val="000099"/>
          <w:u w:val="single"/>
        </w:rPr>
      </w:pPr>
      <w:hyperlink w:anchor="id.59lq1vyoewcz" w:history="1">
        <w:r w:rsidR="00513525">
          <w:rPr>
            <w:color w:val="000099"/>
            <w:u w:val="single"/>
          </w:rPr>
          <w:t>User</w:t>
        </w:r>
      </w:hyperlink>
      <w:hyperlink w:anchor="id.59lq1vyoewcz" w:history="1">
        <w:r w:rsidR="00513525">
          <w:rPr>
            <w:color w:val="000099"/>
            <w:u w:val="single"/>
          </w:rPr>
          <w:t xml:space="preserve"> </w:t>
        </w:r>
      </w:hyperlink>
      <w:hyperlink w:anchor="id.59lq1vyoewcz" w:history="1">
        <w:r w:rsidR="00513525">
          <w:rPr>
            <w:color w:val="000099"/>
            <w:u w:val="single"/>
          </w:rPr>
          <w:t>Stories</w:t>
        </w:r>
      </w:hyperlink>
      <w:hyperlink w:anchor="id.59lq1vyoewcz" w:history="1">
        <w:r w:rsidR="00513525">
          <w:rPr>
            <w:color w:val="000099"/>
            <w:u w:val="single"/>
          </w:rPr>
          <w:t xml:space="preserve"> &amp; </w:t>
        </w:r>
      </w:hyperlink>
      <w:hyperlink w:anchor="id.59lq1vyoewcz" w:history="1">
        <w:r w:rsidR="00513525">
          <w:rPr>
            <w:color w:val="000099"/>
            <w:u w:val="single"/>
          </w:rPr>
          <w:t>Technische</w:t>
        </w:r>
      </w:hyperlink>
      <w:hyperlink w:anchor="id.59lq1vyoewcz" w:history="1">
        <w:r w:rsidR="00513525">
          <w:rPr>
            <w:color w:val="000099"/>
            <w:u w:val="single"/>
          </w:rPr>
          <w:t xml:space="preserve"> </w:t>
        </w:r>
      </w:hyperlink>
      <w:hyperlink w:anchor="id.59lq1vyoewcz" w:history="1">
        <w:r w:rsidR="00513525">
          <w:rPr>
            <w:color w:val="000099"/>
            <w:u w:val="single"/>
          </w:rPr>
          <w:t>Probleme</w:t>
        </w:r>
      </w:hyperlink>
    </w:p>
    <w:p w:rsidR="00A77B3E" w:rsidRDefault="00112BAA">
      <w:pPr>
        <w:rPr>
          <w:color w:val="000099"/>
          <w:u w:val="single"/>
        </w:rPr>
      </w:pPr>
      <w:hyperlink w:anchor="id.jwcpe8t9qsmw" w:history="1">
        <w:r w:rsidR="00513525">
          <w:rPr>
            <w:color w:val="000099"/>
            <w:u w:val="single"/>
          </w:rPr>
          <w:t>Usability</w:t>
        </w:r>
      </w:hyperlink>
      <w:hyperlink w:anchor="id.jwcpe8t9qsmw" w:history="1">
        <w:r w:rsidR="00513525">
          <w:rPr>
            <w:color w:val="000099"/>
            <w:u w:val="single"/>
          </w:rPr>
          <w:t xml:space="preserve"> </w:t>
        </w:r>
      </w:hyperlink>
      <w:hyperlink w:anchor="id.jwcpe8t9qsmw" w:history="1">
        <w:r w:rsidR="00513525">
          <w:rPr>
            <w:color w:val="000099"/>
            <w:u w:val="single"/>
          </w:rPr>
          <w:t>Test</w:t>
        </w:r>
      </w:hyperlink>
    </w:p>
    <w:p w:rsidR="00A77B3E" w:rsidRDefault="00A77B3E">
      <w:bookmarkStart w:id="61" w:name="id.i9pn3srvz3h5"/>
      <w:bookmarkEnd w:id="61"/>
    </w:p>
    <w:p w:rsidR="00A77B3E" w:rsidRDefault="00513525">
      <w:pPr>
        <w:pStyle w:val="Heading4"/>
      </w:pPr>
      <w:bookmarkStart w:id="62" w:name="h.fizhous0msxv"/>
      <w:bookmarkEnd w:id="62"/>
      <w:r>
        <w:t>Anforderungen-Dokument</w:t>
      </w:r>
    </w:p>
    <w:p w:rsidR="00A77B3E" w:rsidRDefault="00513525">
      <w:pPr>
        <w:numPr>
          <w:ilvl w:val="0"/>
          <w:numId w:val="15"/>
        </w:numPr>
        <w:tabs>
          <w:tab w:val="num" w:pos="720"/>
        </w:tabs>
      </w:pPr>
      <w:r>
        <w:t>Funktionale Anforderungen fehlen (User Stories).</w:t>
      </w:r>
      <w:r>
        <w:br/>
        <w:t>Liste von kurzen Namen der User Stories in Dokument hereinnehmen, Details dazu können in Excel-File bleiben, mit Verweis darauf.</w:t>
      </w:r>
    </w:p>
    <w:p w:rsidR="00A77B3E" w:rsidRDefault="00513525">
      <w:pPr>
        <w:numPr>
          <w:ilvl w:val="0"/>
          <w:numId w:val="15"/>
        </w:numPr>
        <w:tabs>
          <w:tab w:val="num" w:pos="720"/>
        </w:tabs>
      </w:pPr>
      <w:r>
        <w:t>Angemessenheit: Die Angemessenheit wird in Form eines Usability Tests getestet und folgende Szenarien werden dabei getestet (Messform).</w:t>
      </w:r>
    </w:p>
    <w:p w:rsidR="00A77B3E" w:rsidRDefault="00513525">
      <w:pPr>
        <w:numPr>
          <w:ilvl w:val="0"/>
          <w:numId w:val="15"/>
        </w:numPr>
        <w:tabs>
          <w:tab w:val="num" w:pos="720"/>
        </w:tabs>
      </w:pPr>
      <w:r>
        <w:t>Reinigung gehört zu Betriebskonzept, wird ein solches Dokument überhaupt erstellt? Betriebskonzept als Rumpf (richtiges kommt zu einem späteren Zeitpunkt. Dokumentieren was jetzt schon bekannt ist. Betriebskonzept müsste später noch ausgearbeitet werden).</w:t>
      </w:r>
    </w:p>
    <w:p w:rsidR="00A77B3E" w:rsidRDefault="00513525">
      <w:pPr>
        <w:numPr>
          <w:ilvl w:val="0"/>
          <w:numId w:val="15"/>
        </w:numPr>
        <w:tabs>
          <w:tab w:val="num" w:pos="720"/>
        </w:tabs>
      </w:pPr>
      <w:r>
        <w:t>Attraktivität: Corporate Design wird genutzt (ist auch überprüfbar). Fernwirkung bei Attraktivität auflisten? Fern- und Nahwirkung zur Attraktivitätssteigerung. Animation bei Bildwechsel bei Nahwirkung.</w:t>
      </w:r>
    </w:p>
    <w:p w:rsidR="00A77B3E" w:rsidRDefault="00513525">
      <w:pPr>
        <w:numPr>
          <w:ilvl w:val="0"/>
          <w:numId w:val="15"/>
        </w:numPr>
        <w:tabs>
          <w:tab w:val="num" w:pos="720"/>
        </w:tabs>
      </w:pPr>
      <w:r>
        <w:t>Änderbarkeit und Wartbarkeit zu einem Kapitel zusammen nehmen.</w:t>
      </w:r>
    </w:p>
    <w:p w:rsidR="00A77B3E" w:rsidRDefault="00513525">
      <w:pPr>
        <w:numPr>
          <w:ilvl w:val="0"/>
          <w:numId w:val="15"/>
        </w:numPr>
        <w:tabs>
          <w:tab w:val="num" w:pos="720"/>
        </w:tabs>
        <w:spacing w:line="240" w:lineRule="auto"/>
      </w:pPr>
      <w:r>
        <w:t>Bei den Design Constraints gehört eine Referenz dazu, dass das Corporate Design von der Zühlke Engineering AG verwendet wurde (wie schon bei externen Design angesprochen).</w:t>
      </w:r>
    </w:p>
    <w:p w:rsidR="00A77B3E" w:rsidRDefault="00513525">
      <w:pPr>
        <w:numPr>
          <w:ilvl w:val="0"/>
          <w:numId w:val="15"/>
        </w:numPr>
        <w:tabs>
          <w:tab w:val="num" w:pos="720"/>
        </w:tabs>
      </w:pPr>
      <w:r>
        <w:t>XPS-Konvertierung ist ein Design Entscheid und kein Design Constraint.</w:t>
      </w:r>
    </w:p>
    <w:p w:rsidR="00A77B3E" w:rsidRDefault="00513525">
      <w:r>
        <w:t>Dokument muss nach Korrektur nicht geschickt werden.</w:t>
      </w:r>
    </w:p>
    <w:p w:rsidR="00A77B3E" w:rsidRDefault="00A77B3E">
      <w:bookmarkStart w:id="63" w:name="id.cyhq0ketwi2n"/>
      <w:bookmarkEnd w:id="63"/>
    </w:p>
    <w:p w:rsidR="00A77B3E" w:rsidRDefault="00513525">
      <w:pPr>
        <w:pStyle w:val="Heading4"/>
      </w:pPr>
      <w:bookmarkStart w:id="64" w:name="h.ntqt0kwpz3cj"/>
      <w:bookmarkEnd w:id="64"/>
      <w:r>
        <w:t>Domain Analyse-Dokument</w:t>
      </w:r>
    </w:p>
    <w:p w:rsidR="00A77B3E" w:rsidRDefault="00513525">
      <w:r>
        <w:t>Project Flip 1.0 befindet sich in Vorstudie. Referenz?</w:t>
      </w:r>
    </w:p>
    <w:p w:rsidR="00A77B3E" w:rsidRDefault="00513525">
      <w:r>
        <w:t>Domain Model: Nicht verständlich, was mit “Attribute derselben Oberkategorie” gemeint ist. Gut wäre ein Beispiel von einer Project Note.</w:t>
      </w:r>
    </w:p>
    <w:p w:rsidR="00A77B3E" w:rsidRDefault="00513525">
      <w:r>
        <w:t>Kategorien werden mit Begriffen vermischt → alles zu Kategorie unbennenen.</w:t>
      </w:r>
    </w:p>
    <w:p w:rsidR="00A77B3E" w:rsidRDefault="00513525">
      <w:r>
        <w:t>Creative Workshop: Mit wem und wann wurde dieser durchgeführt.</w:t>
      </w:r>
    </w:p>
    <w:p w:rsidR="00A77B3E" w:rsidRDefault="00513525">
      <w:r>
        <w:t>Dokument muss nach Korrektur nicht geschickt werden.</w:t>
      </w:r>
    </w:p>
    <w:p w:rsidR="00A77B3E" w:rsidRDefault="00A77B3E">
      <w:bookmarkStart w:id="65" w:name="id.59lq1vyoewcz"/>
      <w:bookmarkEnd w:id="65"/>
    </w:p>
    <w:p w:rsidR="00A77B3E" w:rsidRDefault="00513525">
      <w:pPr>
        <w:pStyle w:val="Heading4"/>
      </w:pPr>
      <w:bookmarkStart w:id="66" w:name="h.vg99gt5u2bwz"/>
      <w:bookmarkStart w:id="67" w:name="kix.fn69rnbzi285"/>
      <w:bookmarkEnd w:id="66"/>
      <w:bookmarkEnd w:id="67"/>
      <w:r>
        <w:t>User Stories &amp; Technische Probleme</w:t>
      </w:r>
    </w:p>
    <w:p w:rsidR="00A77B3E" w:rsidRDefault="00513525">
      <w:pPr>
        <w:rPr>
          <w:i/>
          <w:iCs/>
        </w:rPr>
      </w:pPr>
      <w:r>
        <w:rPr>
          <w:i/>
          <w:iCs/>
        </w:rPr>
        <w:lastRenderedPageBreak/>
        <w:t>Agenda</w:t>
      </w:r>
      <w:r>
        <w:t>: User Stories abnehmen</w:t>
      </w:r>
    </w:p>
    <w:p w:rsidR="00A77B3E" w:rsidRDefault="00513525">
      <w:pPr>
        <w:spacing w:line="240" w:lineRule="auto"/>
      </w:pPr>
      <w:r>
        <w:t>Zoom über durchsichtiges, darüberliegendes Element lösen für den Document Viewer. Etwas zweites Durchsichtiges um zu scrollen oder wieder auszuzoomen.</w:t>
      </w:r>
    </w:p>
    <w:p w:rsidR="00A77B3E" w:rsidRDefault="00513525">
      <w:pPr>
        <w:spacing w:line="240" w:lineRule="auto"/>
      </w:pPr>
      <w:r>
        <w:t>Optische Täuschung bei den Filterkriterien → Bearbeiten.</w:t>
      </w:r>
    </w:p>
    <w:p w:rsidR="00A77B3E" w:rsidRDefault="00513525">
      <w:pPr>
        <w:spacing w:line="240" w:lineRule="auto"/>
      </w:pPr>
      <w:r>
        <w:t>Projektdaten: bei Navigation wieder ganz nach oben scrollen.</w:t>
      </w:r>
    </w:p>
    <w:p w:rsidR="00A77B3E" w:rsidRDefault="00513525">
      <w:pPr>
        <w:spacing w:line="240" w:lineRule="auto"/>
      </w:pPr>
      <w:r>
        <w:t>Screenshot des Fensters bei Nagivation</w:t>
      </w:r>
    </w:p>
    <w:p w:rsidR="00A77B3E" w:rsidRDefault="00513525">
      <w:r>
        <w:t>3-D Elementübersicht unbedingt dokumentieren</w:t>
      </w:r>
    </w:p>
    <w:p w:rsidR="00A77B3E" w:rsidRDefault="00A77B3E">
      <w:pPr>
        <w:spacing w:line="240" w:lineRule="auto"/>
      </w:pPr>
      <w:bookmarkStart w:id="68" w:name="id.jwcpe8t9qsmw"/>
      <w:bookmarkEnd w:id="68"/>
    </w:p>
    <w:p w:rsidR="00A77B3E" w:rsidRDefault="00513525">
      <w:pPr>
        <w:pStyle w:val="Heading4"/>
      </w:pPr>
      <w:bookmarkStart w:id="69" w:name="h.6td66y5bp05a"/>
      <w:bookmarkEnd w:id="69"/>
      <w:r>
        <w:t>Usability Test</w:t>
      </w:r>
    </w:p>
    <w:p w:rsidR="00A77B3E" w:rsidRDefault="00513525">
      <w:pPr>
        <w:spacing w:line="240" w:lineRule="auto"/>
        <w:rPr>
          <w:i/>
          <w:iCs/>
        </w:rPr>
      </w:pPr>
      <w:r>
        <w:rPr>
          <w:i/>
          <w:iCs/>
        </w:rPr>
        <w:t>Agenda</w:t>
      </w:r>
      <w:r>
        <w:t>: Termin für Usability Test vereinbaren</w:t>
      </w:r>
    </w:p>
    <w:p w:rsidR="00A77B3E" w:rsidRDefault="00513525">
      <w:r>
        <w:t>Termin: 5.12.2011, 11:30-12:00</w:t>
      </w:r>
    </w:p>
    <w:p w:rsidR="00A77B3E" w:rsidRDefault="00A77B3E">
      <w:bookmarkStart w:id="70" w:name="id.obn5fguz0pwx"/>
      <w:bookmarkEnd w:id="70"/>
    </w:p>
    <w:p w:rsidR="00A77B3E" w:rsidRDefault="00513525">
      <w:pPr>
        <w:pStyle w:val="Heading4"/>
      </w:pPr>
      <w:bookmarkStart w:id="71" w:name="h.rn0tpnoc6ltx"/>
      <w:bookmarkEnd w:id="71"/>
      <w:r>
        <w:t>Beschlüsse</w:t>
      </w:r>
    </w:p>
    <w:p w:rsidR="00A77B3E" w:rsidRDefault="00513525">
      <w:r>
        <w:t>Anpassungen an Dokumenten vornehmen (Project Flip 1.0: Die Analyse von Project Flip 1.0 befindet sich im Dokument Vorstudie. Im Dokument Domain Analyse wird keine Referenz auf dieses Kapitel gesetzt.)</w:t>
      </w:r>
    </w:p>
    <w:p w:rsidR="00A77B3E" w:rsidRDefault="00A77B3E">
      <w:pPr>
        <w:spacing w:line="240" w:lineRule="auto"/>
      </w:pPr>
    </w:p>
    <w:p w:rsidR="00A77B3E" w:rsidRDefault="00513525">
      <w:r>
        <w:t>____________________________________________________________________________</w:t>
      </w:r>
    </w:p>
    <w:p w:rsidR="00A77B3E" w:rsidRDefault="00513525">
      <w:pPr>
        <w:pStyle w:val="Heading3"/>
      </w:pPr>
      <w:bookmarkStart w:id="72" w:name="h.b08tb7wrabgk"/>
      <w:bookmarkEnd w:id="72"/>
      <w:r>
        <w:t>Protokoll 25.11.11</w:t>
      </w:r>
    </w:p>
    <w:p w:rsidR="00A77B3E" w:rsidRDefault="00513525">
      <w:pPr>
        <w:tabs>
          <w:tab w:val="left" w:pos="4320"/>
        </w:tabs>
        <w:spacing w:line="240" w:lineRule="auto"/>
        <w:rPr>
          <w:sz w:val="18"/>
          <w:szCs w:val="18"/>
        </w:rPr>
      </w:pPr>
      <w:r>
        <w:rPr>
          <w:sz w:val="18"/>
          <w:szCs w:val="18"/>
        </w:rPr>
        <w:t>Erstellt am 25.11.2011, Autor: cheidt</w:t>
      </w:r>
      <w:r>
        <w:rPr>
          <w:sz w:val="18"/>
          <w:szCs w:val="18"/>
        </w:rPr>
        <w:tab/>
        <w:t xml:space="preserve">Protokoll abgenommen am </w:t>
      </w:r>
      <w:r w:rsidR="002F4002">
        <w:rPr>
          <w:sz w:val="18"/>
          <w:szCs w:val="18"/>
        </w:rPr>
        <w:t>20</w:t>
      </w:r>
      <w:r>
        <w:rPr>
          <w:sz w:val="18"/>
          <w:szCs w:val="18"/>
        </w:rPr>
        <w:t>.</w:t>
      </w:r>
      <w:r w:rsidR="002F4002">
        <w:rPr>
          <w:sz w:val="18"/>
          <w:szCs w:val="18"/>
        </w:rPr>
        <w:t>12</w:t>
      </w:r>
      <w:r>
        <w:rPr>
          <w:sz w:val="18"/>
          <w:szCs w:val="18"/>
        </w:rPr>
        <w:t>.2011 durch</w:t>
      </w:r>
    </w:p>
    <w:p w:rsidR="00A77B3E" w:rsidRDefault="00A77B3E">
      <w:pPr>
        <w:spacing w:line="240" w:lineRule="auto"/>
      </w:pPr>
    </w:p>
    <w:p w:rsidR="00A77B3E" w:rsidRDefault="00513525">
      <w:pPr>
        <w:spacing w:line="240" w:lineRule="auto"/>
      </w:pPr>
      <w:r>
        <w:t>Raum: 6.112, Gebäude 6       Zeit: 15:00</w:t>
      </w:r>
      <w:bookmarkStart w:id="73" w:name="_GoBack"/>
      <w:bookmarkEnd w:id="73"/>
    </w:p>
    <w:p w:rsidR="00A77B3E" w:rsidRDefault="00A77B3E">
      <w:pPr>
        <w:spacing w:line="240" w:lineRule="auto"/>
      </w:pPr>
    </w:p>
    <w:p w:rsidR="00A77B3E" w:rsidRDefault="00513525">
      <w:pPr>
        <w:spacing w:line="240" w:lineRule="auto"/>
      </w:pPr>
      <w:r>
        <w:t xml:space="preserve">Anwesend: </w:t>
      </w:r>
    </w:p>
    <w:p w:rsidR="00A77B3E" w:rsidRDefault="00513525">
      <w:pPr>
        <w:spacing w:line="240" w:lineRule="auto"/>
      </w:pPr>
      <w:r>
        <w:t>Christian Moser, Lukas Elmer, Christina Heidt, Delia Treichler</w:t>
      </w:r>
    </w:p>
    <w:p w:rsidR="00A77B3E" w:rsidRDefault="00A77B3E">
      <w:pPr>
        <w:spacing w:line="240" w:lineRule="auto"/>
      </w:pPr>
    </w:p>
    <w:p w:rsidR="00A77B3E" w:rsidRDefault="00513525">
      <w:pPr>
        <w:spacing w:line="240" w:lineRule="auto"/>
      </w:pPr>
      <w:r>
        <w:t>Agenda:</w:t>
      </w:r>
    </w:p>
    <w:p w:rsidR="00A77B3E" w:rsidRDefault="00112BAA">
      <w:pPr>
        <w:spacing w:line="240" w:lineRule="auto"/>
        <w:rPr>
          <w:color w:val="000099"/>
          <w:u w:val="single"/>
        </w:rPr>
      </w:pPr>
      <w:hyperlink w:anchor="id.6o3rm7ph05w1" w:history="1">
        <w:r w:rsidR="00513525">
          <w:rPr>
            <w:color w:val="000099"/>
            <w:u w:val="single"/>
          </w:rPr>
          <w:t>Demo</w:t>
        </w:r>
      </w:hyperlink>
    </w:p>
    <w:p w:rsidR="00A77B3E" w:rsidRDefault="00112BAA">
      <w:pPr>
        <w:spacing w:line="240" w:lineRule="auto"/>
        <w:rPr>
          <w:color w:val="000099"/>
          <w:u w:val="single"/>
        </w:rPr>
      </w:pPr>
      <w:hyperlink w:anchor="id.5wnl6b4xyxus" w:history="1">
        <w:r w:rsidR="00513525">
          <w:rPr>
            <w:color w:val="000099"/>
            <w:u w:val="single"/>
          </w:rPr>
          <w:t>User</w:t>
        </w:r>
      </w:hyperlink>
      <w:hyperlink w:anchor="id.5wnl6b4xyxus" w:history="1">
        <w:r w:rsidR="00513525">
          <w:rPr>
            <w:color w:val="000099"/>
            <w:u w:val="single"/>
          </w:rPr>
          <w:t xml:space="preserve"> </w:t>
        </w:r>
      </w:hyperlink>
      <w:hyperlink w:anchor="id.5wnl6b4xyxus" w:history="1">
        <w:r w:rsidR="00513525">
          <w:rPr>
            <w:color w:val="000099"/>
            <w:u w:val="single"/>
          </w:rPr>
          <w:t>Stories</w:t>
        </w:r>
      </w:hyperlink>
    </w:p>
    <w:p w:rsidR="00A77B3E" w:rsidRDefault="00112BAA">
      <w:pPr>
        <w:spacing w:line="240" w:lineRule="auto"/>
        <w:rPr>
          <w:color w:val="000099"/>
          <w:u w:val="single"/>
        </w:rPr>
      </w:pPr>
      <w:hyperlink w:anchor="id.km5s0tpu0lvh" w:history="1">
        <w:r w:rsidR="00513525">
          <w:rPr>
            <w:color w:val="000099"/>
            <w:u w:val="single"/>
          </w:rPr>
          <w:t>Weiteres</w:t>
        </w:r>
      </w:hyperlink>
    </w:p>
    <w:p w:rsidR="00A77B3E" w:rsidRDefault="00A77B3E">
      <w:pPr>
        <w:spacing w:line="240" w:lineRule="auto"/>
      </w:pPr>
    </w:p>
    <w:p w:rsidR="00A77B3E" w:rsidRDefault="00513525">
      <w:pPr>
        <w:pStyle w:val="Heading4"/>
      </w:pPr>
      <w:bookmarkStart w:id="74" w:name="h.xt9r6a49dpe2"/>
      <w:bookmarkStart w:id="75" w:name="id.6o3rm7ph05w1"/>
      <w:bookmarkEnd w:id="74"/>
      <w:bookmarkEnd w:id="75"/>
      <w:r>
        <w:t>Demo</w:t>
      </w:r>
    </w:p>
    <w:p w:rsidR="00A77B3E" w:rsidRDefault="00513525">
      <w:pPr>
        <w:spacing w:line="240" w:lineRule="auto"/>
      </w:pPr>
      <w:r>
        <w:t>Agenda: Demo der Applikation, Fragen</w:t>
      </w:r>
    </w:p>
    <w:p w:rsidR="00A77B3E" w:rsidRDefault="00513525">
      <w:pPr>
        <w:spacing w:line="240" w:lineRule="auto"/>
      </w:pPr>
      <w:r>
        <w:t>Demo:</w:t>
      </w:r>
    </w:p>
    <w:p w:rsidR="00A77B3E" w:rsidRDefault="00513525">
      <w:pPr>
        <w:numPr>
          <w:ilvl w:val="0"/>
          <w:numId w:val="16"/>
        </w:numPr>
        <w:tabs>
          <w:tab w:val="num" w:pos="720"/>
        </w:tabs>
        <w:spacing w:line="240" w:lineRule="auto"/>
      </w:pPr>
      <w:r>
        <w:t xml:space="preserve">Dialog schliessen wenn auf gleiches Element geklickt wurde. </w:t>
      </w:r>
    </w:p>
    <w:p w:rsidR="00A77B3E" w:rsidRDefault="00513525">
      <w:pPr>
        <w:numPr>
          <w:ilvl w:val="0"/>
          <w:numId w:val="16"/>
        </w:numPr>
        <w:tabs>
          <w:tab w:val="num" w:pos="720"/>
        </w:tabs>
        <w:spacing w:line="240" w:lineRule="auto"/>
      </w:pPr>
      <w:r>
        <w:t>Hintergrund etwas weniger abdunkeln bei Menuauswahl. Ist Verdunkelung überhaupt notwendig?</w:t>
      </w:r>
    </w:p>
    <w:p w:rsidR="00A77B3E" w:rsidRDefault="00513525">
      <w:pPr>
        <w:numPr>
          <w:ilvl w:val="0"/>
          <w:numId w:val="16"/>
        </w:numPr>
        <w:tabs>
          <w:tab w:val="num" w:pos="720"/>
        </w:tabs>
        <w:spacing w:line="240" w:lineRule="auto"/>
      </w:pPr>
      <w:r>
        <w:t>Texttrimming: Dokpanel anstatt Stackpanel bei Project Note oder bei Text feste Feldgrösse.</w:t>
      </w:r>
    </w:p>
    <w:p w:rsidR="00A77B3E" w:rsidRDefault="00513525">
      <w:pPr>
        <w:numPr>
          <w:ilvl w:val="0"/>
          <w:numId w:val="16"/>
        </w:numPr>
        <w:tabs>
          <w:tab w:val="num" w:pos="720"/>
        </w:tabs>
        <w:spacing w:line="240" w:lineRule="auto"/>
      </w:pPr>
      <w:r>
        <w:t>Farbe bei “Kriterien hinzufügen” auf weiss wechseln (mehr Kontrast).</w:t>
      </w:r>
    </w:p>
    <w:p w:rsidR="00A77B3E" w:rsidRDefault="00A77B3E"/>
    <w:p w:rsidR="00A77B3E" w:rsidRDefault="00513525">
      <w:pPr>
        <w:spacing w:line="240" w:lineRule="auto"/>
      </w:pPr>
      <w:r>
        <w:t>Fragen:</w:t>
      </w:r>
    </w:p>
    <w:p w:rsidR="00A77B3E" w:rsidRDefault="00513525">
      <w:pPr>
        <w:numPr>
          <w:ilvl w:val="0"/>
          <w:numId w:val="17"/>
        </w:numPr>
        <w:tabs>
          <w:tab w:val="num" w:pos="720"/>
        </w:tabs>
        <w:spacing w:line="240" w:lineRule="auto"/>
      </w:pPr>
      <w:r>
        <w:t>Mit Helper arbeiten (statische Klasse).</w:t>
      </w:r>
    </w:p>
    <w:p w:rsidR="00A77B3E" w:rsidRDefault="00513525">
      <w:pPr>
        <w:numPr>
          <w:ilvl w:val="0"/>
          <w:numId w:val="17"/>
        </w:numPr>
        <w:tabs>
          <w:tab w:val="num" w:pos="720"/>
        </w:tabs>
        <w:spacing w:line="240" w:lineRule="auto"/>
      </w:pPr>
      <w:r>
        <w:lastRenderedPageBreak/>
        <w:t>Arbeiten mit Code Behind i.o., solange diese Teile nicht getestet werden müssen.</w:t>
      </w:r>
    </w:p>
    <w:p w:rsidR="00A77B3E" w:rsidRDefault="00513525">
      <w:pPr>
        <w:numPr>
          <w:ilvl w:val="0"/>
          <w:numId w:val="17"/>
        </w:numPr>
        <w:tabs>
          <w:tab w:val="num" w:pos="720"/>
        </w:tabs>
        <w:spacing w:line="240" w:lineRule="auto"/>
      </w:pPr>
      <w:r>
        <w:t>3-D Effekt nicht weiter verfolgen, da Aufwand zu gross.</w:t>
      </w:r>
    </w:p>
    <w:p w:rsidR="00A77B3E" w:rsidRDefault="00A77B3E">
      <w:pPr>
        <w:spacing w:line="240" w:lineRule="auto"/>
      </w:pPr>
    </w:p>
    <w:p w:rsidR="00A77B3E" w:rsidRDefault="00513525">
      <w:pPr>
        <w:spacing w:line="240" w:lineRule="auto"/>
      </w:pPr>
      <w:r>
        <w:t>Event bei Scrollen, inkl. Timer, nach 1-2 Sekunden wird er wieder abgestellt, mit Property welches gebunden wird.</w:t>
      </w:r>
    </w:p>
    <w:p w:rsidR="00A77B3E" w:rsidRDefault="00A77B3E">
      <w:pPr>
        <w:spacing w:line="240" w:lineRule="auto"/>
      </w:pPr>
    </w:p>
    <w:p w:rsidR="00A77B3E" w:rsidRDefault="00513525">
      <w:pPr>
        <w:spacing w:line="240" w:lineRule="auto"/>
      </w:pPr>
      <w:r>
        <w:t>Verspätetes Binding für Animation:</w:t>
      </w:r>
    </w:p>
    <w:p w:rsidR="00A77B3E" w:rsidRDefault="00513525">
      <w:pPr>
        <w:numPr>
          <w:ilvl w:val="0"/>
          <w:numId w:val="18"/>
        </w:numPr>
        <w:tabs>
          <w:tab w:val="num" w:pos="720"/>
        </w:tabs>
        <w:spacing w:line="240" w:lineRule="auto"/>
      </w:pPr>
      <w:r>
        <w:t>PropertyChanged wird erst später ausgelöst mit Timer.</w:t>
      </w:r>
    </w:p>
    <w:p w:rsidR="00A77B3E" w:rsidRDefault="00513525">
      <w:pPr>
        <w:numPr>
          <w:ilvl w:val="0"/>
          <w:numId w:val="18"/>
        </w:numPr>
        <w:tabs>
          <w:tab w:val="num" w:pos="720"/>
        </w:tabs>
        <w:spacing w:line="240" w:lineRule="auto"/>
      </w:pPr>
      <w:r>
        <w:t>Mit 2 Properties LastProjectNote und CurrentProjectNote. Welche zu einem gewissem Zeitpunkt sichtbar sind.</w:t>
      </w:r>
    </w:p>
    <w:p w:rsidR="00A77B3E" w:rsidRDefault="00A77B3E">
      <w:pPr>
        <w:spacing w:line="240" w:lineRule="auto"/>
      </w:pPr>
    </w:p>
    <w:p w:rsidR="00A77B3E" w:rsidRDefault="00513525">
      <w:pPr>
        <w:spacing w:line="240" w:lineRule="auto"/>
      </w:pPr>
      <w:r>
        <w:t>VisualStateManager: GoToState für Wechsel von einem zu anderem State.</w:t>
      </w:r>
    </w:p>
    <w:p w:rsidR="00A77B3E" w:rsidRDefault="00A77B3E">
      <w:pPr>
        <w:spacing w:line="240" w:lineRule="auto"/>
      </w:pPr>
    </w:p>
    <w:p w:rsidR="00A77B3E" w:rsidRDefault="00513525">
      <w:pPr>
        <w:spacing w:line="240" w:lineRule="auto"/>
      </w:pPr>
      <w:r>
        <w:t>Dependency Property: Speichert nur noch das Delta (Unterschied zu anderen). Zuerst wird Dependency Property angeschaut (GetValue), danach wird auf Standardelement geschaut.</w:t>
      </w:r>
    </w:p>
    <w:p w:rsidR="00A77B3E" w:rsidRDefault="00513525">
      <w:r>
        <w:t>Braucht weniger Speicher, besitzt Binding.</w:t>
      </w:r>
    </w:p>
    <w:p w:rsidR="00A77B3E" w:rsidRDefault="00A77B3E">
      <w:pPr>
        <w:spacing w:line="240" w:lineRule="auto"/>
      </w:pPr>
    </w:p>
    <w:p w:rsidR="00A77B3E" w:rsidRDefault="00513525">
      <w:pPr>
        <w:pStyle w:val="Heading4"/>
      </w:pPr>
      <w:bookmarkStart w:id="76" w:name="h.qz50bp2a9ue0"/>
      <w:bookmarkStart w:id="77" w:name="id.5wnl6b4xyxus"/>
      <w:bookmarkEnd w:id="76"/>
      <w:bookmarkEnd w:id="77"/>
      <w:r>
        <w:t>User Stories</w:t>
      </w:r>
    </w:p>
    <w:p w:rsidR="00A77B3E" w:rsidRDefault="00513525">
      <w:pPr>
        <w:spacing w:line="240" w:lineRule="auto"/>
      </w:pPr>
      <w:r>
        <w:t>Agenda: Für nächsten Sprint User Stories festlegen</w:t>
      </w:r>
    </w:p>
    <w:p w:rsidR="00A77B3E" w:rsidRDefault="00513525">
      <w:pPr>
        <w:spacing w:line="240" w:lineRule="auto"/>
      </w:pPr>
      <w:r>
        <w:t>1. Prio: Feedback wenn Filter Kriterium gedrückt wurde</w:t>
      </w:r>
    </w:p>
    <w:p w:rsidR="00A77B3E" w:rsidRDefault="00513525">
      <w:pPr>
        <w:spacing w:line="240" w:lineRule="auto"/>
      </w:pPr>
      <w:r>
        <w:t>2. Prio: Element erscheint in Filter</w:t>
      </w:r>
    </w:p>
    <w:p w:rsidR="00A77B3E" w:rsidRDefault="00513525">
      <w:pPr>
        <w:spacing w:line="240" w:lineRule="auto"/>
      </w:pPr>
      <w:r>
        <w:t>3. Pro: Element kann hinübergezogen werden.</w:t>
      </w:r>
    </w:p>
    <w:p w:rsidR="00A77B3E" w:rsidRDefault="00A77B3E">
      <w:pPr>
        <w:spacing w:line="240" w:lineRule="auto"/>
      </w:pPr>
    </w:p>
    <w:p w:rsidR="00A77B3E" w:rsidRDefault="00513525">
      <w:pPr>
        <w:pStyle w:val="Heading4"/>
      </w:pPr>
      <w:bookmarkStart w:id="78" w:name="h.459vfnjl7yfu"/>
      <w:bookmarkStart w:id="79" w:name="id.km5s0tpu0lvh"/>
      <w:bookmarkEnd w:id="78"/>
      <w:bookmarkEnd w:id="79"/>
      <w:r>
        <w:t>Weiteres</w:t>
      </w:r>
    </w:p>
    <w:p w:rsidR="00A77B3E" w:rsidRDefault="00513525">
      <w:pPr>
        <w:spacing w:line="240" w:lineRule="auto"/>
      </w:pPr>
      <w:r>
        <w:t>Meeting 9.12., genauer festlegen</w:t>
      </w:r>
    </w:p>
    <w:p w:rsidR="00A77B3E" w:rsidRDefault="00513525">
      <w:pPr>
        <w:spacing w:line="240" w:lineRule="auto"/>
      </w:pPr>
      <w:r>
        <w:t>Nach Montag genauer besprechen.</w:t>
      </w:r>
    </w:p>
    <w:p w:rsidR="00A77B3E" w:rsidRDefault="00513525">
      <w:pPr>
        <w:spacing w:line="240" w:lineRule="auto"/>
      </w:pPr>
      <w:r>
        <w:t>____________________________________________________________________________</w:t>
      </w:r>
    </w:p>
    <w:p w:rsidR="00A77B3E" w:rsidRDefault="00513525">
      <w:pPr>
        <w:pStyle w:val="Heading3"/>
      </w:pPr>
      <w:bookmarkStart w:id="80" w:name="h.d51j2ot1poba"/>
      <w:bookmarkEnd w:id="80"/>
      <w:r>
        <w:t>Protokoll 14.11.11</w:t>
      </w:r>
    </w:p>
    <w:p w:rsidR="00A77B3E" w:rsidRDefault="00513525">
      <w:pPr>
        <w:tabs>
          <w:tab w:val="left" w:pos="4320"/>
        </w:tabs>
        <w:spacing w:line="240" w:lineRule="auto"/>
        <w:rPr>
          <w:sz w:val="18"/>
          <w:szCs w:val="18"/>
        </w:rPr>
      </w:pPr>
      <w:r>
        <w:rPr>
          <w:sz w:val="18"/>
          <w:szCs w:val="18"/>
        </w:rPr>
        <w:t>Erstellt am 14.11.2011, Autor: cheidt</w:t>
      </w:r>
      <w:r>
        <w:rPr>
          <w:sz w:val="18"/>
          <w:szCs w:val="18"/>
        </w:rPr>
        <w:tab/>
        <w:t>Protokoll abgenommen am 28.11.2011 durch Markus Stolze</w:t>
      </w:r>
    </w:p>
    <w:p w:rsidR="00A77B3E" w:rsidRDefault="00A77B3E">
      <w:pPr>
        <w:spacing w:line="240" w:lineRule="auto"/>
      </w:pPr>
    </w:p>
    <w:p w:rsidR="00A77B3E" w:rsidRDefault="00513525">
      <w:pPr>
        <w:spacing w:line="240" w:lineRule="auto"/>
      </w:pPr>
      <w:r>
        <w:t xml:space="preserve">Anwesend: </w:t>
      </w:r>
    </w:p>
    <w:p w:rsidR="00A77B3E" w:rsidRDefault="00513525">
      <w:pPr>
        <w:spacing w:line="240" w:lineRule="auto"/>
      </w:pPr>
      <w:r>
        <w:t>Markus Stolze, Lukas Elmer, Christina Heidt, Delia Treichler</w:t>
      </w:r>
    </w:p>
    <w:p w:rsidR="00A77B3E" w:rsidRDefault="00A77B3E">
      <w:pPr>
        <w:spacing w:line="240" w:lineRule="auto"/>
      </w:pPr>
    </w:p>
    <w:p w:rsidR="00A77B3E" w:rsidRDefault="00513525">
      <w:pPr>
        <w:spacing w:line="240" w:lineRule="auto"/>
      </w:pPr>
      <w:r>
        <w:t>Agenda:</w:t>
      </w:r>
    </w:p>
    <w:p w:rsidR="00A77B3E" w:rsidRDefault="00112BAA">
      <w:pPr>
        <w:spacing w:line="240" w:lineRule="auto"/>
        <w:rPr>
          <w:color w:val="000099"/>
          <w:u w:val="single"/>
        </w:rPr>
      </w:pPr>
      <w:hyperlink w:anchor="id.pfthmd460tb2" w:history="1">
        <w:r w:rsidR="00513525">
          <w:rPr>
            <w:color w:val="000099"/>
            <w:u w:val="single"/>
          </w:rPr>
          <w:t>Protokolle</w:t>
        </w:r>
      </w:hyperlink>
      <w:hyperlink w:anchor="id.pfthmd460tb2" w:history="1">
        <w:r w:rsidR="00513525">
          <w:rPr>
            <w:color w:val="000099"/>
            <w:u w:val="single"/>
          </w:rPr>
          <w:t xml:space="preserve"> </w:t>
        </w:r>
      </w:hyperlink>
      <w:hyperlink w:anchor="id.pfthmd460tb2" w:history="1">
        <w:r w:rsidR="00513525">
          <w:rPr>
            <w:color w:val="000099"/>
            <w:u w:val="single"/>
          </w:rPr>
          <w:t>abnehmen</w:t>
        </w:r>
      </w:hyperlink>
    </w:p>
    <w:p w:rsidR="00A77B3E" w:rsidRDefault="00112BAA">
      <w:pPr>
        <w:spacing w:line="240" w:lineRule="auto"/>
        <w:rPr>
          <w:color w:val="000099"/>
          <w:u w:val="single"/>
        </w:rPr>
      </w:pPr>
      <w:hyperlink w:anchor="id.1yhmmnxypsbr" w:history="1">
        <w:r w:rsidR="00513525">
          <w:rPr>
            <w:color w:val="000099"/>
            <w:u w:val="single"/>
          </w:rPr>
          <w:t>Präsentation</w:t>
        </w:r>
      </w:hyperlink>
      <w:hyperlink w:anchor="id.1yhmmnxypsbr" w:history="1">
        <w:r w:rsidR="00513525">
          <w:rPr>
            <w:color w:val="000099"/>
            <w:u w:val="single"/>
          </w:rPr>
          <w:t xml:space="preserve"> </w:t>
        </w:r>
      </w:hyperlink>
      <w:hyperlink w:anchor="id.1yhmmnxypsbr" w:history="1">
        <w:r w:rsidR="00513525">
          <w:rPr>
            <w:color w:val="000099"/>
            <w:u w:val="single"/>
          </w:rPr>
          <w:t>der</w:t>
        </w:r>
      </w:hyperlink>
      <w:hyperlink w:anchor="id.1yhmmnxypsbr" w:history="1">
        <w:r w:rsidR="00513525">
          <w:rPr>
            <w:color w:val="000099"/>
            <w:u w:val="single"/>
          </w:rPr>
          <w:t xml:space="preserve"> </w:t>
        </w:r>
      </w:hyperlink>
      <w:hyperlink w:anchor="id.1yhmmnxypsbr" w:history="1">
        <w:r w:rsidR="00513525">
          <w:rPr>
            <w:color w:val="000099"/>
            <w:u w:val="single"/>
          </w:rPr>
          <w:t>User</w:t>
        </w:r>
      </w:hyperlink>
      <w:hyperlink w:anchor="id.1yhmmnxypsbr" w:history="1">
        <w:r w:rsidR="00513525">
          <w:rPr>
            <w:color w:val="000099"/>
            <w:u w:val="single"/>
          </w:rPr>
          <w:t xml:space="preserve"> </w:t>
        </w:r>
      </w:hyperlink>
      <w:hyperlink w:anchor="id.1yhmmnxypsbr" w:history="1">
        <w:r w:rsidR="00513525">
          <w:rPr>
            <w:color w:val="000099"/>
            <w:u w:val="single"/>
          </w:rPr>
          <w:t>Stories</w:t>
        </w:r>
      </w:hyperlink>
      <w:hyperlink w:anchor="id.1yhmmnxypsbr" w:history="1">
        <w:r w:rsidR="00513525">
          <w:rPr>
            <w:color w:val="000099"/>
            <w:u w:val="single"/>
          </w:rPr>
          <w:t xml:space="preserve"> (</w:t>
        </w:r>
      </w:hyperlink>
      <w:hyperlink w:anchor="id.1yhmmnxypsbr" w:history="1">
        <w:r w:rsidR="00513525">
          <w:rPr>
            <w:color w:val="000099"/>
            <w:u w:val="single"/>
          </w:rPr>
          <w:t>Sprint</w:t>
        </w:r>
      </w:hyperlink>
      <w:hyperlink w:anchor="id.1yhmmnxypsbr" w:history="1">
        <w:r w:rsidR="00513525">
          <w:rPr>
            <w:color w:val="000099"/>
            <w:u w:val="single"/>
          </w:rPr>
          <w:t xml:space="preserve"> 4)</w:t>
        </w:r>
      </w:hyperlink>
    </w:p>
    <w:p w:rsidR="00A77B3E" w:rsidRDefault="00A77B3E">
      <w:pPr>
        <w:spacing w:line="240" w:lineRule="auto"/>
      </w:pPr>
    </w:p>
    <w:p w:rsidR="00A77B3E" w:rsidRDefault="00513525">
      <w:pPr>
        <w:pStyle w:val="Heading4"/>
      </w:pPr>
      <w:bookmarkStart w:id="81" w:name="h.77fpc02stqod"/>
      <w:bookmarkStart w:id="82" w:name="id.pfthmd460tb2"/>
      <w:bookmarkEnd w:id="81"/>
      <w:bookmarkEnd w:id="82"/>
      <w:r>
        <w:t>Protokolle</w:t>
      </w:r>
    </w:p>
    <w:p w:rsidR="00A77B3E" w:rsidRDefault="00513525">
      <w:pPr>
        <w:spacing w:line="240" w:lineRule="auto"/>
        <w:rPr>
          <w:b/>
          <w:bCs/>
        </w:rPr>
      </w:pPr>
      <w:r>
        <w:rPr>
          <w:b/>
          <w:bCs/>
        </w:rPr>
        <w:t>Agenda</w:t>
      </w:r>
      <w:r>
        <w:t>: Protokolle abnehmen</w:t>
      </w:r>
    </w:p>
    <w:p w:rsidR="00A77B3E" w:rsidRDefault="00513525">
      <w:pPr>
        <w:spacing w:line="240" w:lineRule="auto"/>
      </w:pPr>
      <w:r>
        <w:t>i.o.</w:t>
      </w:r>
    </w:p>
    <w:p w:rsidR="00A77B3E" w:rsidRDefault="00A77B3E">
      <w:pPr>
        <w:spacing w:line="240" w:lineRule="auto"/>
      </w:pPr>
      <w:bookmarkStart w:id="83" w:name="id.1yhmmnxypsbr"/>
      <w:bookmarkEnd w:id="83"/>
    </w:p>
    <w:p w:rsidR="00A77B3E" w:rsidRDefault="00513525">
      <w:pPr>
        <w:pStyle w:val="Heading4"/>
      </w:pPr>
      <w:bookmarkStart w:id="84" w:name="h.hbom3hnm7hf1"/>
      <w:bookmarkEnd w:id="84"/>
      <w:r>
        <w:t>Präsentation der User Stories (Sprint 4)</w:t>
      </w:r>
    </w:p>
    <w:p w:rsidR="00A77B3E" w:rsidRDefault="00513525">
      <w:pPr>
        <w:rPr>
          <w:b/>
          <w:bCs/>
        </w:rPr>
      </w:pPr>
      <w:r>
        <w:rPr>
          <w:b/>
          <w:bCs/>
        </w:rPr>
        <w:t>Agenda</w:t>
      </w:r>
      <w:r>
        <w:t>: Präsentation der User Stories des Sprints 4</w:t>
      </w:r>
    </w:p>
    <w:p w:rsidR="00A77B3E" w:rsidRDefault="00513525">
      <w:r>
        <w:lastRenderedPageBreak/>
        <w:t xml:space="preserve">Abnahme ok, siehe </w:t>
      </w:r>
      <w:hyperlink r:id="rId8" w:anchor="gid=0" w:history="1">
        <w:r>
          <w:rPr>
            <w:color w:val="000099"/>
            <w:u w:val="single"/>
          </w:rPr>
          <w:t>User</w:t>
        </w:r>
      </w:hyperlink>
      <w:hyperlink r:id="rId9" w:anchor="gid=0" w:history="1">
        <w:r>
          <w:rPr>
            <w:color w:val="000099"/>
            <w:u w:val="single"/>
          </w:rPr>
          <w:t xml:space="preserve"> </w:t>
        </w:r>
      </w:hyperlink>
      <w:hyperlink r:id="rId10" w:anchor="gid=0" w:history="1">
        <w:r>
          <w:rPr>
            <w:color w:val="000099"/>
            <w:u w:val="single"/>
          </w:rPr>
          <w:t>Stories</w:t>
        </w:r>
      </w:hyperlink>
    </w:p>
    <w:p w:rsidR="00A77B3E" w:rsidRDefault="00A77B3E">
      <w:pPr>
        <w:spacing w:line="240" w:lineRule="auto"/>
      </w:pPr>
    </w:p>
    <w:p w:rsidR="00A77B3E" w:rsidRDefault="00513525">
      <w:pPr>
        <w:spacing w:line="240" w:lineRule="auto"/>
      </w:pPr>
      <w:r>
        <w:t>____________________________________________________________________________</w:t>
      </w:r>
    </w:p>
    <w:p w:rsidR="00A77B3E" w:rsidRDefault="00513525">
      <w:pPr>
        <w:pStyle w:val="Heading3"/>
      </w:pPr>
      <w:r>
        <w:t>Protokoll 11.11.11</w:t>
      </w:r>
    </w:p>
    <w:p w:rsidR="00A77B3E" w:rsidRDefault="00513525">
      <w:pPr>
        <w:tabs>
          <w:tab w:val="left" w:pos="4320"/>
        </w:tabs>
        <w:spacing w:line="240" w:lineRule="auto"/>
        <w:rPr>
          <w:sz w:val="18"/>
          <w:szCs w:val="18"/>
        </w:rPr>
      </w:pPr>
      <w:r>
        <w:rPr>
          <w:sz w:val="18"/>
          <w:szCs w:val="18"/>
        </w:rPr>
        <w:t>Erstellt am 11.11.2011, Autor: cheidt</w:t>
      </w:r>
      <w:r>
        <w:rPr>
          <w:sz w:val="18"/>
          <w:szCs w:val="18"/>
        </w:rPr>
        <w:tab/>
        <w:t>Protokoll abgenommen am 14.11.2011 durch Markus Stolze</w:t>
      </w:r>
    </w:p>
    <w:p w:rsidR="00A77B3E" w:rsidRDefault="00A77B3E">
      <w:pPr>
        <w:spacing w:line="240" w:lineRule="auto"/>
      </w:pPr>
    </w:p>
    <w:p w:rsidR="00A77B3E" w:rsidRDefault="00513525">
      <w:pPr>
        <w:spacing w:line="240" w:lineRule="auto"/>
      </w:pPr>
      <w:r>
        <w:t xml:space="preserve">Anwesend: </w:t>
      </w:r>
    </w:p>
    <w:p w:rsidR="00A77B3E" w:rsidRDefault="00513525">
      <w:r>
        <w:t>Markus Stolze, Christian Moser, Lukas Elmer, Christina Heidt, Delia Treichler</w:t>
      </w:r>
    </w:p>
    <w:p w:rsidR="00A77B3E" w:rsidRDefault="00A77B3E">
      <w:pPr>
        <w:spacing w:line="240" w:lineRule="auto"/>
      </w:pPr>
    </w:p>
    <w:p w:rsidR="00A77B3E" w:rsidRDefault="00513525">
      <w:pPr>
        <w:spacing w:line="240" w:lineRule="auto"/>
      </w:pPr>
      <w:r>
        <w:t>Agenda:</w:t>
      </w:r>
    </w:p>
    <w:p w:rsidR="00A77B3E" w:rsidRDefault="00112BAA">
      <w:pPr>
        <w:spacing w:line="240" w:lineRule="auto"/>
        <w:rPr>
          <w:color w:val="000099"/>
          <w:u w:val="single"/>
        </w:rPr>
      </w:pPr>
      <w:hyperlink w:anchor="id.5vn5bqfpob1w" w:history="1">
        <w:r w:rsidR="00513525">
          <w:rPr>
            <w:color w:val="000099"/>
            <w:u w:val="single"/>
          </w:rPr>
          <w:t>Besprechung</w:t>
        </w:r>
      </w:hyperlink>
      <w:hyperlink w:anchor="id.5vn5bqfpob1w" w:history="1">
        <w:r w:rsidR="00513525">
          <w:rPr>
            <w:color w:val="000099"/>
            <w:u w:val="single"/>
          </w:rPr>
          <w:t xml:space="preserve"> </w:t>
        </w:r>
      </w:hyperlink>
      <w:hyperlink w:anchor="id.5vn5bqfpob1w" w:history="1">
        <w:r w:rsidR="00513525">
          <w:rPr>
            <w:color w:val="000099"/>
            <w:u w:val="single"/>
          </w:rPr>
          <w:t>der</w:t>
        </w:r>
      </w:hyperlink>
      <w:hyperlink w:anchor="id.5vn5bqfpob1w" w:history="1">
        <w:r w:rsidR="00513525">
          <w:rPr>
            <w:color w:val="000099"/>
            <w:u w:val="single"/>
          </w:rPr>
          <w:t xml:space="preserve"> </w:t>
        </w:r>
      </w:hyperlink>
      <w:hyperlink w:anchor="id.5vn5bqfpob1w" w:history="1">
        <w:r w:rsidR="00513525">
          <w:rPr>
            <w:color w:val="000099"/>
            <w:u w:val="single"/>
          </w:rPr>
          <w:t>Planung</w:t>
        </w:r>
      </w:hyperlink>
      <w:hyperlink w:anchor="id.5vn5bqfpob1w" w:history="1">
        <w:r w:rsidR="00513525">
          <w:rPr>
            <w:color w:val="000099"/>
            <w:u w:val="single"/>
          </w:rPr>
          <w:t xml:space="preserve"> </w:t>
        </w:r>
      </w:hyperlink>
      <w:hyperlink w:anchor="id.5vn5bqfpob1w" w:history="1">
        <w:r w:rsidR="00513525">
          <w:rPr>
            <w:color w:val="000099"/>
            <w:u w:val="single"/>
          </w:rPr>
          <w:t>des</w:t>
        </w:r>
      </w:hyperlink>
      <w:hyperlink w:anchor="id.5vn5bqfpob1w" w:history="1">
        <w:r w:rsidR="00513525">
          <w:rPr>
            <w:color w:val="000099"/>
            <w:u w:val="single"/>
          </w:rPr>
          <w:t xml:space="preserve"> </w:t>
        </w:r>
      </w:hyperlink>
      <w:hyperlink w:anchor="id.5vn5bqfpob1w" w:history="1">
        <w:r w:rsidR="00513525">
          <w:rPr>
            <w:color w:val="000099"/>
            <w:u w:val="single"/>
          </w:rPr>
          <w:t>Sprints</w:t>
        </w:r>
      </w:hyperlink>
      <w:hyperlink w:anchor="id.5vn5bqfpob1w" w:history="1">
        <w:r w:rsidR="00513525">
          <w:rPr>
            <w:color w:val="000099"/>
            <w:u w:val="single"/>
          </w:rPr>
          <w:t xml:space="preserve"> 5</w:t>
        </w:r>
      </w:hyperlink>
    </w:p>
    <w:p w:rsidR="00A77B3E" w:rsidRDefault="00112BAA">
      <w:pPr>
        <w:spacing w:line="240" w:lineRule="auto"/>
        <w:rPr>
          <w:color w:val="000099"/>
          <w:u w:val="single"/>
        </w:rPr>
      </w:pPr>
      <w:hyperlink w:anchor="id.nc7vnp3owh8f" w:history="1">
        <w:r w:rsidR="00513525">
          <w:rPr>
            <w:color w:val="000099"/>
            <w:u w:val="single"/>
          </w:rPr>
          <w:t>Layout</w:t>
        </w:r>
      </w:hyperlink>
      <w:hyperlink w:anchor="id.nc7vnp3owh8f" w:history="1">
        <w:r w:rsidR="00513525">
          <w:rPr>
            <w:color w:val="000099"/>
            <w:u w:val="single"/>
          </w:rPr>
          <w:t>/</w:t>
        </w:r>
      </w:hyperlink>
      <w:hyperlink w:anchor="id.nc7vnp3owh8f" w:history="1">
        <w:r w:rsidR="00513525">
          <w:rPr>
            <w:color w:val="000099"/>
            <w:u w:val="single"/>
          </w:rPr>
          <w:t>Externes</w:t>
        </w:r>
      </w:hyperlink>
      <w:hyperlink w:anchor="id.nc7vnp3owh8f" w:history="1">
        <w:r w:rsidR="00513525">
          <w:rPr>
            <w:color w:val="000099"/>
            <w:u w:val="single"/>
          </w:rPr>
          <w:t xml:space="preserve"> </w:t>
        </w:r>
      </w:hyperlink>
      <w:hyperlink w:anchor="id.nc7vnp3owh8f" w:history="1">
        <w:r w:rsidR="00513525">
          <w:rPr>
            <w:color w:val="000099"/>
            <w:u w:val="single"/>
          </w:rPr>
          <w:t>Design</w:t>
        </w:r>
      </w:hyperlink>
      <w:hyperlink w:anchor="id.nc7vnp3owh8f" w:history="1">
        <w:r w:rsidR="00513525">
          <w:rPr>
            <w:color w:val="000099"/>
            <w:u w:val="single"/>
          </w:rPr>
          <w:t xml:space="preserve"> </w:t>
        </w:r>
      </w:hyperlink>
      <w:hyperlink w:anchor="id.nc7vnp3owh8f" w:history="1">
        <w:r w:rsidR="00513525">
          <w:rPr>
            <w:color w:val="000099"/>
            <w:u w:val="single"/>
          </w:rPr>
          <w:t>besprechen</w:t>
        </w:r>
      </w:hyperlink>
    </w:p>
    <w:p w:rsidR="00A77B3E" w:rsidRDefault="00112BAA">
      <w:pPr>
        <w:spacing w:line="240" w:lineRule="auto"/>
        <w:rPr>
          <w:color w:val="000099"/>
          <w:u w:val="single"/>
        </w:rPr>
      </w:pPr>
      <w:hyperlink w:anchor="id.d30llztyncl9" w:history="1">
        <w:r w:rsidR="00513525">
          <w:rPr>
            <w:color w:val="000099"/>
            <w:u w:val="single"/>
          </w:rPr>
          <w:t>Termine</w:t>
        </w:r>
      </w:hyperlink>
    </w:p>
    <w:p w:rsidR="00A77B3E" w:rsidRDefault="00112BAA">
      <w:pPr>
        <w:spacing w:line="240" w:lineRule="auto"/>
        <w:rPr>
          <w:color w:val="000099"/>
          <w:u w:val="single"/>
        </w:rPr>
      </w:pPr>
      <w:hyperlink w:anchor="id.p69j3cya08th" w:history="1">
        <w:r w:rsidR="00513525">
          <w:rPr>
            <w:color w:val="000099"/>
            <w:u w:val="single"/>
          </w:rPr>
          <w:t>Beschlüsse</w:t>
        </w:r>
      </w:hyperlink>
    </w:p>
    <w:p w:rsidR="00A77B3E" w:rsidRDefault="00A77B3E">
      <w:bookmarkStart w:id="85" w:name="id.5vn5bqfpob1w"/>
      <w:bookmarkEnd w:id="85"/>
    </w:p>
    <w:p w:rsidR="00A77B3E" w:rsidRDefault="00513525">
      <w:pPr>
        <w:pStyle w:val="Heading4"/>
      </w:pPr>
      <w:bookmarkStart w:id="86" w:name="h.re8wzyegcz48"/>
      <w:bookmarkEnd w:id="86"/>
      <w:r>
        <w:t>Planung Sprint 5</w:t>
      </w:r>
    </w:p>
    <w:p w:rsidR="00A77B3E" w:rsidRDefault="00513525">
      <w:r>
        <w:t xml:space="preserve">Agenda: Besprechung der Planung des Sprints 5 gemäss </w:t>
      </w:r>
      <w:hyperlink r:id="rId11" w:anchor="gid=0" w:history="1">
        <w:r>
          <w:rPr>
            <w:color w:val="000099"/>
            <w:u w:val="single"/>
          </w:rPr>
          <w:t>User</w:t>
        </w:r>
      </w:hyperlink>
      <w:hyperlink r:id="rId12" w:anchor="gid=0" w:history="1">
        <w:r>
          <w:rPr>
            <w:color w:val="000099"/>
            <w:u w:val="single"/>
          </w:rPr>
          <w:t xml:space="preserve"> </w:t>
        </w:r>
      </w:hyperlink>
      <w:hyperlink r:id="rId13" w:anchor="gid=0" w:history="1">
        <w:r>
          <w:rPr>
            <w:color w:val="000099"/>
            <w:u w:val="single"/>
          </w:rPr>
          <w:t>Stories</w:t>
        </w:r>
      </w:hyperlink>
    </w:p>
    <w:p w:rsidR="00A77B3E" w:rsidRDefault="00A77B3E"/>
    <w:p w:rsidR="00A77B3E" w:rsidRDefault="00513525">
      <w:r>
        <w:t>Toucherkennung bei 3-D Elementen in der Übersicht (evt. Masterstudent der unterstützen kann). Ansonsten mit Transformation arbeiten anstatt 3-D.</w:t>
      </w:r>
    </w:p>
    <w:p w:rsidR="00A77B3E" w:rsidRDefault="00513525">
      <w:r>
        <w:t>Arbeiten entweder mit 3-D Modell. Elemente müssten 3-D aufgebaut werden (Licht, Texturen etc.). Oder mit Transformationen im 2-D Bereich.</w:t>
      </w:r>
    </w:p>
    <w:p w:rsidR="00A77B3E" w:rsidRDefault="00513525">
      <w:r>
        <w:t>Ziel: Benutzer muss wissen wieviel Project Notes es gibt und wo er sich befindet.</w:t>
      </w:r>
    </w:p>
    <w:p w:rsidR="00A77B3E" w:rsidRDefault="00513525">
      <w:r>
        <w:t>Lösungen skizzieren.</w:t>
      </w:r>
    </w:p>
    <w:p w:rsidR="00A77B3E" w:rsidRDefault="00513525">
      <w:r>
        <w:t>Am Anfang einfache Lösung mit Scrollbalken bei Zeit Ausbau mit 3-D. Wechsel von Übersicht in Detailansicht ist wichtiger.</w:t>
      </w:r>
    </w:p>
    <w:p w:rsidR="00A77B3E" w:rsidRDefault="00513525">
      <w:r>
        <w:t>Test in separaten Projekt und dann Integration bei Erfolg.</w:t>
      </w:r>
    </w:p>
    <w:p w:rsidR="00A77B3E" w:rsidRDefault="00A77B3E">
      <w:bookmarkStart w:id="87" w:name="id.nc7vnp3owh8f"/>
      <w:bookmarkEnd w:id="87"/>
    </w:p>
    <w:p w:rsidR="00A77B3E" w:rsidRDefault="00513525">
      <w:pPr>
        <w:pStyle w:val="Heading4"/>
      </w:pPr>
      <w:bookmarkStart w:id="88" w:name="h.73j27w5ckq0z"/>
      <w:bookmarkEnd w:id="88"/>
      <w:r>
        <w:t>Externes Design</w:t>
      </w:r>
    </w:p>
    <w:p w:rsidR="00A77B3E" w:rsidRDefault="00513525">
      <w:r>
        <w:t>Agenda: Layout für die Definition der “Definition of Done” der User Stories besprechen.</w:t>
      </w:r>
    </w:p>
    <w:p w:rsidR="00A77B3E" w:rsidRDefault="00A77B3E"/>
    <w:p w:rsidR="00A77B3E" w:rsidRDefault="00513525">
      <w:r>
        <w:t>Alle Texte nach links ausrichten.</w:t>
      </w:r>
    </w:p>
    <w:p w:rsidR="00A77B3E" w:rsidRDefault="00513525">
      <w:r>
        <w:t>Weniger Tiefe bei den Filterkriterien. Runde Ecken sind nicht unbedingt Zühlke spezifisch aber in diesem Fall ok (Unterscheidung der Elemente).</w:t>
      </w:r>
    </w:p>
    <w:p w:rsidR="00A77B3E" w:rsidRDefault="00513525">
      <w:r>
        <w:t>Kriterienliste näher bei Knopf. Kriterien bewegen sich automatisch zu Filter. Falls alle Slots voll sind bewegt sich Kriterium leicht nach links und rutscht danach wieder zurück. Eventuell Hilfetext in Box als Hilfe.</w:t>
      </w:r>
    </w:p>
    <w:p w:rsidR="00A77B3E" w:rsidRDefault="00513525">
      <w:r>
        <w:t>Wie würde Text über Box genannt werden? z.B. doch Filter?</w:t>
      </w:r>
    </w:p>
    <w:p w:rsidR="00A77B3E" w:rsidRDefault="00513525">
      <w:r>
        <w:t>Filterkriterien bleiben immer alle auf gleiche Art sichtbar (keine leeren Felder). Evt. ausklappbare Lasche mit Projektdaten. Diese klappt sich ein sobald gezoomt wird.</w:t>
      </w:r>
    </w:p>
    <w:p w:rsidR="00A77B3E" w:rsidRDefault="00513525">
      <w:r>
        <w:t>Schrift verkleinern. Projektdaten erhalten Rahmen, damit es eher einer Lasche ähnelt. Rahmen zwischen Projekt Note und Daten. Einklappbar → als weitere Lösung.</w:t>
      </w:r>
    </w:p>
    <w:p w:rsidR="00A77B3E" w:rsidRDefault="00513525">
      <w:r>
        <w:lastRenderedPageBreak/>
        <w:t>Elemente etwas flacher gestalten (Rahmen nicht 5px).</w:t>
      </w:r>
    </w:p>
    <w:p w:rsidR="00A77B3E" w:rsidRDefault="00513525">
      <w:r>
        <w:t>Minus weglassen.</w:t>
      </w:r>
    </w:p>
    <w:p w:rsidR="00A77B3E" w:rsidRDefault="00A77B3E">
      <w:bookmarkStart w:id="89" w:name="id.d30llztyncl9"/>
      <w:bookmarkEnd w:id="89"/>
    </w:p>
    <w:p w:rsidR="00A77B3E" w:rsidRDefault="00513525">
      <w:pPr>
        <w:pStyle w:val="Heading4"/>
      </w:pPr>
      <w:bookmarkStart w:id="90" w:name="h.g695kprqj6od"/>
      <w:bookmarkEnd w:id="90"/>
      <w:r>
        <w:t>Termine</w:t>
      </w:r>
    </w:p>
    <w:p w:rsidR="00A77B3E" w:rsidRDefault="00513525">
      <w:r>
        <w:t>SP5: 25.11: 15:00 in Rapperswil</w:t>
      </w:r>
    </w:p>
    <w:p w:rsidR="00A77B3E" w:rsidRDefault="00513525">
      <w:r>
        <w:t>SP6: 09.12: 15:00 in Schlieren (Invite an Markus)</w:t>
      </w:r>
    </w:p>
    <w:p w:rsidR="00A77B3E" w:rsidRDefault="00A77B3E"/>
    <w:p w:rsidR="00A77B3E" w:rsidRDefault="00513525">
      <w:pPr>
        <w:pStyle w:val="Heading4"/>
      </w:pPr>
      <w:bookmarkStart w:id="91" w:name="h.5m7hsb1nj9tu"/>
      <w:bookmarkStart w:id="92" w:name="id.p69j3cya08th"/>
      <w:bookmarkEnd w:id="91"/>
      <w:bookmarkEnd w:id="92"/>
      <w:r>
        <w:t>Beschlüsse</w:t>
      </w:r>
    </w:p>
    <w:p w:rsidR="00A77B3E" w:rsidRDefault="00513525">
      <w:pPr>
        <w:numPr>
          <w:ilvl w:val="0"/>
          <w:numId w:val="19"/>
        </w:numPr>
        <w:tabs>
          <w:tab w:val="num" w:pos="720"/>
        </w:tabs>
      </w:pPr>
      <w:r>
        <w:t>Layout fertigstellen und dokumentieren</w:t>
      </w:r>
    </w:p>
    <w:p w:rsidR="00A77B3E" w:rsidRDefault="00513525">
      <w:r>
        <w:t>____________________________________________________________________________</w:t>
      </w:r>
    </w:p>
    <w:p w:rsidR="00A77B3E" w:rsidRDefault="00513525">
      <w:pPr>
        <w:pStyle w:val="Heading3"/>
      </w:pPr>
      <w:r>
        <w:t>Protokoll 07.11.11</w:t>
      </w:r>
    </w:p>
    <w:p w:rsidR="00A77B3E" w:rsidRDefault="00513525">
      <w:pPr>
        <w:tabs>
          <w:tab w:val="left" w:pos="4320"/>
        </w:tabs>
        <w:spacing w:line="240" w:lineRule="auto"/>
        <w:rPr>
          <w:sz w:val="18"/>
          <w:szCs w:val="18"/>
        </w:rPr>
      </w:pPr>
      <w:r>
        <w:rPr>
          <w:sz w:val="18"/>
          <w:szCs w:val="18"/>
        </w:rPr>
        <w:t>Erstellt am 07.11.2011, Autor: cheidt</w:t>
      </w:r>
      <w:r>
        <w:rPr>
          <w:sz w:val="18"/>
          <w:szCs w:val="18"/>
        </w:rPr>
        <w:tab/>
        <w:t>Protokoll abgenommen am 14.11.2011 durch Markus Stolze</w:t>
      </w:r>
    </w:p>
    <w:p w:rsidR="00A77B3E" w:rsidRDefault="00A77B3E">
      <w:pPr>
        <w:spacing w:line="240" w:lineRule="auto"/>
      </w:pPr>
    </w:p>
    <w:p w:rsidR="00A77B3E" w:rsidRDefault="00513525">
      <w:pPr>
        <w:spacing w:line="240" w:lineRule="auto"/>
      </w:pPr>
      <w:r>
        <w:t xml:space="preserve">Anwesend: </w:t>
      </w:r>
    </w:p>
    <w:p w:rsidR="00A77B3E" w:rsidRDefault="00513525">
      <w:r>
        <w:t>Markus Stolze, Lukas Elmer, Christina Heidt, Delia Treichler</w:t>
      </w:r>
    </w:p>
    <w:p w:rsidR="00A77B3E" w:rsidRDefault="00A77B3E"/>
    <w:p w:rsidR="00A77B3E" w:rsidRDefault="00513525">
      <w:pPr>
        <w:spacing w:line="240" w:lineRule="auto"/>
      </w:pPr>
      <w:r>
        <w:t>Agenda:</w:t>
      </w:r>
    </w:p>
    <w:p w:rsidR="00A77B3E" w:rsidRDefault="00112BAA">
      <w:pPr>
        <w:rPr>
          <w:color w:val="000099"/>
          <w:u w:val="single"/>
        </w:rPr>
      </w:pPr>
      <w:hyperlink w:anchor="id.6tw0lr8ucooq" w:history="1">
        <w:r w:rsidR="00513525">
          <w:rPr>
            <w:color w:val="000099"/>
            <w:u w:val="single"/>
          </w:rPr>
          <w:t>Layout</w:t>
        </w:r>
      </w:hyperlink>
    </w:p>
    <w:p w:rsidR="00A77B3E" w:rsidRDefault="00112BAA">
      <w:pPr>
        <w:rPr>
          <w:color w:val="000099"/>
          <w:u w:val="single"/>
        </w:rPr>
      </w:pPr>
      <w:hyperlink w:anchor="id.fks60wnwa25e" w:history="1">
        <w:r w:rsidR="00513525">
          <w:rPr>
            <w:color w:val="000099"/>
            <w:u w:val="single"/>
          </w:rPr>
          <w:t>Weiteres</w:t>
        </w:r>
      </w:hyperlink>
    </w:p>
    <w:p w:rsidR="00A77B3E" w:rsidRDefault="00112BAA">
      <w:pPr>
        <w:rPr>
          <w:color w:val="000099"/>
          <w:u w:val="single"/>
        </w:rPr>
      </w:pPr>
      <w:hyperlink w:anchor="id.v4wwacz26h3l" w:history="1">
        <w:r w:rsidR="00513525">
          <w:rPr>
            <w:color w:val="000099"/>
            <w:u w:val="single"/>
          </w:rPr>
          <w:t>Beschlüsse</w:t>
        </w:r>
      </w:hyperlink>
    </w:p>
    <w:p w:rsidR="00A77B3E" w:rsidRDefault="00A77B3E">
      <w:pPr>
        <w:spacing w:line="240" w:lineRule="auto"/>
      </w:pPr>
      <w:bookmarkStart w:id="93" w:name="id.6tw0lr8ucooq"/>
      <w:bookmarkEnd w:id="93"/>
    </w:p>
    <w:p w:rsidR="00A77B3E" w:rsidRDefault="00513525">
      <w:pPr>
        <w:pStyle w:val="Heading4"/>
      </w:pPr>
      <w:r>
        <w:t>Layout</w:t>
      </w:r>
    </w:p>
    <w:p w:rsidR="00A77B3E" w:rsidRDefault="00513525">
      <w:pPr>
        <w:spacing w:line="240" w:lineRule="auto"/>
      </w:pPr>
      <w:r>
        <w:t>Agenda: Layout für die Definition der “Definition of Done” der User Stories besprechen.</w:t>
      </w:r>
    </w:p>
    <w:p w:rsidR="00A77B3E" w:rsidRDefault="00A77B3E">
      <w:pPr>
        <w:spacing w:line="240" w:lineRule="auto"/>
      </w:pPr>
    </w:p>
    <w:p w:rsidR="00A77B3E" w:rsidRDefault="00513525">
      <w:pPr>
        <w:spacing w:line="240" w:lineRule="auto"/>
      </w:pPr>
      <w:r>
        <w:t>Titel weglassen, da bei Zühlke die PNs auch nicht angeschrieben sind.</w:t>
      </w:r>
    </w:p>
    <w:p w:rsidR="00A77B3E" w:rsidRDefault="00513525">
      <w:pPr>
        <w:spacing w:line="240" w:lineRule="auto"/>
      </w:pPr>
      <w:r>
        <w:t>Hinter dem Tisch mit physischem Element arbeiten.</w:t>
      </w:r>
    </w:p>
    <w:p w:rsidR="00A77B3E" w:rsidRDefault="00513525">
      <w:pPr>
        <w:spacing w:line="240" w:lineRule="auto"/>
      </w:pPr>
      <w:r>
        <w:t>Liste und nachher Navigation mit Pfeilen → Probleme mit der Semantik</w:t>
      </w:r>
    </w:p>
    <w:p w:rsidR="00A77B3E" w:rsidRDefault="00513525">
      <w:pPr>
        <w:spacing w:line="240" w:lineRule="auto"/>
      </w:pPr>
      <w:r>
        <w:t>Perspective Wall bei genügend Zeit.</w:t>
      </w:r>
    </w:p>
    <w:p w:rsidR="00A77B3E" w:rsidRDefault="00A77B3E">
      <w:pPr>
        <w:spacing w:line="240" w:lineRule="auto"/>
      </w:pPr>
      <w:bookmarkStart w:id="94" w:name="id.fks60wnwa25e"/>
      <w:bookmarkEnd w:id="94"/>
    </w:p>
    <w:p w:rsidR="00A77B3E" w:rsidRDefault="00513525">
      <w:pPr>
        <w:pStyle w:val="Heading4"/>
      </w:pPr>
      <w:bookmarkStart w:id="95" w:name="h.3mpofneve8nu"/>
      <w:bookmarkEnd w:id="95"/>
      <w:r>
        <w:t>Weiteres</w:t>
      </w:r>
    </w:p>
    <w:p w:rsidR="00A77B3E" w:rsidRDefault="00513525">
      <w:pPr>
        <w:spacing w:line="240" w:lineRule="auto"/>
      </w:pPr>
      <w:r>
        <w:t>Alles NF-Anforderungen/User Stories testbar, in wieweit muss dies in den Anforderungen sichtbar sein?</w:t>
      </w:r>
    </w:p>
    <w:p w:rsidR="00A77B3E" w:rsidRDefault="00513525">
      <w:pPr>
        <w:spacing w:line="240" w:lineRule="auto"/>
      </w:pPr>
      <w:r>
        <w:t>Angabe wie man die NF-Anforderungen testen will, und so beschreiben, dass man sie testen kann.</w:t>
      </w:r>
    </w:p>
    <w:p w:rsidR="00A77B3E" w:rsidRDefault="00513525">
      <w:pPr>
        <w:spacing w:line="240" w:lineRule="auto"/>
      </w:pPr>
      <w:r>
        <w:t>NF-Anforderungen die nicht aus den User Stories, ebenfalls auflisten (z.B. Wartbarkeit). Diese auch so benennen.</w:t>
      </w:r>
    </w:p>
    <w:p w:rsidR="00A77B3E" w:rsidRDefault="00A77B3E">
      <w:pPr>
        <w:spacing w:line="240" w:lineRule="auto"/>
      </w:pPr>
    </w:p>
    <w:p w:rsidR="00A77B3E" w:rsidRDefault="00513525">
      <w:pPr>
        <w:spacing w:line="240" w:lineRule="auto"/>
      </w:pPr>
      <w:r>
        <w:t>Test-Coverage Tool Lizenz für Visual Studio.</w:t>
      </w:r>
    </w:p>
    <w:p w:rsidR="00A77B3E" w:rsidRDefault="00A77B3E">
      <w:pPr>
        <w:spacing w:line="240" w:lineRule="auto"/>
      </w:pPr>
    </w:p>
    <w:p w:rsidR="00A77B3E" w:rsidRDefault="00513525">
      <w:pPr>
        <w:pStyle w:val="Heading4"/>
      </w:pPr>
      <w:bookmarkStart w:id="96" w:name="h.35qodqiuuq3f"/>
      <w:bookmarkStart w:id="97" w:name="id.v4wwacz26h3l"/>
      <w:bookmarkEnd w:id="96"/>
      <w:bookmarkEnd w:id="97"/>
      <w:r>
        <w:t>Beschlüsse</w:t>
      </w:r>
    </w:p>
    <w:p w:rsidR="00A77B3E" w:rsidRDefault="00513525">
      <w:pPr>
        <w:numPr>
          <w:ilvl w:val="0"/>
          <w:numId w:val="20"/>
        </w:numPr>
        <w:tabs>
          <w:tab w:val="num" w:pos="720"/>
        </w:tabs>
        <w:spacing w:line="240" w:lineRule="auto"/>
      </w:pPr>
      <w:r>
        <w:lastRenderedPageBreak/>
        <w:t>Die NF-Anforderungen die nicht aus den User Stories ableitbar sind, werden mit entsprechender Erklärung aufgelistet.</w:t>
      </w:r>
    </w:p>
    <w:p w:rsidR="00A77B3E" w:rsidRDefault="00513525">
      <w:pPr>
        <w:numPr>
          <w:ilvl w:val="0"/>
          <w:numId w:val="20"/>
        </w:numPr>
        <w:tabs>
          <w:tab w:val="num" w:pos="720"/>
        </w:tabs>
        <w:spacing w:line="240" w:lineRule="auto"/>
      </w:pPr>
      <w:r>
        <w:t>Layout weiter ausarbeiten</w:t>
      </w:r>
    </w:p>
    <w:p w:rsidR="00A77B3E" w:rsidRDefault="00513525">
      <w:pPr>
        <w:numPr>
          <w:ilvl w:val="0"/>
          <w:numId w:val="20"/>
        </w:numPr>
        <w:tabs>
          <w:tab w:val="num" w:pos="720"/>
        </w:tabs>
        <w:spacing w:line="240" w:lineRule="auto"/>
      </w:pPr>
      <w:r>
        <w:t>Verfügbarkeit der Coverage Tool Lizenz abklären</w:t>
      </w:r>
    </w:p>
    <w:p w:rsidR="00A77B3E" w:rsidRDefault="00513525">
      <w:r>
        <w:t>____________________________________________________________________________</w:t>
      </w:r>
    </w:p>
    <w:p w:rsidR="00A77B3E" w:rsidRDefault="00513525">
      <w:pPr>
        <w:pStyle w:val="Heading3"/>
      </w:pPr>
      <w:r>
        <w:t>Protokoll 04.11.11</w:t>
      </w:r>
    </w:p>
    <w:p w:rsidR="00A77B3E" w:rsidRDefault="00513525">
      <w:pPr>
        <w:tabs>
          <w:tab w:val="left" w:pos="4230"/>
        </w:tabs>
        <w:spacing w:line="240" w:lineRule="auto"/>
        <w:rPr>
          <w:sz w:val="18"/>
          <w:szCs w:val="18"/>
        </w:rPr>
      </w:pPr>
      <w:r>
        <w:rPr>
          <w:sz w:val="18"/>
          <w:szCs w:val="18"/>
        </w:rPr>
        <w:t>Erstellt am 04.11.2011, Autor: cheidt</w:t>
      </w:r>
      <w:r>
        <w:rPr>
          <w:sz w:val="18"/>
          <w:szCs w:val="18"/>
        </w:rPr>
        <w:tab/>
        <w:t>Protokoll abgenommen am 25.11.2011 durch Christian Moser</w:t>
      </w:r>
    </w:p>
    <w:p w:rsidR="00A77B3E" w:rsidRDefault="00A77B3E">
      <w:pPr>
        <w:spacing w:line="240" w:lineRule="auto"/>
      </w:pPr>
    </w:p>
    <w:p w:rsidR="00A77B3E" w:rsidRDefault="00513525">
      <w:pPr>
        <w:spacing w:line="240" w:lineRule="auto"/>
      </w:pPr>
      <w:r>
        <w:t xml:space="preserve">Anwesend: </w:t>
      </w:r>
    </w:p>
    <w:p w:rsidR="00A77B3E" w:rsidRDefault="00513525">
      <w:pPr>
        <w:spacing w:line="240" w:lineRule="auto"/>
      </w:pPr>
      <w:r>
        <w:t>Christian Moser, Lukas Elmer, Christina Heidt, Delia Treichler</w:t>
      </w:r>
    </w:p>
    <w:p w:rsidR="00A77B3E" w:rsidRDefault="00A77B3E">
      <w:pPr>
        <w:spacing w:line="240" w:lineRule="auto"/>
      </w:pPr>
    </w:p>
    <w:p w:rsidR="00A77B3E" w:rsidRDefault="00513525">
      <w:pPr>
        <w:spacing w:line="240" w:lineRule="auto"/>
      </w:pPr>
      <w:r>
        <w:t>Agenda:</w:t>
      </w:r>
    </w:p>
    <w:p w:rsidR="00A77B3E" w:rsidRDefault="00112BAA">
      <w:pPr>
        <w:spacing w:line="240" w:lineRule="auto"/>
        <w:rPr>
          <w:color w:val="000099"/>
          <w:u w:val="single"/>
        </w:rPr>
      </w:pPr>
      <w:hyperlink w:anchor="id.gm2o5ckdpilk" w:history="1">
        <w:r w:rsidR="00513525">
          <w:rPr>
            <w:color w:val="000099"/>
            <w:u w:val="single"/>
          </w:rPr>
          <w:t>Code</w:t>
        </w:r>
      </w:hyperlink>
      <w:hyperlink w:anchor="id.gm2o5ckdpilk" w:history="1">
        <w:r w:rsidR="00513525">
          <w:rPr>
            <w:color w:val="000099"/>
            <w:u w:val="single"/>
          </w:rPr>
          <w:t xml:space="preserve"> </w:t>
        </w:r>
      </w:hyperlink>
      <w:hyperlink w:anchor="id.gm2o5ckdpilk" w:history="1">
        <w:r w:rsidR="00513525">
          <w:rPr>
            <w:color w:val="000099"/>
            <w:u w:val="single"/>
          </w:rPr>
          <w:t>Review</w:t>
        </w:r>
      </w:hyperlink>
    </w:p>
    <w:p w:rsidR="00A77B3E" w:rsidRDefault="00112BAA">
      <w:pPr>
        <w:spacing w:line="240" w:lineRule="auto"/>
        <w:rPr>
          <w:color w:val="000099"/>
          <w:u w:val="single"/>
        </w:rPr>
      </w:pPr>
      <w:hyperlink w:anchor="id.d25nmi8aputi" w:history="1">
        <w:r w:rsidR="00513525">
          <w:rPr>
            <w:color w:val="000099"/>
            <w:u w:val="single"/>
          </w:rPr>
          <w:t>Detail</w:t>
        </w:r>
      </w:hyperlink>
      <w:hyperlink w:anchor="id.d25nmi8aputi" w:history="1">
        <w:r w:rsidR="00513525">
          <w:rPr>
            <w:color w:val="000099"/>
            <w:u w:val="single"/>
          </w:rPr>
          <w:t xml:space="preserve"> </w:t>
        </w:r>
      </w:hyperlink>
      <w:hyperlink w:anchor="id.d25nmi8aputi" w:history="1">
        <w:r w:rsidR="00513525">
          <w:rPr>
            <w:color w:val="000099"/>
            <w:u w:val="single"/>
          </w:rPr>
          <w:t>View</w:t>
        </w:r>
      </w:hyperlink>
      <w:hyperlink w:anchor="id.d25nmi8aputi" w:history="1">
        <w:r w:rsidR="00513525">
          <w:rPr>
            <w:color w:val="000099"/>
            <w:u w:val="single"/>
          </w:rPr>
          <w:t xml:space="preserve"> </w:t>
        </w:r>
      </w:hyperlink>
      <w:hyperlink w:anchor="id.d25nmi8aputi" w:history="1">
        <w:r w:rsidR="00513525">
          <w:rPr>
            <w:color w:val="000099"/>
            <w:u w:val="single"/>
          </w:rPr>
          <w:t>und</w:t>
        </w:r>
      </w:hyperlink>
      <w:hyperlink w:anchor="id.d25nmi8aputi" w:history="1">
        <w:r w:rsidR="00513525">
          <w:rPr>
            <w:color w:val="000099"/>
            <w:u w:val="single"/>
          </w:rPr>
          <w:t xml:space="preserve"> </w:t>
        </w:r>
      </w:hyperlink>
      <w:hyperlink w:anchor="id.d25nmi8aputi" w:history="1">
        <w:r w:rsidR="00513525">
          <w:rPr>
            <w:color w:val="000099"/>
            <w:u w:val="single"/>
          </w:rPr>
          <w:t>Filter</w:t>
        </w:r>
      </w:hyperlink>
      <w:hyperlink w:anchor="id.d25nmi8aputi" w:history="1">
        <w:r w:rsidR="00513525">
          <w:rPr>
            <w:color w:val="000099"/>
            <w:u w:val="single"/>
          </w:rPr>
          <w:t xml:space="preserve"> </w:t>
        </w:r>
      </w:hyperlink>
      <w:hyperlink w:anchor="id.d25nmi8aputi" w:history="1">
        <w:r w:rsidR="00513525">
          <w:rPr>
            <w:color w:val="000099"/>
            <w:u w:val="single"/>
          </w:rPr>
          <w:t>entfernen</w:t>
        </w:r>
      </w:hyperlink>
    </w:p>
    <w:p w:rsidR="00A77B3E" w:rsidRDefault="00112BAA">
      <w:pPr>
        <w:spacing w:line="240" w:lineRule="auto"/>
        <w:rPr>
          <w:color w:val="000099"/>
          <w:u w:val="single"/>
        </w:rPr>
      </w:pPr>
      <w:hyperlink w:anchor="id.w2g50aqxlw7m" w:history="1">
        <w:r w:rsidR="00513525">
          <w:rPr>
            <w:color w:val="000099"/>
            <w:u w:val="single"/>
          </w:rPr>
          <w:t>Weiteres</w:t>
        </w:r>
      </w:hyperlink>
    </w:p>
    <w:p w:rsidR="00A77B3E" w:rsidRDefault="00A77B3E">
      <w:pPr>
        <w:spacing w:line="240" w:lineRule="auto"/>
      </w:pPr>
      <w:bookmarkStart w:id="98" w:name="id.gm2o5ckdpilk"/>
      <w:bookmarkEnd w:id="98"/>
    </w:p>
    <w:p w:rsidR="00A77B3E" w:rsidRDefault="00513525">
      <w:pPr>
        <w:pStyle w:val="Heading4"/>
        <w:spacing w:line="276" w:lineRule="auto"/>
      </w:pPr>
      <w:bookmarkStart w:id="99" w:name="h.ukf67i7l2hwn"/>
      <w:bookmarkEnd w:id="99"/>
      <w:r>
        <w:t>Code Review</w:t>
      </w:r>
    </w:p>
    <w:p w:rsidR="00A77B3E" w:rsidRDefault="00513525">
      <w:r>
        <w:t xml:space="preserve">Arbeiten mit Prism? </w:t>
      </w:r>
    </w:p>
    <w:p w:rsidR="00A77B3E" w:rsidRDefault="00A77B3E">
      <w:pPr>
        <w:spacing w:line="240" w:lineRule="auto"/>
      </w:pPr>
      <w:bookmarkStart w:id="100" w:name="id.d25nmi8aputi"/>
      <w:bookmarkEnd w:id="100"/>
    </w:p>
    <w:p w:rsidR="00A77B3E" w:rsidRDefault="00513525">
      <w:pPr>
        <w:pStyle w:val="Heading4"/>
        <w:spacing w:line="276" w:lineRule="auto"/>
      </w:pPr>
      <w:bookmarkStart w:id="101" w:name="h.ws9m71eyyy92"/>
      <w:bookmarkEnd w:id="101"/>
      <w:r>
        <w:t>Detail View und Filter entfernen</w:t>
      </w:r>
    </w:p>
    <w:p w:rsidR="00A77B3E" w:rsidRDefault="00513525">
      <w:pPr>
        <w:spacing w:line="240" w:lineRule="auto"/>
      </w:pPr>
      <w:r>
        <w:t>besprochen</w:t>
      </w:r>
    </w:p>
    <w:p w:rsidR="00A77B3E" w:rsidRDefault="00A77B3E">
      <w:pPr>
        <w:spacing w:line="240" w:lineRule="auto"/>
      </w:pPr>
    </w:p>
    <w:p w:rsidR="00A77B3E" w:rsidRDefault="00513525">
      <w:pPr>
        <w:pStyle w:val="Heading4"/>
      </w:pPr>
      <w:bookmarkStart w:id="102" w:name="h.5k1u0p5j55ey"/>
      <w:bookmarkStart w:id="103" w:name="id.w2g50aqxlw7m"/>
      <w:bookmarkEnd w:id="102"/>
      <w:bookmarkEnd w:id="103"/>
      <w:r>
        <w:t>Weiteres</w:t>
      </w:r>
    </w:p>
    <w:p w:rsidR="00A77B3E" w:rsidRDefault="00513525">
      <w:pPr>
        <w:spacing w:line="240" w:lineRule="auto"/>
      </w:pPr>
      <w:r>
        <w:t>Linien bei den verkleinerten PNs in 2 Elemente teilen</w:t>
      </w:r>
    </w:p>
    <w:p w:rsidR="00A77B3E" w:rsidRDefault="00513525">
      <w:pPr>
        <w:spacing w:line="240" w:lineRule="auto"/>
      </w:pPr>
      <w:r>
        <w:t>Konzept erarbeiten und versenden damit dieses danach abgenommen werden kann.</w:t>
      </w:r>
    </w:p>
    <w:p w:rsidR="00A77B3E" w:rsidRDefault="00513525">
      <w:pPr>
        <w:spacing w:line="240" w:lineRule="auto"/>
      </w:pPr>
      <w:r>
        <w:t>Schlichtes Design</w:t>
      </w:r>
    </w:p>
    <w:p w:rsidR="00A77B3E" w:rsidRDefault="00513525">
      <w:r>
        <w:t>Hintergrund in grau und primäre Aktionen in blau oder gelb. Sekundäre Aktionen immer  weniger farbig.</w:t>
      </w:r>
    </w:p>
    <w:p w:rsidR="00A77B3E" w:rsidRDefault="00513525">
      <w:r>
        <w:t>Darstellung analog PowerPoint Präsentation</w:t>
      </w:r>
    </w:p>
    <w:p w:rsidR="00A77B3E" w:rsidRDefault="00A77B3E">
      <w:pPr>
        <w:spacing w:line="240" w:lineRule="auto"/>
      </w:pPr>
    </w:p>
    <w:p w:rsidR="00A77B3E" w:rsidRDefault="00513525">
      <w:r>
        <w:t>____________________________________________________________________________</w:t>
      </w:r>
    </w:p>
    <w:p w:rsidR="00A77B3E" w:rsidRDefault="00513525">
      <w:pPr>
        <w:pStyle w:val="Heading3"/>
      </w:pPr>
      <w:r>
        <w:t>Protokoll 31.10.2011</w:t>
      </w:r>
    </w:p>
    <w:p w:rsidR="00A77B3E" w:rsidRDefault="00513525">
      <w:pPr>
        <w:tabs>
          <w:tab w:val="left" w:pos="4320"/>
        </w:tabs>
        <w:spacing w:line="240" w:lineRule="auto"/>
        <w:rPr>
          <w:sz w:val="18"/>
          <w:szCs w:val="18"/>
        </w:rPr>
      </w:pPr>
      <w:r>
        <w:rPr>
          <w:sz w:val="18"/>
          <w:szCs w:val="18"/>
        </w:rPr>
        <w:t>Erstellt am 31.10.2011, Autor: cheidt, dtreichl</w:t>
      </w:r>
      <w:r>
        <w:rPr>
          <w:sz w:val="18"/>
          <w:szCs w:val="18"/>
        </w:rPr>
        <w:tab/>
        <w:t>Protokoll abgenommen am 07.11.2011 durch Markus Stolze</w:t>
      </w:r>
    </w:p>
    <w:p w:rsidR="00A77B3E" w:rsidRDefault="00A77B3E"/>
    <w:p w:rsidR="00A77B3E" w:rsidRDefault="00513525">
      <w:pPr>
        <w:spacing w:line="240" w:lineRule="auto"/>
      </w:pPr>
      <w:r>
        <w:t xml:space="preserve">Anwesend: </w:t>
      </w:r>
    </w:p>
    <w:p w:rsidR="00A77B3E" w:rsidRDefault="00513525">
      <w:pPr>
        <w:spacing w:line="240" w:lineRule="auto"/>
      </w:pPr>
      <w:r>
        <w:t>Markus Stolze, Christian Moser (per Skype), Lukas Elmer, Christina Heidt, Delia Treichler</w:t>
      </w:r>
    </w:p>
    <w:p w:rsidR="00A77B3E" w:rsidRDefault="00A77B3E">
      <w:pPr>
        <w:spacing w:line="240" w:lineRule="auto"/>
      </w:pPr>
    </w:p>
    <w:p w:rsidR="00A77B3E" w:rsidRDefault="00513525">
      <w:r>
        <w:t>Agenda:</w:t>
      </w:r>
    </w:p>
    <w:p w:rsidR="00A77B3E" w:rsidRDefault="00112BAA">
      <w:pPr>
        <w:rPr>
          <w:color w:val="000099"/>
          <w:u w:val="single"/>
        </w:rPr>
      </w:pPr>
      <w:hyperlink w:anchor="id.sazkpupui95f" w:history="1">
        <w:r w:rsidR="00513525">
          <w:rPr>
            <w:color w:val="000099"/>
            <w:u w:val="single"/>
          </w:rPr>
          <w:t>Verschoben</w:t>
        </w:r>
      </w:hyperlink>
      <w:hyperlink w:anchor="id.sazkpupui95f" w:history="1">
        <w:r w:rsidR="00513525">
          <w:rPr>
            <w:color w:val="000099"/>
            <w:u w:val="single"/>
          </w:rPr>
          <w:t xml:space="preserve"> </w:t>
        </w:r>
      </w:hyperlink>
      <w:hyperlink w:anchor="id.sazkpupui95f" w:history="1">
        <w:r w:rsidR="00513525">
          <w:rPr>
            <w:color w:val="000099"/>
            <w:u w:val="single"/>
          </w:rPr>
          <w:t>auf</w:t>
        </w:r>
      </w:hyperlink>
      <w:hyperlink w:anchor="id.sazkpupui95f" w:history="1">
        <w:r w:rsidR="00513525">
          <w:rPr>
            <w:color w:val="000099"/>
            <w:u w:val="single"/>
          </w:rPr>
          <w:t xml:space="preserve"> 4.11.2011: </w:t>
        </w:r>
      </w:hyperlink>
      <w:hyperlink w:anchor="id.sazkpupui95f" w:history="1">
        <w:r w:rsidR="00513525">
          <w:rPr>
            <w:color w:val="000099"/>
            <w:u w:val="single"/>
          </w:rPr>
          <w:t>Codereview</w:t>
        </w:r>
      </w:hyperlink>
      <w:hyperlink w:anchor="id.sazkpupui95f" w:history="1">
        <w:r w:rsidR="00513525">
          <w:rPr>
            <w:color w:val="000099"/>
            <w:u w:val="single"/>
          </w:rPr>
          <w:t xml:space="preserve"> </w:t>
        </w:r>
      </w:hyperlink>
      <w:hyperlink w:anchor="id.sazkpupui95f" w:history="1">
        <w:r w:rsidR="00513525">
          <w:rPr>
            <w:color w:val="000099"/>
            <w:u w:val="single"/>
          </w:rPr>
          <w:t>mit</w:t>
        </w:r>
      </w:hyperlink>
      <w:hyperlink w:anchor="id.sazkpupui95f" w:history="1">
        <w:r w:rsidR="00513525">
          <w:rPr>
            <w:color w:val="000099"/>
            <w:u w:val="single"/>
          </w:rPr>
          <w:t xml:space="preserve"> </w:t>
        </w:r>
      </w:hyperlink>
      <w:hyperlink w:anchor="id.sazkpupui95f" w:history="1">
        <w:r w:rsidR="00513525">
          <w:rPr>
            <w:color w:val="000099"/>
            <w:u w:val="single"/>
          </w:rPr>
          <w:t>Christian</w:t>
        </w:r>
      </w:hyperlink>
    </w:p>
    <w:p w:rsidR="00A77B3E" w:rsidRDefault="00112BAA">
      <w:pPr>
        <w:spacing w:line="240" w:lineRule="auto"/>
        <w:rPr>
          <w:color w:val="000099"/>
          <w:u w:val="single"/>
        </w:rPr>
      </w:pPr>
      <w:hyperlink w:anchor="id.bo63iijqh9cl" w:history="1">
        <w:r w:rsidR="00513525">
          <w:rPr>
            <w:color w:val="000099"/>
            <w:u w:val="single"/>
          </w:rPr>
          <w:t>Demonstration</w:t>
        </w:r>
      </w:hyperlink>
      <w:hyperlink w:anchor="id.bo63iijqh9cl" w:history="1">
        <w:r w:rsidR="00513525">
          <w:rPr>
            <w:color w:val="000099"/>
            <w:u w:val="single"/>
          </w:rPr>
          <w:t xml:space="preserve"> </w:t>
        </w:r>
      </w:hyperlink>
      <w:hyperlink w:anchor="id.bo63iijqh9cl" w:history="1">
        <w:r w:rsidR="00513525">
          <w:rPr>
            <w:color w:val="000099"/>
            <w:u w:val="single"/>
          </w:rPr>
          <w:t>der</w:t>
        </w:r>
      </w:hyperlink>
      <w:hyperlink w:anchor="id.bo63iijqh9cl" w:history="1">
        <w:r w:rsidR="00513525">
          <w:rPr>
            <w:color w:val="000099"/>
            <w:u w:val="single"/>
          </w:rPr>
          <w:t xml:space="preserve"> </w:t>
        </w:r>
      </w:hyperlink>
      <w:hyperlink w:anchor="id.bo63iijqh9cl" w:history="1">
        <w:r w:rsidR="00513525">
          <w:rPr>
            <w:color w:val="000099"/>
            <w:u w:val="single"/>
          </w:rPr>
          <w:t>Must</w:t>
        </w:r>
      </w:hyperlink>
      <w:hyperlink w:anchor="id.bo63iijqh9cl" w:history="1">
        <w:r w:rsidR="00513525">
          <w:rPr>
            <w:color w:val="000099"/>
            <w:u w:val="single"/>
          </w:rPr>
          <w:t xml:space="preserve"> </w:t>
        </w:r>
      </w:hyperlink>
      <w:hyperlink w:anchor="id.bo63iijqh9cl" w:history="1">
        <w:r w:rsidR="00513525">
          <w:rPr>
            <w:color w:val="000099"/>
            <w:u w:val="single"/>
          </w:rPr>
          <w:t>User</w:t>
        </w:r>
      </w:hyperlink>
      <w:hyperlink w:anchor="id.bo63iijqh9cl" w:history="1">
        <w:r w:rsidR="00513525">
          <w:rPr>
            <w:color w:val="000099"/>
            <w:u w:val="single"/>
          </w:rPr>
          <w:t xml:space="preserve"> </w:t>
        </w:r>
      </w:hyperlink>
      <w:hyperlink w:anchor="id.bo63iijqh9cl" w:history="1">
        <w:r w:rsidR="00513525">
          <w:rPr>
            <w:color w:val="000099"/>
            <w:u w:val="single"/>
          </w:rPr>
          <w:t>Stories</w:t>
        </w:r>
      </w:hyperlink>
    </w:p>
    <w:p w:rsidR="00A77B3E" w:rsidRDefault="00112BAA">
      <w:pPr>
        <w:rPr>
          <w:color w:val="000099"/>
          <w:u w:val="single"/>
        </w:rPr>
      </w:pPr>
      <w:hyperlink w:anchor="id.nfw5gvet0ozr" w:history="1">
        <w:r w:rsidR="00513525">
          <w:rPr>
            <w:color w:val="000099"/>
            <w:u w:val="single"/>
          </w:rPr>
          <w:t>Besprechung</w:t>
        </w:r>
      </w:hyperlink>
      <w:hyperlink w:anchor="id.nfw5gvet0ozr" w:history="1">
        <w:r w:rsidR="00513525">
          <w:rPr>
            <w:color w:val="000099"/>
            <w:u w:val="single"/>
          </w:rPr>
          <w:t xml:space="preserve"> </w:t>
        </w:r>
      </w:hyperlink>
      <w:hyperlink w:anchor="id.nfw5gvet0ozr" w:history="1">
        <w:r w:rsidR="00513525">
          <w:rPr>
            <w:color w:val="000099"/>
            <w:u w:val="single"/>
          </w:rPr>
          <w:t>der</w:t>
        </w:r>
      </w:hyperlink>
      <w:hyperlink w:anchor="id.nfw5gvet0ozr" w:history="1">
        <w:r w:rsidR="00513525">
          <w:rPr>
            <w:color w:val="000099"/>
            <w:u w:val="single"/>
          </w:rPr>
          <w:t xml:space="preserve"> </w:t>
        </w:r>
      </w:hyperlink>
      <w:hyperlink w:anchor="id.nfw5gvet0ozr" w:history="1">
        <w:r w:rsidR="00513525">
          <w:rPr>
            <w:color w:val="000099"/>
            <w:u w:val="single"/>
          </w:rPr>
          <w:t>Planung</w:t>
        </w:r>
      </w:hyperlink>
      <w:hyperlink w:anchor="id.nfw5gvet0ozr" w:history="1">
        <w:r w:rsidR="00513525">
          <w:rPr>
            <w:color w:val="000099"/>
            <w:u w:val="single"/>
          </w:rPr>
          <w:t xml:space="preserve"> </w:t>
        </w:r>
      </w:hyperlink>
      <w:hyperlink w:anchor="id.nfw5gvet0ozr" w:history="1">
        <w:r w:rsidR="00513525">
          <w:rPr>
            <w:color w:val="000099"/>
            <w:u w:val="single"/>
          </w:rPr>
          <w:t>des</w:t>
        </w:r>
      </w:hyperlink>
      <w:hyperlink w:anchor="id.nfw5gvet0ozr" w:history="1">
        <w:r w:rsidR="00513525">
          <w:rPr>
            <w:color w:val="000099"/>
            <w:u w:val="single"/>
          </w:rPr>
          <w:t xml:space="preserve"> </w:t>
        </w:r>
      </w:hyperlink>
      <w:hyperlink w:anchor="id.nfw5gvet0ozr" w:history="1">
        <w:r w:rsidR="00513525">
          <w:rPr>
            <w:color w:val="000099"/>
            <w:u w:val="single"/>
          </w:rPr>
          <w:t>Sprints</w:t>
        </w:r>
      </w:hyperlink>
      <w:hyperlink w:anchor="id.nfw5gvet0ozr" w:history="1">
        <w:r w:rsidR="00513525">
          <w:rPr>
            <w:color w:val="000099"/>
            <w:u w:val="single"/>
          </w:rPr>
          <w:t xml:space="preserve"> 4</w:t>
        </w:r>
      </w:hyperlink>
    </w:p>
    <w:p w:rsidR="00A77B3E" w:rsidRDefault="00112BAA">
      <w:pPr>
        <w:spacing w:line="240" w:lineRule="auto"/>
        <w:rPr>
          <w:color w:val="000099"/>
          <w:u w:val="single"/>
        </w:rPr>
      </w:pPr>
      <w:hyperlink w:anchor="id.oo4d97dtlsx1" w:history="1">
        <w:r w:rsidR="00513525">
          <w:rPr>
            <w:color w:val="000099"/>
            <w:u w:val="single"/>
          </w:rPr>
          <w:t>Prozessmodell</w:t>
        </w:r>
      </w:hyperlink>
    </w:p>
    <w:p w:rsidR="00A77B3E" w:rsidRDefault="00112BAA">
      <w:pPr>
        <w:spacing w:line="240" w:lineRule="auto"/>
        <w:rPr>
          <w:color w:val="000099"/>
          <w:u w:val="single"/>
        </w:rPr>
      </w:pPr>
      <w:hyperlink w:anchor="id.2dp28pcfccgd" w:history="1">
        <w:r w:rsidR="00513525">
          <w:rPr>
            <w:color w:val="000099"/>
            <w:u w:val="single"/>
          </w:rPr>
          <w:t>Weiteres</w:t>
        </w:r>
      </w:hyperlink>
    </w:p>
    <w:p w:rsidR="00A77B3E" w:rsidRDefault="00112BAA">
      <w:pPr>
        <w:spacing w:line="240" w:lineRule="auto"/>
        <w:rPr>
          <w:color w:val="000099"/>
          <w:u w:val="single"/>
        </w:rPr>
      </w:pPr>
      <w:hyperlink w:anchor="id.6btm6rpazt7n" w:history="1">
        <w:r w:rsidR="00513525">
          <w:rPr>
            <w:color w:val="000099"/>
            <w:u w:val="single"/>
          </w:rPr>
          <w:t>Beschlüsse</w:t>
        </w:r>
      </w:hyperlink>
    </w:p>
    <w:p w:rsidR="00A77B3E" w:rsidRDefault="00A77B3E">
      <w:pPr>
        <w:spacing w:line="240" w:lineRule="auto"/>
      </w:pPr>
    </w:p>
    <w:p w:rsidR="00A77B3E" w:rsidRDefault="00513525">
      <w:pPr>
        <w:pStyle w:val="Heading4"/>
      </w:pPr>
      <w:bookmarkStart w:id="104" w:name="h.ibirhsdtmcl"/>
      <w:bookmarkStart w:id="105" w:name="id.sazkpupui95f"/>
      <w:bookmarkEnd w:id="104"/>
      <w:bookmarkEnd w:id="105"/>
      <w:r>
        <w:t>Verschoben auf 04.11.2011: Code Review mit Christian</w:t>
      </w:r>
    </w:p>
    <w:p w:rsidR="00A77B3E" w:rsidRDefault="00513525">
      <w:pPr>
        <w:spacing w:line="240" w:lineRule="auto"/>
      </w:pPr>
      <w:r>
        <w:t>Verschoben auf 4.11.2011, 15.00 Uhr, Gebäude 1</w:t>
      </w:r>
    </w:p>
    <w:p w:rsidR="00A77B3E" w:rsidRDefault="00513525">
      <w:r>
        <w:t>beinhaltet Test-Dokumentation</w:t>
      </w:r>
    </w:p>
    <w:p w:rsidR="00A77B3E" w:rsidRDefault="00A77B3E">
      <w:pPr>
        <w:spacing w:line="240" w:lineRule="auto"/>
      </w:pPr>
    </w:p>
    <w:p w:rsidR="00A77B3E" w:rsidRDefault="00513525">
      <w:pPr>
        <w:pStyle w:val="Heading4"/>
      </w:pPr>
      <w:bookmarkStart w:id="106" w:name="h.v466ad9t6h7b"/>
      <w:bookmarkStart w:id="107" w:name="id.bo63iijqh9cl"/>
      <w:bookmarkEnd w:id="106"/>
      <w:bookmarkEnd w:id="107"/>
      <w:r>
        <w:t xml:space="preserve">Demonstration der für den Sprint 3 geplanten Must User Stories </w:t>
      </w:r>
    </w:p>
    <w:p w:rsidR="00A77B3E" w:rsidRDefault="00513525">
      <w:r>
        <w:t>entspricht MS: Architekturprototyp Demo, alle Komponenten &amp; Designentscheide begründet (mündlich)</w:t>
      </w:r>
    </w:p>
    <w:p w:rsidR="00A77B3E" w:rsidRDefault="00513525">
      <w:r>
        <w:t>Kein Fenster für Detailansicht sondern später ein Overlay (Besprechung darüber am 4.11.2011).</w:t>
      </w:r>
    </w:p>
    <w:p w:rsidR="00A77B3E" w:rsidRDefault="00513525">
      <w:r>
        <w:t>Zudem zusätzlicher Controller nötig (erstellt neue Fenster).</w:t>
      </w:r>
    </w:p>
    <w:p w:rsidR="00A77B3E" w:rsidRDefault="00513525">
      <w:r>
        <w:t>Services und Preparer zusammen nehmen? Für Deployment könnten die Assemblies zusammengenommen werden =&gt; aktuelle Architektur aber auch ok.</w:t>
      </w:r>
    </w:p>
    <w:p w:rsidR="00A77B3E" w:rsidRDefault="00A77B3E"/>
    <w:p w:rsidR="00A77B3E" w:rsidRDefault="00513525">
      <w:pPr>
        <w:pStyle w:val="Heading4"/>
        <w:spacing w:line="276" w:lineRule="auto"/>
      </w:pPr>
      <w:bookmarkStart w:id="108" w:name="id.nfw5gvet0ozr"/>
      <w:bookmarkStart w:id="109" w:name="id.k0b7gup71zlb"/>
      <w:bookmarkEnd w:id="108"/>
      <w:bookmarkEnd w:id="109"/>
      <w:r>
        <w:t>Besprechung der Planung des Sprints 4</w:t>
      </w:r>
    </w:p>
    <w:p w:rsidR="00A77B3E" w:rsidRDefault="00513525">
      <w:r>
        <w:t xml:space="preserve">Planung gemäss </w:t>
      </w:r>
      <w:hyperlink r:id="rId14" w:anchor="gid=0" w:history="1">
        <w:r>
          <w:rPr>
            <w:color w:val="000099"/>
            <w:u w:val="single"/>
          </w:rPr>
          <w:t>User</w:t>
        </w:r>
      </w:hyperlink>
      <w:hyperlink r:id="rId15" w:anchor="gid=0" w:history="1">
        <w:r>
          <w:rPr>
            <w:color w:val="000099"/>
            <w:u w:val="single"/>
          </w:rPr>
          <w:t xml:space="preserve"> </w:t>
        </w:r>
      </w:hyperlink>
      <w:hyperlink r:id="rId16" w:anchor="gid=0" w:history="1">
        <w:r>
          <w:rPr>
            <w:color w:val="000099"/>
            <w:u w:val="single"/>
          </w:rPr>
          <w:t>Stories</w:t>
        </w:r>
      </w:hyperlink>
      <w:r>
        <w:t xml:space="preserve"> i.o.</w:t>
      </w:r>
    </w:p>
    <w:p w:rsidR="00A77B3E" w:rsidRDefault="00513525">
      <w:r>
        <w:t>Wieviel Aufwand brauchen die User Stories für das Filter setzen/entfernen vom Filter in der Detail View? Kann hier nicht das Setzen/Entfernen des Filters in der Übersicht übernommen werden? Soll der Filter in der Detailansicht überhaupt entfernt werden können?</w:t>
      </w:r>
    </w:p>
    <w:p w:rsidR="00A77B3E" w:rsidRDefault="00513525">
      <w:r>
        <w:t>Soll beim Filter entfernen in der Detail View zurück zur Übersicht gegangen werden oder nicht? Umsetzung mit Wechsel zur Gesamtübersicht, danach testen? Besprechung am Freitag dem 4.11.2011</w:t>
      </w:r>
    </w:p>
    <w:p w:rsidR="00A77B3E" w:rsidRDefault="00A77B3E">
      <w:pPr>
        <w:spacing w:line="240" w:lineRule="auto"/>
      </w:pPr>
      <w:bookmarkStart w:id="110" w:name="id.oo4d97dtlsx1"/>
      <w:bookmarkEnd w:id="110"/>
    </w:p>
    <w:p w:rsidR="00A77B3E" w:rsidRDefault="00513525">
      <w:pPr>
        <w:pStyle w:val="Heading4"/>
      </w:pPr>
      <w:bookmarkStart w:id="111" w:name="h.m9w4kvq99by0"/>
      <w:bookmarkEnd w:id="111"/>
      <w:r>
        <w:t>Prozessmodell</w:t>
      </w:r>
    </w:p>
    <w:p w:rsidR="00A77B3E" w:rsidRDefault="00513525">
      <w:pPr>
        <w:spacing w:line="240" w:lineRule="auto"/>
      </w:pPr>
      <w:r>
        <w:t>Innerhalb von Prozessbeschreibung kann geschrieben werden, dass die Unterkriterien frei angegeben werden können. Daher gibt es eine gewisse Varianz, welche durch Mapping gelöst werden soll.</w:t>
      </w:r>
    </w:p>
    <w:p w:rsidR="00A77B3E" w:rsidRDefault="00513525">
      <w:pPr>
        <w:spacing w:line="240" w:lineRule="auto"/>
      </w:pPr>
      <w:r>
        <w:t>Abnahme durch den Kunden fehlt im Prozessmodell. Begründung warum keine weitere Informationen als diese von der Project Note angezeigt wird. Da ansonsten eine weitere Abnahme durch den Kunden entstehen würde.</w:t>
      </w:r>
    </w:p>
    <w:p w:rsidR="00A77B3E" w:rsidRDefault="00A77B3E">
      <w:pPr>
        <w:spacing w:line="240" w:lineRule="auto"/>
      </w:pPr>
    </w:p>
    <w:p w:rsidR="00A77B3E" w:rsidRDefault="00513525">
      <w:pPr>
        <w:pStyle w:val="Heading4"/>
      </w:pPr>
      <w:bookmarkStart w:id="112" w:name="h.2mimlnogybky"/>
      <w:bookmarkStart w:id="113" w:name="kix.vsn3u79smdoh"/>
      <w:bookmarkEnd w:id="112"/>
      <w:bookmarkEnd w:id="113"/>
      <w:r>
        <w:t>Weiteres</w:t>
      </w:r>
    </w:p>
    <w:p w:rsidR="00A77B3E" w:rsidRDefault="00513525">
      <w:pPr>
        <w:spacing w:line="240" w:lineRule="auto"/>
      </w:pPr>
      <w:r>
        <w:t>Annahme für Config File für Aggretation der Tags treffen und dieses dann Christian Moser zusenden, damit es validiert werden kann.</w:t>
      </w:r>
    </w:p>
    <w:p w:rsidR="00A77B3E" w:rsidRDefault="00513525">
      <w:pPr>
        <w:spacing w:line="240" w:lineRule="auto"/>
      </w:pPr>
      <w:r>
        <w:t>So sinnvoll konfigurierbar und anpassbar für die spätere Verwendung sein. Funktionalität steht im Vordergrund. Speicherung als csv, Textfile oder xml. Eher einfach maschinenlesbares Format, xml bevorzugt.</w:t>
      </w:r>
    </w:p>
    <w:p w:rsidR="00A77B3E" w:rsidRDefault="00A77B3E">
      <w:pPr>
        <w:spacing w:line="240" w:lineRule="auto"/>
      </w:pPr>
    </w:p>
    <w:p w:rsidR="00A77B3E" w:rsidRDefault="00513525">
      <w:pPr>
        <w:spacing w:line="240" w:lineRule="auto"/>
      </w:pPr>
      <w:r>
        <w:lastRenderedPageBreak/>
        <w:t>Bei Auswahl des Filterkriteriums kein “ok” oder “abbrechen” Knopf sondern Klick auf Element giltet als ok (ähnlich DropDown).</w:t>
      </w:r>
    </w:p>
    <w:p w:rsidR="00A77B3E" w:rsidRDefault="00513525">
      <w:r>
        <w:t>Microsoft besitzt PivotViewer für Excel und Silverlight, welcher grosse Datenmengen filtern kann. → Inspirationsquelle : Liste von Suchkriterien auf einer Seite, auf anderer Seite sind alle Entitäten. Gruppierung nach Technologie wird zu Balkendiagramm.</w:t>
      </w:r>
    </w:p>
    <w:p w:rsidR="00A77B3E" w:rsidRDefault="00513525">
      <w:r>
        <w:t>Dokumentieren, warum/warum nicht PivotViewer verwendet.</w:t>
      </w:r>
    </w:p>
    <w:p w:rsidR="00A77B3E" w:rsidRDefault="00A77B3E"/>
    <w:p w:rsidR="00A77B3E" w:rsidRDefault="00513525">
      <w:r>
        <w:t>Die “Definition of Done” bei User Story ist wichtig. Wann ist diese fertig? Was ist das Abgabekriterium? Bei funktionalen Anforderungen noch kein Problem.</w:t>
      </w:r>
    </w:p>
    <w:p w:rsidR="00A77B3E" w:rsidRDefault="00513525">
      <w:pPr>
        <w:spacing w:line="240" w:lineRule="auto"/>
      </w:pPr>
      <w:r>
        <w:t xml:space="preserve">Z.B. alle Unit Tests laufen durch. </w:t>
      </w:r>
    </w:p>
    <w:p w:rsidR="00A77B3E" w:rsidRDefault="00513525">
      <w:pPr>
        <w:spacing w:line="240" w:lineRule="auto"/>
      </w:pPr>
      <w:r>
        <w:t xml:space="preserve">Oder: Zwei Versionen werden 10 Personen gezeigt, der Favorit ist das Endprodukt. </w:t>
      </w:r>
    </w:p>
    <w:p w:rsidR="00A77B3E" w:rsidRDefault="00513525">
      <w:pPr>
        <w:spacing w:line="240" w:lineRule="auto"/>
      </w:pPr>
      <w:r>
        <w:t>Oder: 3-5 Varianten werden vorgeschlagen, danach wird eine aus diesen ausgewählt.</w:t>
      </w:r>
    </w:p>
    <w:p w:rsidR="00A77B3E" w:rsidRDefault="00513525">
      <w:r>
        <w:t>Alles was nicht direkt vom Kunden definiert werden kann.</w:t>
      </w:r>
    </w:p>
    <w:p w:rsidR="00A77B3E" w:rsidRDefault="00513525">
      <w:pPr>
        <w:spacing w:line="240" w:lineRule="auto"/>
      </w:pPr>
      <w:r>
        <w:t>An Meetings so wenig Diskussion wie möglich. Wird erreicht durch die Definition von Kriterien.</w:t>
      </w:r>
    </w:p>
    <w:p w:rsidR="00A77B3E" w:rsidRDefault="00A77B3E"/>
    <w:p w:rsidR="00A77B3E" w:rsidRDefault="00513525">
      <w:r>
        <w:t>Verknüpfung von User Stories über mehrere Sprints mittels Epics.</w:t>
      </w:r>
    </w:p>
    <w:p w:rsidR="00A77B3E" w:rsidRDefault="00A77B3E"/>
    <w:p w:rsidR="00A77B3E" w:rsidRDefault="00513525">
      <w:pPr>
        <w:pStyle w:val="Heading4"/>
      </w:pPr>
      <w:bookmarkStart w:id="114" w:name="h.2549koiyhyaj"/>
      <w:bookmarkStart w:id="115" w:name="id.6btm6rpazt7n"/>
      <w:bookmarkEnd w:id="114"/>
      <w:bookmarkEnd w:id="115"/>
      <w:r>
        <w:t>Beschlüsse</w:t>
      </w:r>
    </w:p>
    <w:p w:rsidR="00A77B3E" w:rsidRDefault="00513525">
      <w:pPr>
        <w:numPr>
          <w:ilvl w:val="0"/>
          <w:numId w:val="21"/>
        </w:numPr>
        <w:tabs>
          <w:tab w:val="num" w:pos="720"/>
        </w:tabs>
      </w:pPr>
      <w:r>
        <w:t>Architektur: Services und Preparer werden nicht zusammen genommen, da der bestehende Ansatz auch richtig ist.</w:t>
      </w:r>
    </w:p>
    <w:p w:rsidR="00A77B3E" w:rsidRDefault="00513525">
      <w:pPr>
        <w:numPr>
          <w:ilvl w:val="0"/>
          <w:numId w:val="21"/>
        </w:numPr>
        <w:tabs>
          <w:tab w:val="num" w:pos="720"/>
        </w:tabs>
      </w:pPr>
      <w:r>
        <w:t>PivotViewer: anschauen und dokumentieren, warum nicht 1:1 eingesetzt.</w:t>
      </w:r>
    </w:p>
    <w:p w:rsidR="00A77B3E" w:rsidRDefault="00513525">
      <w:pPr>
        <w:numPr>
          <w:ilvl w:val="0"/>
          <w:numId w:val="21"/>
        </w:numPr>
        <w:tabs>
          <w:tab w:val="num" w:pos="720"/>
        </w:tabs>
      </w:pPr>
      <w:r>
        <w:t>Filter: Wo setzen/entfernen, Wechsel zur Übersicht? Besprechung am 04.11.11</w:t>
      </w:r>
    </w:p>
    <w:p w:rsidR="00A77B3E" w:rsidRDefault="00513525">
      <w:pPr>
        <w:numPr>
          <w:ilvl w:val="0"/>
          <w:numId w:val="21"/>
        </w:numPr>
        <w:tabs>
          <w:tab w:val="num" w:pos="720"/>
        </w:tabs>
      </w:pPr>
      <w:r>
        <w:t xml:space="preserve">“Definition of Done” für User Stories werden erstellt. </w:t>
      </w:r>
    </w:p>
    <w:p w:rsidR="00A77B3E" w:rsidRDefault="00513525">
      <w:pPr>
        <w:numPr>
          <w:ilvl w:val="0"/>
          <w:numId w:val="21"/>
        </w:numPr>
        <w:tabs>
          <w:tab w:val="num" w:pos="720"/>
        </w:tabs>
      </w:pPr>
      <w:r>
        <w:t>MS: Architekturprototyp Demo, alle Komponenten &amp; Designentscheide begründet (mündlich) -&gt; OK</w:t>
      </w:r>
    </w:p>
    <w:p w:rsidR="00A77B3E" w:rsidRDefault="00A77B3E"/>
    <w:p w:rsidR="00A77B3E" w:rsidRDefault="00513525">
      <w:r>
        <w:t>__________________________________________________________________________</w:t>
      </w:r>
    </w:p>
    <w:p w:rsidR="00A77B3E" w:rsidRDefault="00A77B3E">
      <w:pPr>
        <w:spacing w:line="240" w:lineRule="auto"/>
      </w:pPr>
    </w:p>
    <w:p w:rsidR="00A77B3E" w:rsidRDefault="00513525">
      <w:pPr>
        <w:pStyle w:val="Heading3"/>
      </w:pPr>
      <w:r>
        <w:t>Protokoll 24.10.2011</w:t>
      </w:r>
    </w:p>
    <w:p w:rsidR="00A77B3E" w:rsidRDefault="00513525">
      <w:pPr>
        <w:tabs>
          <w:tab w:val="left" w:pos="4320"/>
        </w:tabs>
        <w:spacing w:line="240" w:lineRule="auto"/>
        <w:rPr>
          <w:sz w:val="18"/>
          <w:szCs w:val="18"/>
        </w:rPr>
      </w:pPr>
      <w:r>
        <w:rPr>
          <w:sz w:val="18"/>
          <w:szCs w:val="18"/>
        </w:rPr>
        <w:t>Erstellt am 24.10.2011, Autor: cheidt</w:t>
      </w:r>
      <w:r>
        <w:rPr>
          <w:sz w:val="18"/>
          <w:szCs w:val="18"/>
        </w:rPr>
        <w:tab/>
        <w:t>Protokoll abgenommen am 31.10.2011 durch Markus Stolze</w:t>
      </w:r>
    </w:p>
    <w:p w:rsidR="00A77B3E" w:rsidRDefault="00A77B3E">
      <w:pPr>
        <w:spacing w:line="240" w:lineRule="auto"/>
      </w:pPr>
    </w:p>
    <w:p w:rsidR="00A77B3E" w:rsidRDefault="00513525">
      <w:pPr>
        <w:spacing w:line="240" w:lineRule="auto"/>
      </w:pPr>
      <w:r>
        <w:t xml:space="preserve">Anwesend: </w:t>
      </w:r>
    </w:p>
    <w:p w:rsidR="00A77B3E" w:rsidRDefault="00513525">
      <w:pPr>
        <w:spacing w:line="240" w:lineRule="auto"/>
      </w:pPr>
      <w:r>
        <w:t>Markus Stolze, Lukas Elmer, Christina Heidt, Delia Treichler</w:t>
      </w:r>
    </w:p>
    <w:p w:rsidR="00A77B3E" w:rsidRDefault="00A77B3E">
      <w:pPr>
        <w:spacing w:line="240" w:lineRule="auto"/>
      </w:pPr>
    </w:p>
    <w:p w:rsidR="00A77B3E" w:rsidRDefault="00513525">
      <w:pPr>
        <w:spacing w:line="240" w:lineRule="auto"/>
      </w:pPr>
      <w:r>
        <w:t>Agenda:</w:t>
      </w:r>
    </w:p>
    <w:p w:rsidR="00A77B3E" w:rsidRDefault="00112BAA">
      <w:pPr>
        <w:spacing w:line="240" w:lineRule="auto"/>
        <w:rPr>
          <w:color w:val="000099"/>
          <w:u w:val="single"/>
        </w:rPr>
      </w:pPr>
      <w:hyperlink w:anchor="id.ik3fn2wqaqu3" w:history="1">
        <w:r w:rsidR="00513525">
          <w:rPr>
            <w:color w:val="000099"/>
            <w:u w:val="single"/>
          </w:rPr>
          <w:t>Notizen</w:t>
        </w:r>
      </w:hyperlink>
      <w:hyperlink w:anchor="id.ik3fn2wqaqu3" w:history="1">
        <w:r w:rsidR="00513525">
          <w:rPr>
            <w:color w:val="000099"/>
            <w:u w:val="single"/>
          </w:rPr>
          <w:t xml:space="preserve"> </w:t>
        </w:r>
      </w:hyperlink>
      <w:hyperlink w:anchor="id.ik3fn2wqaqu3" w:history="1">
        <w:r w:rsidR="00513525">
          <w:rPr>
            <w:color w:val="000099"/>
            <w:u w:val="single"/>
          </w:rPr>
          <w:t>vom</w:t>
        </w:r>
      </w:hyperlink>
      <w:hyperlink w:anchor="id.ik3fn2wqaqu3" w:history="1">
        <w:r w:rsidR="00513525">
          <w:rPr>
            <w:color w:val="000099"/>
            <w:u w:val="single"/>
          </w:rPr>
          <w:t xml:space="preserve"> 17.10. </w:t>
        </w:r>
      </w:hyperlink>
      <w:hyperlink w:anchor="id.ik3fn2wqaqu3" w:history="1">
        <w:r w:rsidR="00513525">
          <w:rPr>
            <w:color w:val="000099"/>
            <w:u w:val="single"/>
          </w:rPr>
          <w:t>besprechen</w:t>
        </w:r>
      </w:hyperlink>
    </w:p>
    <w:p w:rsidR="00A77B3E" w:rsidRDefault="00112BAA">
      <w:pPr>
        <w:spacing w:line="240" w:lineRule="auto"/>
        <w:rPr>
          <w:color w:val="000099"/>
          <w:u w:val="single"/>
        </w:rPr>
      </w:pPr>
      <w:hyperlink w:anchor="id.l3aooj77lsfo" w:history="1">
        <w:r w:rsidR="00513525">
          <w:rPr>
            <w:color w:val="000099"/>
            <w:u w:val="single"/>
          </w:rPr>
          <w:t>Protokolle</w:t>
        </w:r>
      </w:hyperlink>
      <w:hyperlink w:anchor="id.l3aooj77lsfo" w:history="1">
        <w:r w:rsidR="00513525">
          <w:rPr>
            <w:color w:val="000099"/>
            <w:u w:val="single"/>
          </w:rPr>
          <w:t xml:space="preserve"> </w:t>
        </w:r>
      </w:hyperlink>
      <w:hyperlink w:anchor="id.l3aooj77lsfo" w:history="1">
        <w:r w:rsidR="00513525">
          <w:rPr>
            <w:color w:val="000099"/>
            <w:u w:val="single"/>
          </w:rPr>
          <w:t>vom</w:t>
        </w:r>
      </w:hyperlink>
      <w:hyperlink w:anchor="id.l3aooj77lsfo" w:history="1">
        <w:r w:rsidR="00513525">
          <w:rPr>
            <w:color w:val="000099"/>
            <w:u w:val="single"/>
          </w:rPr>
          <w:t xml:space="preserve"> 10.10. </w:t>
        </w:r>
      </w:hyperlink>
      <w:hyperlink w:anchor="id.l3aooj77lsfo" w:history="1">
        <w:r w:rsidR="00513525">
          <w:rPr>
            <w:color w:val="000099"/>
            <w:u w:val="single"/>
          </w:rPr>
          <w:t>und</w:t>
        </w:r>
      </w:hyperlink>
      <w:hyperlink w:anchor="id.l3aooj77lsfo" w:history="1">
        <w:r w:rsidR="00513525">
          <w:rPr>
            <w:color w:val="000099"/>
            <w:u w:val="single"/>
          </w:rPr>
          <w:t xml:space="preserve"> 17.10 </w:t>
        </w:r>
      </w:hyperlink>
      <w:hyperlink w:anchor="id.l3aooj77lsfo" w:history="1">
        <w:r w:rsidR="00513525">
          <w:rPr>
            <w:color w:val="000099"/>
            <w:u w:val="single"/>
          </w:rPr>
          <w:t>abnehmen</w:t>
        </w:r>
      </w:hyperlink>
    </w:p>
    <w:p w:rsidR="00A77B3E" w:rsidRDefault="00112BAA">
      <w:pPr>
        <w:spacing w:line="240" w:lineRule="auto"/>
        <w:rPr>
          <w:color w:val="000099"/>
          <w:u w:val="single"/>
        </w:rPr>
      </w:pPr>
      <w:hyperlink w:anchor="id.gk2c91vyhydp" w:history="1">
        <w:r w:rsidR="00513525">
          <w:rPr>
            <w:color w:val="000099"/>
            <w:u w:val="single"/>
          </w:rPr>
          <w:t>MS</w:t>
        </w:r>
      </w:hyperlink>
      <w:hyperlink w:anchor="id.gk2c91vyhydp" w:history="1">
        <w:r w:rsidR="00513525">
          <w:rPr>
            <w:color w:val="000099"/>
            <w:u w:val="single"/>
          </w:rPr>
          <w:t xml:space="preserve">: </w:t>
        </w:r>
      </w:hyperlink>
      <w:hyperlink w:anchor="id.gk2c91vyhydp" w:history="1">
        <w:r w:rsidR="00513525">
          <w:rPr>
            <w:color w:val="000099"/>
            <w:u w:val="single"/>
          </w:rPr>
          <w:t>Domain</w:t>
        </w:r>
      </w:hyperlink>
      <w:hyperlink w:anchor="id.gk2c91vyhydp" w:history="1">
        <w:r w:rsidR="00513525">
          <w:rPr>
            <w:color w:val="000099"/>
            <w:u w:val="single"/>
          </w:rPr>
          <w:t xml:space="preserve"> </w:t>
        </w:r>
      </w:hyperlink>
      <w:hyperlink w:anchor="id.gk2c91vyhydp" w:history="1">
        <w:r w:rsidR="00513525">
          <w:rPr>
            <w:color w:val="000099"/>
            <w:u w:val="single"/>
          </w:rPr>
          <w:t>Model</w:t>
        </w:r>
      </w:hyperlink>
      <w:hyperlink w:anchor="id.gk2c91vyhydp" w:history="1">
        <w:r w:rsidR="00513525">
          <w:rPr>
            <w:color w:val="000099"/>
            <w:u w:val="single"/>
          </w:rPr>
          <w:t xml:space="preserve"> (</w:t>
        </w:r>
      </w:hyperlink>
      <w:hyperlink w:anchor="id.gk2c91vyhydp" w:history="1">
        <w:r w:rsidR="00513525">
          <w:rPr>
            <w:color w:val="000099"/>
            <w:u w:val="single"/>
          </w:rPr>
          <w:t>formelles</w:t>
        </w:r>
      </w:hyperlink>
      <w:hyperlink w:anchor="id.gk2c91vyhydp" w:history="1">
        <w:r w:rsidR="00513525">
          <w:rPr>
            <w:color w:val="000099"/>
            <w:u w:val="single"/>
          </w:rPr>
          <w:t xml:space="preserve"> </w:t>
        </w:r>
      </w:hyperlink>
      <w:hyperlink w:anchor="id.gk2c91vyhydp" w:history="1">
        <w:r w:rsidR="00513525">
          <w:rPr>
            <w:color w:val="000099"/>
            <w:u w:val="single"/>
          </w:rPr>
          <w:t>OK</w:t>
        </w:r>
      </w:hyperlink>
      <w:hyperlink w:anchor="id.gk2c91vyhydp" w:history="1">
        <w:r w:rsidR="00513525">
          <w:rPr>
            <w:color w:val="000099"/>
            <w:u w:val="single"/>
          </w:rPr>
          <w:t xml:space="preserve"> </w:t>
        </w:r>
      </w:hyperlink>
      <w:hyperlink w:anchor="id.gk2c91vyhydp" w:history="1">
        <w:r w:rsidR="00513525">
          <w:rPr>
            <w:color w:val="000099"/>
            <w:u w:val="single"/>
          </w:rPr>
          <w:t>Stolze</w:t>
        </w:r>
      </w:hyperlink>
      <w:hyperlink w:anchor="id.gk2c91vyhydp" w:history="1">
        <w:r w:rsidR="00513525">
          <w:rPr>
            <w:color w:val="000099"/>
            <w:u w:val="single"/>
          </w:rPr>
          <w:t xml:space="preserve"> (</w:t>
        </w:r>
      </w:hyperlink>
      <w:hyperlink w:anchor="id.gk2c91vyhydp" w:history="1">
        <w:r w:rsidR="00513525">
          <w:rPr>
            <w:color w:val="000099"/>
            <w:u w:val="single"/>
          </w:rPr>
          <w:t>UML</w:t>
        </w:r>
      </w:hyperlink>
      <w:hyperlink w:anchor="id.gk2c91vyhydp" w:history="1">
        <w:r w:rsidR="00513525">
          <w:rPr>
            <w:color w:val="000099"/>
            <w:u w:val="single"/>
          </w:rPr>
          <w:t xml:space="preserve">), </w:t>
        </w:r>
      </w:hyperlink>
      <w:hyperlink w:anchor="id.gk2c91vyhydp" w:history="1">
        <w:r w:rsidR="00513525">
          <w:rPr>
            <w:color w:val="000099"/>
            <w:u w:val="single"/>
          </w:rPr>
          <w:t>inhaltliches</w:t>
        </w:r>
      </w:hyperlink>
      <w:hyperlink w:anchor="id.gk2c91vyhydp" w:history="1">
        <w:r w:rsidR="00513525">
          <w:rPr>
            <w:color w:val="000099"/>
            <w:u w:val="single"/>
          </w:rPr>
          <w:t>...</w:t>
        </w:r>
      </w:hyperlink>
    </w:p>
    <w:p w:rsidR="00A77B3E" w:rsidRDefault="00112BAA">
      <w:pPr>
        <w:spacing w:line="240" w:lineRule="auto"/>
        <w:rPr>
          <w:color w:val="000099"/>
          <w:u w:val="single"/>
        </w:rPr>
      </w:pPr>
      <w:hyperlink w:anchor="id.398tpuguzs9k" w:history="1">
        <w:r w:rsidR="00513525">
          <w:rPr>
            <w:color w:val="000099"/>
            <w:u w:val="single"/>
          </w:rPr>
          <w:t>Beschlüsse</w:t>
        </w:r>
      </w:hyperlink>
    </w:p>
    <w:p w:rsidR="00A77B3E" w:rsidRDefault="00A77B3E">
      <w:pPr>
        <w:spacing w:line="240" w:lineRule="auto"/>
      </w:pPr>
    </w:p>
    <w:p w:rsidR="00A77B3E" w:rsidRDefault="00513525">
      <w:pPr>
        <w:pStyle w:val="Heading4"/>
      </w:pPr>
      <w:bookmarkStart w:id="116" w:name="h.33yf316280q6"/>
      <w:bookmarkStart w:id="117" w:name="id.ik3fn2wqaqu3"/>
      <w:bookmarkEnd w:id="116"/>
      <w:bookmarkEnd w:id="117"/>
      <w:r>
        <w:t>Notizen vom 17.10. besprechen</w:t>
      </w:r>
    </w:p>
    <w:p w:rsidR="00A77B3E" w:rsidRDefault="00513525">
      <w:pPr>
        <w:numPr>
          <w:ilvl w:val="0"/>
          <w:numId w:val="22"/>
        </w:numPr>
        <w:tabs>
          <w:tab w:val="num" w:pos="720"/>
        </w:tabs>
        <w:spacing w:line="240" w:lineRule="auto"/>
      </w:pPr>
      <w:r>
        <w:t>Umfangreiche Dokumente im vornherein schicken, zur Vorbereitung.</w:t>
      </w:r>
    </w:p>
    <w:p w:rsidR="00A77B3E" w:rsidRDefault="00513525">
      <w:pPr>
        <w:numPr>
          <w:ilvl w:val="0"/>
          <w:numId w:val="22"/>
        </w:numPr>
        <w:tabs>
          <w:tab w:val="num" w:pos="720"/>
        </w:tabs>
        <w:spacing w:line="240" w:lineRule="auto"/>
      </w:pPr>
      <w:r>
        <w:lastRenderedPageBreak/>
        <w:t>z.B. Begriff Behavioural Variables nicht bekannt für Aussenstehende, beim Vorbereiten überlegen ob solche Begriffe bekannt sind. Erklären oder weglassen.</w:t>
      </w:r>
    </w:p>
    <w:p w:rsidR="00A77B3E" w:rsidRDefault="00513525">
      <w:pPr>
        <w:numPr>
          <w:ilvl w:val="0"/>
          <w:numId w:val="22"/>
        </w:numPr>
        <w:tabs>
          <w:tab w:val="num" w:pos="720"/>
        </w:tabs>
        <w:spacing w:line="240" w:lineRule="auto"/>
      </w:pPr>
      <w:r>
        <w:t>Bei “Kundenmeeting” die User Stories anders vorbereitet (in Form von z.B. Karten, die danach sortiert werden). Mit weniger Detailsangaben. Führt zu weniger Ablenkung, können noch einmal erklärt werden. Bei digitalem Dokument sind nicht alle auf einmal sichtbar.</w:t>
      </w:r>
    </w:p>
    <w:p w:rsidR="00A77B3E" w:rsidRDefault="00513525">
      <w:pPr>
        <w:numPr>
          <w:ilvl w:val="1"/>
          <w:numId w:val="22"/>
        </w:numPr>
        <w:tabs>
          <w:tab w:val="num" w:pos="1440"/>
        </w:tabs>
        <w:spacing w:line="240" w:lineRule="auto"/>
      </w:pPr>
      <w:r>
        <w:t>Aktuelle Liste schicken an Kunden, damit sie sich die Liste im Vornherein ansehen können</w:t>
      </w:r>
    </w:p>
    <w:p w:rsidR="00A77B3E" w:rsidRDefault="00513525">
      <w:pPr>
        <w:numPr>
          <w:ilvl w:val="1"/>
          <w:numId w:val="22"/>
        </w:numPr>
        <w:tabs>
          <w:tab w:val="num" w:pos="1440"/>
        </w:tabs>
        <w:spacing w:line="240" w:lineRule="auto"/>
      </w:pPr>
      <w:r>
        <w:t>Mit Christian besprechen wegen User Stories Liste</w:t>
      </w:r>
    </w:p>
    <w:p w:rsidR="00A77B3E" w:rsidRDefault="00513525">
      <w:pPr>
        <w:numPr>
          <w:ilvl w:val="0"/>
          <w:numId w:val="22"/>
        </w:numPr>
        <w:tabs>
          <w:tab w:val="num" w:pos="720"/>
        </w:tabs>
        <w:spacing w:line="240" w:lineRule="auto"/>
      </w:pPr>
      <w:r>
        <w:t>Übertitel klarer definieren (welcher MS wird besprochen?)</w:t>
      </w:r>
    </w:p>
    <w:p w:rsidR="00A77B3E" w:rsidRDefault="00513525">
      <w:pPr>
        <w:numPr>
          <w:ilvl w:val="0"/>
          <w:numId w:val="22"/>
        </w:numPr>
        <w:tabs>
          <w:tab w:val="num" w:pos="720"/>
        </w:tabs>
        <w:spacing w:line="240" w:lineRule="auto"/>
      </w:pPr>
      <w:r>
        <w:t>Begrenzten Zeitrahmen aufstellen für zu besprechende Themen (bei Prototyp). Bei Protokoll gleich mitaufschreiben.</w:t>
      </w:r>
    </w:p>
    <w:p w:rsidR="00A77B3E" w:rsidRDefault="00513525">
      <w:pPr>
        <w:numPr>
          <w:ilvl w:val="0"/>
          <w:numId w:val="22"/>
        </w:numPr>
        <w:tabs>
          <w:tab w:val="num" w:pos="720"/>
        </w:tabs>
      </w:pPr>
      <w:r>
        <w:t>Titel der User Stories ist zu sehr auf Implementation fixiert anstatt auf Bedürfnis</w:t>
      </w:r>
    </w:p>
    <w:p w:rsidR="00A77B3E" w:rsidRDefault="00A77B3E">
      <w:pPr>
        <w:spacing w:line="240" w:lineRule="auto"/>
      </w:pPr>
      <w:bookmarkStart w:id="118" w:name="id.l3aooj77lsfo"/>
      <w:bookmarkEnd w:id="118"/>
    </w:p>
    <w:p w:rsidR="00A77B3E" w:rsidRDefault="00513525">
      <w:pPr>
        <w:pStyle w:val="Heading4"/>
      </w:pPr>
      <w:bookmarkStart w:id="119" w:name="h.pzgk50qa2u8j"/>
      <w:bookmarkEnd w:id="119"/>
      <w:r>
        <w:t>Protokolle vom 10.10. und 17.10 abnehmen</w:t>
      </w:r>
    </w:p>
    <w:p w:rsidR="00A77B3E" w:rsidRDefault="00513525">
      <w:pPr>
        <w:spacing w:line="240" w:lineRule="auto"/>
      </w:pPr>
      <w:r>
        <w:t>i.o.</w:t>
      </w:r>
    </w:p>
    <w:p w:rsidR="00A77B3E" w:rsidRDefault="00A77B3E">
      <w:pPr>
        <w:spacing w:line="240" w:lineRule="auto"/>
      </w:pPr>
      <w:bookmarkStart w:id="120" w:name="id.gk2c91vyhydp"/>
      <w:bookmarkEnd w:id="120"/>
    </w:p>
    <w:p w:rsidR="00A77B3E" w:rsidRDefault="00513525">
      <w:pPr>
        <w:pStyle w:val="Heading4"/>
      </w:pPr>
      <w:bookmarkStart w:id="121" w:name="h.lfi5u4gf6nln"/>
      <w:bookmarkEnd w:id="121"/>
      <w:r>
        <w:t>MS: Domain Model (formelles OK Stolze (UML), inhaltliches OK Auftraggeber)</w:t>
      </w:r>
    </w:p>
    <w:p w:rsidR="00A77B3E" w:rsidRDefault="00513525">
      <w:r>
        <w:t>Filepath bezieht sich etwas zu stark auf Implementation. Der Kontext ist mit diesem Domain Model nicht ersichtlich.</w:t>
      </w:r>
    </w:p>
    <w:p w:rsidR="00A77B3E" w:rsidRDefault="00513525">
      <w:r>
        <w:t>Es fehlt der Ersteller der Project Note. Durch welchen Prozess läuft so eine Project Note? Wie läuft Erstellungsprozess (wer ist Autor? Holt er Input bei Kollegen? Wird es abgesegnet? Wird es gedruckt? In welcher Form liegt das Dokument vor? Wie kommt dies in das Format, welches gewünscht ist? Woher kommen die Bilder? Welche Schritte bis der Kunde die PN in der Hand hält. Was muss Sekretariat alles machen? Als Analysebeschreibung, Prozessmodel).</w:t>
      </w:r>
    </w:p>
    <w:p w:rsidR="00A77B3E" w:rsidRDefault="00513525">
      <w:r>
        <w:t xml:space="preserve">Diese Informationen zusätzlich zum Domain Model. </w:t>
      </w:r>
    </w:p>
    <w:p w:rsidR="00A77B3E" w:rsidRDefault="00513525">
      <w:r>
        <w:t>Domainmodel ist nahe an einem Glossar: Was ist das Wichtigste in einer Domäne?</w:t>
      </w:r>
    </w:p>
    <w:p w:rsidR="00A77B3E" w:rsidRDefault="00A77B3E"/>
    <w:p w:rsidR="00A77B3E" w:rsidRDefault="00513525">
      <w:r>
        <w:t>Darstellung des Domain Models mit dem Visual Studio gilt als valides UML (wäre erst unkorrekt, wenn die Pfeile in falsche Richtung gehen würden etc.)</w:t>
      </w:r>
    </w:p>
    <w:p w:rsidR="00A77B3E" w:rsidRDefault="00A77B3E"/>
    <w:p w:rsidR="00A77B3E" w:rsidRDefault="00513525">
      <w:r>
        <w:t>Neuer Untertitel bei Domain Analyse (z.B. aktueller Ablauf).</w:t>
      </w:r>
    </w:p>
    <w:p w:rsidR="00A77B3E" w:rsidRDefault="00A77B3E">
      <w:pPr>
        <w:spacing w:line="240" w:lineRule="auto"/>
      </w:pPr>
      <w:bookmarkStart w:id="122" w:name="id.398tpuguzs9k"/>
      <w:bookmarkEnd w:id="122"/>
    </w:p>
    <w:p w:rsidR="00A77B3E" w:rsidRDefault="00513525">
      <w:pPr>
        <w:pStyle w:val="Heading4"/>
      </w:pPr>
      <w:bookmarkStart w:id="123" w:name="h.ilsgecf1zdh"/>
      <w:bookmarkEnd w:id="123"/>
      <w:r>
        <w:t>Beschlüsse</w:t>
      </w:r>
    </w:p>
    <w:p w:rsidR="00A77B3E" w:rsidRDefault="00513525">
      <w:pPr>
        <w:spacing w:line="240" w:lineRule="auto"/>
      </w:pPr>
      <w:r>
        <w:t>MS: Domain Model (formelles OK Stolze (UML), inhaltliches OK Auftraggeber) -&gt; OK von Markus Stolze (24.10.11), OK von Christian Moser per Mail (25.10.2011)</w:t>
      </w:r>
    </w:p>
    <w:p w:rsidR="00A77B3E" w:rsidRDefault="00513525">
      <w:pPr>
        <w:spacing w:line="240" w:lineRule="auto"/>
      </w:pPr>
      <w:r>
        <w:t>____________________________________________________________________________</w:t>
      </w:r>
    </w:p>
    <w:p w:rsidR="00A77B3E" w:rsidRDefault="00A77B3E"/>
    <w:p w:rsidR="00A77B3E" w:rsidRDefault="00513525">
      <w:pPr>
        <w:pStyle w:val="Heading3"/>
      </w:pPr>
      <w:r>
        <w:t>Protokoll 17.10.2011</w:t>
      </w:r>
    </w:p>
    <w:p w:rsidR="00A77B3E" w:rsidRDefault="00513525">
      <w:pPr>
        <w:tabs>
          <w:tab w:val="left" w:pos="4320"/>
        </w:tabs>
        <w:spacing w:line="240" w:lineRule="auto"/>
        <w:rPr>
          <w:sz w:val="18"/>
          <w:szCs w:val="18"/>
        </w:rPr>
      </w:pPr>
      <w:r>
        <w:rPr>
          <w:sz w:val="18"/>
          <w:szCs w:val="18"/>
        </w:rPr>
        <w:t>Erstellt am 17.10.2011, Autor: lelmer, cheidt</w:t>
      </w:r>
      <w:r>
        <w:rPr>
          <w:sz w:val="18"/>
          <w:szCs w:val="18"/>
        </w:rPr>
        <w:tab/>
        <w:t>Protokoll abgenommen am 24.10.2011 durch Markus Stolze</w:t>
      </w:r>
    </w:p>
    <w:p w:rsidR="00A77B3E" w:rsidRDefault="00A77B3E">
      <w:pPr>
        <w:spacing w:line="240" w:lineRule="auto"/>
      </w:pPr>
    </w:p>
    <w:p w:rsidR="00A77B3E" w:rsidRDefault="00513525">
      <w:pPr>
        <w:spacing w:line="240" w:lineRule="auto"/>
      </w:pPr>
      <w:r>
        <w:t xml:space="preserve">Anwesend: </w:t>
      </w:r>
    </w:p>
    <w:p w:rsidR="00A77B3E" w:rsidRDefault="00513525">
      <w:pPr>
        <w:spacing w:line="240" w:lineRule="auto"/>
      </w:pPr>
      <w:r>
        <w:lastRenderedPageBreak/>
        <w:t>Markus Stolze, Marco Balzarini, Christian Moser, Lukas Elmer, Christina Heidt, Delia Treichler</w:t>
      </w:r>
    </w:p>
    <w:p w:rsidR="00A77B3E" w:rsidRDefault="00A77B3E">
      <w:pPr>
        <w:spacing w:line="240" w:lineRule="auto"/>
      </w:pPr>
    </w:p>
    <w:p w:rsidR="00A77B3E" w:rsidRDefault="00513525">
      <w:pPr>
        <w:spacing w:line="240" w:lineRule="auto"/>
      </w:pPr>
      <w:r>
        <w:t>Agenda:</w:t>
      </w:r>
    </w:p>
    <w:p w:rsidR="00A77B3E" w:rsidRDefault="00112BAA">
      <w:pPr>
        <w:spacing w:line="240" w:lineRule="auto"/>
        <w:rPr>
          <w:color w:val="000099"/>
          <w:u w:val="single"/>
        </w:rPr>
      </w:pPr>
      <w:hyperlink w:anchor="id.cpsxo39ykm1" w:history="1">
        <w:r w:rsidR="00513525">
          <w:rPr>
            <w:color w:val="000099"/>
            <w:u w:val="single"/>
          </w:rPr>
          <w:t>Vision</w:t>
        </w:r>
      </w:hyperlink>
      <w:hyperlink w:anchor="id.cpsxo39ykm1" w:history="1">
        <w:r w:rsidR="00513525">
          <w:rPr>
            <w:color w:val="000099"/>
            <w:u w:val="single"/>
          </w:rPr>
          <w:t xml:space="preserve"> </w:t>
        </w:r>
      </w:hyperlink>
      <w:hyperlink w:anchor="id.cpsxo39ykm1" w:history="1">
        <w:r w:rsidR="00513525">
          <w:rPr>
            <w:color w:val="000099"/>
            <w:u w:val="single"/>
          </w:rPr>
          <w:t>und</w:t>
        </w:r>
      </w:hyperlink>
      <w:hyperlink w:anchor="id.cpsxo39ykm1" w:history="1">
        <w:r w:rsidR="00513525">
          <w:rPr>
            <w:color w:val="000099"/>
            <w:u w:val="single"/>
          </w:rPr>
          <w:t xml:space="preserve"> </w:t>
        </w:r>
      </w:hyperlink>
      <w:hyperlink w:anchor="id.cpsxo39ykm1" w:history="1">
        <w:r w:rsidR="00513525">
          <w:rPr>
            <w:color w:val="000099"/>
            <w:u w:val="single"/>
          </w:rPr>
          <w:t>Personas</w:t>
        </w:r>
      </w:hyperlink>
    </w:p>
    <w:p w:rsidR="00A77B3E" w:rsidRDefault="00112BAA">
      <w:pPr>
        <w:rPr>
          <w:color w:val="000099"/>
          <w:u w:val="single"/>
        </w:rPr>
      </w:pPr>
      <w:hyperlink w:anchor="id.nw5sa6ryrna2" w:history="1">
        <w:r w:rsidR="00513525">
          <w:rPr>
            <w:color w:val="000099"/>
            <w:u w:val="single"/>
          </w:rPr>
          <w:t>Papierprototyp</w:t>
        </w:r>
      </w:hyperlink>
      <w:hyperlink w:anchor="id.nw5sa6ryrna2" w:history="1">
        <w:r w:rsidR="00513525">
          <w:rPr>
            <w:color w:val="000099"/>
            <w:u w:val="single"/>
          </w:rPr>
          <w:t xml:space="preserve"> &amp; </w:t>
        </w:r>
      </w:hyperlink>
      <w:hyperlink w:anchor="id.nw5sa6ryrna2" w:history="1">
        <w:r w:rsidR="00513525">
          <w:rPr>
            <w:color w:val="000099"/>
            <w:u w:val="single"/>
          </w:rPr>
          <w:t>Navigationkonzept</w:t>
        </w:r>
      </w:hyperlink>
    </w:p>
    <w:p w:rsidR="00A77B3E" w:rsidRDefault="00112BAA">
      <w:pPr>
        <w:rPr>
          <w:color w:val="000099"/>
          <w:u w:val="single"/>
        </w:rPr>
      </w:pPr>
      <w:hyperlink w:anchor="id.g085mkwfm6g2" w:history="1">
        <w:r w:rsidR="00513525">
          <w:rPr>
            <w:color w:val="000099"/>
            <w:u w:val="single"/>
          </w:rPr>
          <w:t>User</w:t>
        </w:r>
      </w:hyperlink>
      <w:hyperlink w:anchor="id.g085mkwfm6g2" w:history="1">
        <w:r w:rsidR="00513525">
          <w:rPr>
            <w:color w:val="000099"/>
            <w:u w:val="single"/>
          </w:rPr>
          <w:t xml:space="preserve"> </w:t>
        </w:r>
      </w:hyperlink>
      <w:hyperlink w:anchor="id.g085mkwfm6g2" w:history="1">
        <w:r w:rsidR="00513525">
          <w:rPr>
            <w:color w:val="000099"/>
            <w:u w:val="single"/>
          </w:rPr>
          <w:t>Stories</w:t>
        </w:r>
      </w:hyperlink>
    </w:p>
    <w:p w:rsidR="00A77B3E" w:rsidRDefault="00112BAA">
      <w:pPr>
        <w:rPr>
          <w:color w:val="000099"/>
          <w:u w:val="single"/>
        </w:rPr>
      </w:pPr>
      <w:hyperlink w:anchor="id.erjglfwrv7kh" w:history="1">
        <w:r w:rsidR="00513525">
          <w:rPr>
            <w:color w:val="000099"/>
            <w:u w:val="single"/>
          </w:rPr>
          <w:t>Risikomanagement</w:t>
        </w:r>
      </w:hyperlink>
    </w:p>
    <w:p w:rsidR="00A77B3E" w:rsidRDefault="00112BAA">
      <w:pPr>
        <w:rPr>
          <w:color w:val="000099"/>
          <w:u w:val="single"/>
        </w:rPr>
      </w:pPr>
      <w:hyperlink w:anchor="id.v058vwico2yx" w:history="1">
        <w:r w:rsidR="00513525">
          <w:rPr>
            <w:color w:val="000099"/>
            <w:u w:val="single"/>
          </w:rPr>
          <w:t>Kommende</w:t>
        </w:r>
      </w:hyperlink>
      <w:hyperlink w:anchor="id.v058vwico2yx" w:history="1">
        <w:r w:rsidR="00513525">
          <w:rPr>
            <w:color w:val="000099"/>
            <w:u w:val="single"/>
          </w:rPr>
          <w:t xml:space="preserve"> </w:t>
        </w:r>
      </w:hyperlink>
      <w:hyperlink w:anchor="id.v058vwico2yx" w:history="1">
        <w:r w:rsidR="00513525">
          <w:rPr>
            <w:color w:val="000099"/>
            <w:u w:val="single"/>
          </w:rPr>
          <w:t>Sitzungstermine</w:t>
        </w:r>
      </w:hyperlink>
    </w:p>
    <w:p w:rsidR="00A77B3E" w:rsidRDefault="00112BAA">
      <w:pPr>
        <w:rPr>
          <w:color w:val="000099"/>
          <w:u w:val="single"/>
        </w:rPr>
      </w:pPr>
      <w:hyperlink w:anchor="id.tbwqgzut8lwx" w:history="1">
        <w:r w:rsidR="00513525">
          <w:rPr>
            <w:color w:val="000099"/>
            <w:u w:val="single"/>
          </w:rPr>
          <w:t>Beschlüsse</w:t>
        </w:r>
      </w:hyperlink>
    </w:p>
    <w:p w:rsidR="00A77B3E" w:rsidRDefault="00A77B3E">
      <w:bookmarkStart w:id="124" w:name="kix.xtnkz370j13j"/>
      <w:bookmarkEnd w:id="124"/>
    </w:p>
    <w:p w:rsidR="00A77B3E" w:rsidRDefault="00513525">
      <w:pPr>
        <w:pStyle w:val="Heading4"/>
      </w:pPr>
      <w:bookmarkStart w:id="125" w:name="h.qdgqtp5nhsg6"/>
      <w:bookmarkEnd w:id="125"/>
      <w:r>
        <w:t>Vision und Personas</w:t>
      </w:r>
    </w:p>
    <w:p w:rsidR="00A77B3E" w:rsidRDefault="00513525">
      <w:pPr>
        <w:spacing w:line="240" w:lineRule="auto"/>
      </w:pPr>
      <w:r>
        <w:t>MS: Vision Dokument V1 (mit Personas und Key Szenarios) (formelles OK Stolze, inhaltliches OK Auftraggeber)</w:t>
      </w:r>
    </w:p>
    <w:p w:rsidR="00A77B3E" w:rsidRDefault="00A77B3E">
      <w:pPr>
        <w:spacing w:line="240" w:lineRule="auto"/>
      </w:pPr>
    </w:p>
    <w:p w:rsidR="00A77B3E" w:rsidRDefault="00513525">
      <w:pPr>
        <w:spacing w:line="240" w:lineRule="auto"/>
      </w:pPr>
      <w:r>
        <w:t>Vorzunehmende Anpassungen:</w:t>
      </w:r>
    </w:p>
    <w:p w:rsidR="00A77B3E" w:rsidRDefault="00513525">
      <w:pPr>
        <w:numPr>
          <w:ilvl w:val="0"/>
          <w:numId w:val="23"/>
        </w:numPr>
        <w:tabs>
          <w:tab w:val="num" w:pos="720"/>
        </w:tabs>
        <w:spacing w:line="240" w:lineRule="auto"/>
      </w:pPr>
      <w:r>
        <w:t>Arbeitskontext bei Bettina Bewerberin anpassen (nicht als Arbeitsumgebung betiteln).</w:t>
      </w:r>
    </w:p>
    <w:p w:rsidR="00A77B3E" w:rsidRDefault="00513525">
      <w:pPr>
        <w:numPr>
          <w:ilvl w:val="0"/>
          <w:numId w:val="23"/>
        </w:numPr>
        <w:tabs>
          <w:tab w:val="num" w:pos="720"/>
        </w:tabs>
        <w:spacing w:line="240" w:lineRule="auto"/>
      </w:pPr>
      <w:r>
        <w:t>Technische Expertise ersetzen durch Dinge, die sie in der Hochschule gelernt hat. Was kennt sie für Tools, mit was kann sie programmieren? Eher Techie oder Anwender?</w:t>
      </w:r>
    </w:p>
    <w:p w:rsidR="00A77B3E" w:rsidRDefault="00513525">
      <w:pPr>
        <w:numPr>
          <w:ilvl w:val="0"/>
          <w:numId w:val="23"/>
        </w:numPr>
        <w:tabs>
          <w:tab w:val="num" w:pos="720"/>
        </w:tabs>
        <w:spacing w:line="240" w:lineRule="auto"/>
      </w:pPr>
      <w:r>
        <w:t>Behaviour Variables → Verhaltensvariablen</w:t>
      </w:r>
    </w:p>
    <w:p w:rsidR="00A77B3E" w:rsidRDefault="00513525">
      <w:pPr>
        <w:numPr>
          <w:ilvl w:val="0"/>
          <w:numId w:val="23"/>
        </w:numPr>
        <w:tabs>
          <w:tab w:val="num" w:pos="720"/>
        </w:tabs>
        <w:spacing w:line="240" w:lineRule="auto"/>
      </w:pPr>
      <w:r>
        <w:t>Sie stöbert durch die verschiedenen Project Notes → beschreiben wie dies effektiv umgesetzt wird, solange die PNs in Papierform vorliegen.</w:t>
      </w:r>
    </w:p>
    <w:p w:rsidR="00A77B3E" w:rsidRDefault="00513525">
      <w:pPr>
        <w:spacing w:line="240" w:lineRule="auto"/>
      </w:pPr>
      <w:r>
        <w:t>Was könnte für Bewerber interessant sein, um bei PNs zu suchen. z.B. Rollen oder welche Teile hat Zühlke gemacht. Was für Projekte könnten auf einem zukommen. Ist vorallem interessiert an Software Solutions (Services).</w:t>
      </w:r>
    </w:p>
    <w:p w:rsidR="00A77B3E" w:rsidRDefault="00513525">
      <w:r>
        <w:t>Ideale Umsetzung von Ideen, auch wenn die danach nicht verfügbar sind.</w:t>
      </w:r>
    </w:p>
    <w:p w:rsidR="00A77B3E" w:rsidRDefault="00513525">
      <w:r>
        <w:t>Anderer Einstieg für den Bewerber, welcher aber dann in der Umsetzung ignoriert wird. Zwei Suchvarianten anbieten?</w:t>
      </w:r>
    </w:p>
    <w:p w:rsidR="00A77B3E" w:rsidRDefault="00513525">
      <w:r>
        <w:t>Gewichtung zwischen den verschiedenen Personas. Vorallem bei widersprüchlichen Interessen.</w:t>
      </w:r>
    </w:p>
    <w:p w:rsidR="00A77B3E" w:rsidRDefault="00513525">
      <w:r>
        <w:t>Jeder Besucher bekommt Besucherbadge, welcher je nach Besuchertyp anders getagged ist. Mit getaggten Objekt können verschiedene Informationen aufgerufen, welche sich auf Personas fokussieren.</w:t>
      </w:r>
    </w:p>
    <w:p w:rsidR="00A77B3E" w:rsidRDefault="00513525">
      <w:r>
        <w:t>Bewerber Badge → Infos über Software Solutions</w:t>
      </w:r>
    </w:p>
    <w:p w:rsidR="00A77B3E" w:rsidRDefault="00513525">
      <w:r>
        <w:t>Ohne getaggte Objekte müssen Einsteigstiegspunkte selbst gewählt werden.</w:t>
      </w:r>
    </w:p>
    <w:p w:rsidR="00A77B3E" w:rsidRDefault="00A77B3E">
      <w:pPr>
        <w:spacing w:line="240" w:lineRule="auto"/>
      </w:pPr>
      <w:bookmarkStart w:id="126" w:name="id.nw5sa6ryrna2"/>
      <w:bookmarkEnd w:id="126"/>
    </w:p>
    <w:p w:rsidR="00A77B3E" w:rsidRDefault="00513525">
      <w:pPr>
        <w:pStyle w:val="Heading4"/>
      </w:pPr>
      <w:bookmarkStart w:id="127" w:name="h.8mv6ziccw8ls"/>
      <w:bookmarkEnd w:id="127"/>
      <w:r>
        <w:t>Papierprototyp &amp; Navigationkonzept</w:t>
      </w:r>
    </w:p>
    <w:p w:rsidR="00A77B3E" w:rsidRDefault="00513525">
      <w:pPr>
        <w:spacing w:line="240" w:lineRule="auto"/>
      </w:pPr>
      <w:r>
        <w:t>Kurze Vorstellung der Ergebnisse des Papierprototyps und des Navigationkonzeptes.</w:t>
      </w:r>
    </w:p>
    <w:p w:rsidR="00A77B3E" w:rsidRDefault="00A77B3E">
      <w:pPr>
        <w:spacing w:line="240" w:lineRule="auto"/>
      </w:pPr>
    </w:p>
    <w:p w:rsidR="00A77B3E" w:rsidRDefault="00513525">
      <w:pPr>
        <w:spacing w:line="240" w:lineRule="auto"/>
      </w:pPr>
      <w:r>
        <w:t>Beobachtung beim Test:</w:t>
      </w:r>
    </w:p>
    <w:p w:rsidR="00A77B3E" w:rsidRDefault="00513525">
      <w:pPr>
        <w:spacing w:line="240" w:lineRule="auto"/>
      </w:pPr>
      <w:r>
        <w:t>Fragt Person an, die an diesem Projekt gearbeitet hat. Will wissen, ob es wohl noch mehr Swisscom Projekte gibt. Sucht Swisscom über den Filter und bekommt neue Anzeige. Setzt den .Net Filter auch direkt oben und kommt so zu seiner Information.</w:t>
      </w:r>
    </w:p>
    <w:p w:rsidR="00A77B3E" w:rsidRDefault="00513525">
      <w:pPr>
        <w:spacing w:line="240" w:lineRule="auto"/>
      </w:pPr>
      <w:r>
        <w:t>Informiert sich über die weiteren Informationen die angehängt sind. Findet diese überflüssig.</w:t>
      </w:r>
    </w:p>
    <w:p w:rsidR="00A77B3E" w:rsidRDefault="00513525">
      <w:pPr>
        <w:spacing w:line="240" w:lineRule="auto"/>
      </w:pPr>
      <w:r>
        <w:t>Druckfunktionalität/Verschickenfunktionalität fehlt ihm.</w:t>
      </w:r>
    </w:p>
    <w:p w:rsidR="00A77B3E" w:rsidRDefault="00513525">
      <w:pPr>
        <w:spacing w:line="240" w:lineRule="auto"/>
      </w:pPr>
      <w:r>
        <w:t>Löscht beide Filter.</w:t>
      </w:r>
    </w:p>
    <w:p w:rsidR="00A77B3E" w:rsidRDefault="00513525">
      <w:pPr>
        <w:spacing w:line="240" w:lineRule="auto"/>
      </w:pPr>
      <w:r>
        <w:t xml:space="preserve">Möchte eine Point of Sale Applikation anschauen. </w:t>
      </w:r>
    </w:p>
    <w:p w:rsidR="00A77B3E" w:rsidRDefault="00A77B3E">
      <w:pPr>
        <w:spacing w:line="240" w:lineRule="auto"/>
      </w:pPr>
    </w:p>
    <w:p w:rsidR="00A77B3E" w:rsidRDefault="00513525">
      <w:pPr>
        <w:spacing w:line="240" w:lineRule="auto"/>
      </w:pPr>
      <w:r>
        <w:t>Ideen/Input:</w:t>
      </w:r>
    </w:p>
    <w:p w:rsidR="00A77B3E" w:rsidRDefault="00513525">
      <w:pPr>
        <w:spacing w:line="240" w:lineRule="auto"/>
      </w:pPr>
      <w:r>
        <w:t>Auszoomen ist eher untypisch. Die Übersicht ist immernoch zu 80% sichtbar, damit klarer ist, dass sich noch etwas hinter der Detailansicht sich befindet (Mantra for Information Searching). Beim Schliessen geht das Element auch wieder zurück. Project Note in Mitte nehmen? Bewegung in alle Richtungen.</w:t>
      </w:r>
    </w:p>
    <w:p w:rsidR="00A77B3E" w:rsidRDefault="00513525">
      <w:pPr>
        <w:spacing w:line="240" w:lineRule="auto"/>
      </w:pPr>
      <w:r>
        <w:t>Grosses Drop Down anstatt Kontextmenu.</w:t>
      </w:r>
    </w:p>
    <w:p w:rsidR="00A77B3E" w:rsidRDefault="00513525">
      <w:pPr>
        <w:spacing w:line="240" w:lineRule="auto"/>
      </w:pPr>
      <w:r>
        <w:t>Das erste, was man zeigen will, ist die Menge. Falls angezeigte Project Note mir nicht gefällt, verliere ich mein Interesse.</w:t>
      </w:r>
    </w:p>
    <w:p w:rsidR="00A77B3E" w:rsidRDefault="00513525">
      <w:pPr>
        <w:spacing w:line="240" w:lineRule="auto"/>
      </w:pPr>
      <w:r>
        <w:t>Anderer Demo-Modus? Nicht so hohe Priorität (klassischer Bildschirmschoner?).</w:t>
      </w:r>
    </w:p>
    <w:p w:rsidR="00A77B3E" w:rsidRDefault="00513525">
      <w:pPr>
        <w:spacing w:line="240" w:lineRule="auto"/>
      </w:pPr>
      <w:r>
        <w:t>Kategorien schon auflisten links von Raster. Attraktivität des Filters steigern. Was erwartet den Benutzer? Hemmschwelle senken.</w:t>
      </w:r>
    </w:p>
    <w:p w:rsidR="00A77B3E" w:rsidRDefault="00513525">
      <w:pPr>
        <w:spacing w:line="240" w:lineRule="auto"/>
      </w:pPr>
      <w:r>
        <w:t>Text für Filter anpassen. Titel anpassen?</w:t>
      </w:r>
    </w:p>
    <w:p w:rsidR="00A77B3E" w:rsidRDefault="00513525">
      <w:r>
        <w:t>Titel und Filter trennen, damit Leute wissen, was dieser genau macht.</w:t>
      </w:r>
    </w:p>
    <w:p w:rsidR="00A77B3E" w:rsidRDefault="00A77B3E"/>
    <w:p w:rsidR="00A77B3E" w:rsidRDefault="00513525">
      <w:r>
        <w:t>Nicht alle Themen sind relevant als Filter. Themen zusammennehmen? Wie wird dies gewartet?</w:t>
      </w:r>
    </w:p>
    <w:p w:rsidR="00A77B3E" w:rsidRDefault="00513525">
      <w:r>
        <w:t>Lookuptabelle die selber merged. Neu hinzugekommene Technologien werden einzeln oder gar nicht aufgelistet.</w:t>
      </w:r>
    </w:p>
    <w:p w:rsidR="00A77B3E" w:rsidRDefault="00A77B3E"/>
    <w:p w:rsidR="00A77B3E" w:rsidRDefault="00513525">
      <w:r>
        <w:t>Die meisten Benutzer werden mehr browsen und nicht spezifisch suchen. Automatisches Bearbeiten der Metadaten, Exoten dürfen auch wegfallen. Einzelne Überkategorien dürfen auch wegfallen. Kein Nachführen der Metadaten. Mut zur Lücke. Gesamte Anzahl auch reduzieren.</w:t>
      </w:r>
    </w:p>
    <w:p w:rsidR="00A77B3E" w:rsidRDefault="00513525">
      <w:r>
        <w:t>Config-File wäre wünschenswert.</w:t>
      </w:r>
    </w:p>
    <w:p w:rsidR="00A77B3E" w:rsidRDefault="00513525">
      <w:r>
        <w:t>Freitext Suche (Erweiterung)</w:t>
      </w:r>
    </w:p>
    <w:p w:rsidR="00A77B3E" w:rsidRDefault="00513525">
      <w:r>
        <w:t>Anzahl Filter begrenzen</w:t>
      </w:r>
      <w:bookmarkStart w:id="128" w:name="kix.qllxmkncqpau"/>
      <w:bookmarkEnd w:id="128"/>
    </w:p>
    <w:p w:rsidR="00A77B3E" w:rsidRDefault="00513525">
      <w:pPr>
        <w:pStyle w:val="Heading4"/>
      </w:pPr>
      <w:bookmarkStart w:id="129" w:name="h.z8e168lrvhs8"/>
      <w:bookmarkEnd w:id="129"/>
      <w:r>
        <w:t>User Stories</w:t>
      </w:r>
    </w:p>
    <w:p w:rsidR="00A77B3E" w:rsidRDefault="00513525">
      <w:pPr>
        <w:spacing w:line="240" w:lineRule="auto"/>
      </w:pPr>
      <w:r>
        <w:t>User Stories durchgeschaut und priorisiert.</w:t>
      </w:r>
    </w:p>
    <w:p w:rsidR="00A77B3E" w:rsidRDefault="00513525">
      <w:pPr>
        <w:spacing w:line="240" w:lineRule="auto"/>
      </w:pPr>
      <w:r>
        <w:t>MS: Iteration 2 Feature Set (oder User stories) festgelegt (alle Features; Meeting mit Auftraggeber; Review mit Stolze),</w:t>
      </w:r>
    </w:p>
    <w:p w:rsidR="00A77B3E" w:rsidRDefault="00513525">
      <w:pPr>
        <w:spacing w:line="240" w:lineRule="auto"/>
      </w:pPr>
      <w:r>
        <w:t>MS: Super-Set der "User Stories" (vollständiges Backlog, Sammlung von möglichen Anwendungs-Features mit Klassifizierung als Must/Should/Could) entwickelt (formelles OK Stolze, inhaltliches OK Auftraggeber),</w:t>
      </w:r>
    </w:p>
    <w:p w:rsidR="00A77B3E" w:rsidRDefault="00513525">
      <w:pPr>
        <w:spacing w:line="240" w:lineRule="auto"/>
      </w:pPr>
      <w:r>
        <w:t xml:space="preserve">siehe: </w:t>
      </w:r>
      <w:hyperlink r:id="rId17" w:anchor="gid=0" w:history="1">
        <w:r>
          <w:rPr>
            <w:color w:val="000099"/>
            <w:u w:val="single"/>
          </w:rPr>
          <w:t>https</w:t>
        </w:r>
      </w:hyperlink>
      <w:hyperlink r:id="rId18" w:anchor="gid=0" w:history="1">
        <w:r>
          <w:rPr>
            <w:color w:val="000099"/>
            <w:u w:val="single"/>
          </w:rPr>
          <w:t>://</w:t>
        </w:r>
      </w:hyperlink>
      <w:hyperlink r:id="rId19" w:anchor="gid=0" w:history="1">
        <w:r>
          <w:rPr>
            <w:color w:val="000099"/>
            <w:u w:val="single"/>
          </w:rPr>
          <w:t>docs</w:t>
        </w:r>
      </w:hyperlink>
      <w:hyperlink r:id="rId20" w:anchor="gid=0" w:history="1">
        <w:r>
          <w:rPr>
            <w:color w:val="000099"/>
            <w:u w:val="single"/>
          </w:rPr>
          <w:t>.</w:t>
        </w:r>
      </w:hyperlink>
      <w:hyperlink r:id="rId21" w:anchor="gid=0" w:history="1">
        <w:r>
          <w:rPr>
            <w:color w:val="000099"/>
            <w:u w:val="single"/>
          </w:rPr>
          <w:t>google</w:t>
        </w:r>
      </w:hyperlink>
      <w:hyperlink r:id="rId22" w:anchor="gid=0" w:history="1">
        <w:r>
          <w:rPr>
            <w:color w:val="000099"/>
            <w:u w:val="single"/>
          </w:rPr>
          <w:t>.</w:t>
        </w:r>
      </w:hyperlink>
      <w:hyperlink r:id="rId23" w:anchor="gid=0" w:history="1">
        <w:r>
          <w:rPr>
            <w:color w:val="000099"/>
            <w:u w:val="single"/>
          </w:rPr>
          <w:t>com</w:t>
        </w:r>
      </w:hyperlink>
      <w:hyperlink r:id="rId24" w:anchor="gid=0" w:history="1">
        <w:r>
          <w:rPr>
            <w:color w:val="000099"/>
            <w:u w:val="single"/>
          </w:rPr>
          <w:t>/</w:t>
        </w:r>
      </w:hyperlink>
      <w:hyperlink r:id="rId25" w:anchor="gid=0" w:history="1">
        <w:r>
          <w:rPr>
            <w:color w:val="000099"/>
            <w:u w:val="single"/>
          </w:rPr>
          <w:t>spreadsheet</w:t>
        </w:r>
      </w:hyperlink>
      <w:hyperlink r:id="rId26" w:anchor="gid=0" w:history="1">
        <w:r>
          <w:rPr>
            <w:color w:val="000099"/>
            <w:u w:val="single"/>
          </w:rPr>
          <w:t>/</w:t>
        </w:r>
      </w:hyperlink>
      <w:hyperlink r:id="rId27" w:anchor="gid=0" w:history="1">
        <w:r>
          <w:rPr>
            <w:color w:val="000099"/>
            <w:u w:val="single"/>
          </w:rPr>
          <w:t>ccc</w:t>
        </w:r>
      </w:hyperlink>
      <w:hyperlink r:id="rId28" w:anchor="gid=0" w:history="1">
        <w:r>
          <w:rPr>
            <w:color w:val="000099"/>
            <w:u w:val="single"/>
          </w:rPr>
          <w:t>?</w:t>
        </w:r>
      </w:hyperlink>
      <w:hyperlink r:id="rId29" w:anchor="gid=0" w:history="1">
        <w:r>
          <w:rPr>
            <w:color w:val="000099"/>
            <w:u w:val="single"/>
          </w:rPr>
          <w:t>key</w:t>
        </w:r>
      </w:hyperlink>
      <w:hyperlink r:id="rId30" w:anchor="gid=0" w:history="1">
        <w:r>
          <w:rPr>
            <w:color w:val="000099"/>
            <w:u w:val="single"/>
          </w:rPr>
          <w:t>=0</w:t>
        </w:r>
      </w:hyperlink>
      <w:hyperlink r:id="rId31" w:anchor="gid=0" w:history="1">
        <w:r>
          <w:rPr>
            <w:color w:val="000099"/>
            <w:u w:val="single"/>
          </w:rPr>
          <w:t>Aubz</w:t>
        </w:r>
      </w:hyperlink>
      <w:hyperlink r:id="rId32" w:anchor="gid=0" w:history="1">
        <w:r>
          <w:rPr>
            <w:color w:val="000099"/>
            <w:u w:val="single"/>
          </w:rPr>
          <w:t>__</w:t>
        </w:r>
      </w:hyperlink>
      <w:hyperlink r:id="rId33" w:anchor="gid=0" w:history="1">
        <w:r>
          <w:rPr>
            <w:color w:val="000099"/>
            <w:u w:val="single"/>
          </w:rPr>
          <w:t>aI</w:t>
        </w:r>
      </w:hyperlink>
      <w:hyperlink r:id="rId34" w:anchor="gid=0" w:history="1">
        <w:r>
          <w:rPr>
            <w:color w:val="000099"/>
            <w:u w:val="single"/>
          </w:rPr>
          <w:t>1</w:t>
        </w:r>
      </w:hyperlink>
      <w:hyperlink r:id="rId35" w:anchor="gid=0" w:history="1">
        <w:r>
          <w:rPr>
            <w:color w:val="000099"/>
            <w:u w:val="single"/>
          </w:rPr>
          <w:t>gBrdHI</w:t>
        </w:r>
      </w:hyperlink>
      <w:hyperlink r:id="rId36" w:anchor="gid=0" w:history="1">
        <w:r>
          <w:rPr>
            <w:color w:val="000099"/>
            <w:u w:val="single"/>
          </w:rPr>
          <w:t>2</w:t>
        </w:r>
      </w:hyperlink>
      <w:hyperlink r:id="rId37" w:anchor="gid=0" w:history="1">
        <w:r>
          <w:rPr>
            <w:color w:val="000099"/>
            <w:u w:val="single"/>
          </w:rPr>
          <w:t>MUtmVHhpMmRaZTVuUXVMbFhUZ</w:t>
        </w:r>
      </w:hyperlink>
      <w:hyperlink r:id="rId38" w:anchor="gid=0" w:history="1">
        <w:r>
          <w:rPr>
            <w:color w:val="000099"/>
            <w:u w:val="single"/>
          </w:rPr>
          <w:t>3</w:t>
        </w:r>
      </w:hyperlink>
      <w:hyperlink r:id="rId39" w:anchor="gid=0" w:history="1">
        <w:r>
          <w:rPr>
            <w:color w:val="000099"/>
            <w:u w:val="single"/>
          </w:rPr>
          <w:t>c</w:t>
        </w:r>
      </w:hyperlink>
      <w:hyperlink r:id="rId40" w:anchor="gid=0" w:history="1">
        <w:r>
          <w:rPr>
            <w:color w:val="000099"/>
            <w:u w:val="single"/>
          </w:rPr>
          <w:t>&amp;</w:t>
        </w:r>
      </w:hyperlink>
      <w:hyperlink r:id="rId41" w:anchor="gid=0" w:history="1">
        <w:r>
          <w:rPr>
            <w:color w:val="000099"/>
            <w:u w:val="single"/>
          </w:rPr>
          <w:t>hl</w:t>
        </w:r>
      </w:hyperlink>
      <w:hyperlink r:id="rId42" w:anchor="gid=0" w:history="1">
        <w:r>
          <w:rPr>
            <w:color w:val="000099"/>
            <w:u w:val="single"/>
          </w:rPr>
          <w:t>=</w:t>
        </w:r>
      </w:hyperlink>
      <w:hyperlink r:id="rId43" w:anchor="gid=0" w:history="1">
        <w:r>
          <w:rPr>
            <w:color w:val="000099"/>
            <w:u w:val="single"/>
          </w:rPr>
          <w:t>en</w:t>
        </w:r>
      </w:hyperlink>
      <w:hyperlink r:id="rId44" w:anchor="gid=0" w:history="1">
        <w:r>
          <w:rPr>
            <w:color w:val="000099"/>
            <w:u w:val="single"/>
          </w:rPr>
          <w:t>_</w:t>
        </w:r>
      </w:hyperlink>
      <w:hyperlink r:id="rId45" w:anchor="gid=0" w:history="1">
        <w:r>
          <w:rPr>
            <w:color w:val="000099"/>
            <w:u w:val="single"/>
          </w:rPr>
          <w:t>US</w:t>
        </w:r>
      </w:hyperlink>
      <w:hyperlink r:id="rId46" w:anchor="gid=0" w:history="1">
        <w:r>
          <w:rPr>
            <w:color w:val="000099"/>
            <w:u w:val="single"/>
          </w:rPr>
          <w:t>#</w:t>
        </w:r>
      </w:hyperlink>
      <w:hyperlink r:id="rId47" w:anchor="gid=0" w:history="1">
        <w:r>
          <w:rPr>
            <w:color w:val="000099"/>
            <w:u w:val="single"/>
          </w:rPr>
          <w:t>gid</w:t>
        </w:r>
      </w:hyperlink>
      <w:hyperlink r:id="rId48" w:anchor="gid=0" w:history="1">
        <w:r>
          <w:rPr>
            <w:color w:val="000099"/>
            <w:u w:val="single"/>
          </w:rPr>
          <w:t>=0</w:t>
        </w:r>
      </w:hyperlink>
    </w:p>
    <w:p w:rsidR="00A77B3E" w:rsidRDefault="00A77B3E">
      <w:pPr>
        <w:spacing w:line="240" w:lineRule="auto"/>
      </w:pPr>
    </w:p>
    <w:p w:rsidR="00A77B3E" w:rsidRDefault="00513525">
      <w:pPr>
        <w:spacing w:line="240" w:lineRule="auto"/>
      </w:pPr>
      <w:r>
        <w:t>Tags: Über ähnliche navigieren und Zusatzinformation</w:t>
      </w:r>
    </w:p>
    <w:p w:rsidR="00A77B3E" w:rsidRDefault="00513525">
      <w:pPr>
        <w:spacing w:line="240" w:lineRule="auto"/>
      </w:pPr>
      <w:r>
        <w:t>Lieber eine Navigationsmöglichkeit umsetzen mit grafischer Ausarbeitung, anstatt beide umsetzen und dann beide nur halbfertig.</w:t>
      </w:r>
    </w:p>
    <w:p w:rsidR="00A77B3E" w:rsidRDefault="00A77B3E">
      <w:pPr>
        <w:spacing w:line="240" w:lineRule="auto"/>
      </w:pPr>
    </w:p>
    <w:p w:rsidR="00A77B3E" w:rsidRDefault="00513525">
      <w:pPr>
        <w:spacing w:line="240" w:lineRule="auto"/>
      </w:pPr>
      <w:r>
        <w:t>Kontextmenu bei Tag nötig? Oder auf andere Weise umsetzten? Das welches am ehesten erwartet wird?</w:t>
      </w:r>
    </w:p>
    <w:p w:rsidR="00A77B3E" w:rsidRDefault="00513525">
      <w:pPr>
        <w:spacing w:line="240" w:lineRule="auto"/>
      </w:pPr>
      <w:r>
        <w:t>→ Am Anfang immer alle Filter löschen (vereinfachte Methode).</w:t>
      </w:r>
    </w:p>
    <w:p w:rsidR="00A77B3E" w:rsidRDefault="00A77B3E">
      <w:pPr>
        <w:spacing w:line="240" w:lineRule="auto"/>
      </w:pPr>
    </w:p>
    <w:p w:rsidR="00A77B3E" w:rsidRDefault="00513525">
      <w:pPr>
        <w:spacing w:line="240" w:lineRule="auto"/>
      </w:pPr>
      <w:r>
        <w:t>Neue User Story: Volltextsuche (Titel und Technologien zusammenhängen) → billiger Filter</w:t>
      </w:r>
    </w:p>
    <w:p w:rsidR="00A77B3E" w:rsidRDefault="00A77B3E">
      <w:pPr>
        <w:spacing w:line="240" w:lineRule="auto"/>
      </w:pPr>
    </w:p>
    <w:p w:rsidR="00A77B3E" w:rsidRDefault="00513525">
      <w:pPr>
        <w:spacing w:line="240" w:lineRule="auto"/>
      </w:pPr>
      <w:r>
        <w:lastRenderedPageBreak/>
        <w:t>Filter highligthen.</w:t>
      </w:r>
    </w:p>
    <w:p w:rsidR="00A77B3E" w:rsidRDefault="00A77B3E">
      <w:pPr>
        <w:spacing w:line="240" w:lineRule="auto"/>
      </w:pPr>
    </w:p>
    <w:p w:rsidR="00A77B3E" w:rsidRDefault="00513525">
      <w:pPr>
        <w:spacing w:line="240" w:lineRule="auto"/>
      </w:pPr>
      <w:r>
        <w:t>Eselsohr bedeutet Rückseite. Andere Animation für Wechsel.</w:t>
      </w:r>
    </w:p>
    <w:p w:rsidR="00A77B3E" w:rsidRDefault="00513525">
      <w:pPr>
        <w:spacing w:line="240" w:lineRule="auto"/>
      </w:pPr>
      <w:r>
        <w:t>Bedürfnis bei User Stories nicht Lösung. Dann muss Eselohr Variante nicht zu weit angepasst werden.</w:t>
      </w:r>
    </w:p>
    <w:p w:rsidR="00A77B3E" w:rsidRDefault="00A77B3E">
      <w:pPr>
        <w:spacing w:line="240" w:lineRule="auto"/>
      </w:pPr>
    </w:p>
    <w:p w:rsidR="00A77B3E" w:rsidRDefault="00513525">
      <w:pPr>
        <w:spacing w:line="240" w:lineRule="auto"/>
      </w:pPr>
      <w:r>
        <w:t>Immer anzeigen, wie viele Notes von Maximum angezeigt werden (Bsp. 20 von 375 Projekte)</w:t>
      </w:r>
    </w:p>
    <w:p w:rsidR="00A77B3E" w:rsidRDefault="00513525">
      <w:pPr>
        <w:spacing w:line="240" w:lineRule="auto"/>
      </w:pPr>
      <w:r>
        <w:t>Eine User Story für Implementierung &amp; Gestaltung? → Anzeigen, welche User Stories eigentlich zusammen gehören (aber keine Unterteilung)..</w:t>
      </w:r>
    </w:p>
    <w:p w:rsidR="00A77B3E" w:rsidRDefault="00A77B3E">
      <w:pPr>
        <w:spacing w:line="240" w:lineRule="auto"/>
      </w:pPr>
    </w:p>
    <w:p w:rsidR="00A77B3E" w:rsidRDefault="00513525">
      <w:pPr>
        <w:spacing w:line="240" w:lineRule="auto"/>
      </w:pPr>
      <w:r>
        <w:t>Bringt Reaktion auf nicht klickbare Elemente etwas? Ausprobieren und daher umsetzen.</w:t>
      </w:r>
    </w:p>
    <w:p w:rsidR="00A77B3E" w:rsidRDefault="00A77B3E">
      <w:pPr>
        <w:spacing w:line="240" w:lineRule="auto"/>
      </w:pPr>
    </w:p>
    <w:p w:rsidR="00A77B3E" w:rsidRDefault="00513525">
      <w:pPr>
        <w:spacing w:line="240" w:lineRule="auto"/>
      </w:pPr>
      <w:r>
        <w:t>Position aus PDF ausschneiden und in Bild umwandeln. Fixe Zeit vornehmen um dies zu testen. Wenn dies nicht möglich ist, entscheiden, was man sonst tun soll. Einen Tag dafür einplanen.</w:t>
      </w:r>
    </w:p>
    <w:p w:rsidR="00A77B3E" w:rsidRDefault="00513525">
      <w:pPr>
        <w:spacing w:line="240" w:lineRule="auto"/>
      </w:pPr>
      <w:r>
        <w:t>Aufteilen in 2 User Stories. Einmal auslesen und einmal darstellen. In Sprint 4 umsetzen.</w:t>
      </w:r>
    </w:p>
    <w:p w:rsidR="00A77B3E" w:rsidRDefault="00513525">
      <w:pPr>
        <w:spacing w:line="240" w:lineRule="auto"/>
      </w:pPr>
      <w:r>
        <w:t>→ Wird in SP3 umgesetzt, wegen erhöhtem Risiko.</w:t>
      </w:r>
    </w:p>
    <w:p w:rsidR="00A77B3E" w:rsidRDefault="00A77B3E">
      <w:pPr>
        <w:spacing w:line="240" w:lineRule="auto"/>
      </w:pPr>
    </w:p>
    <w:p w:rsidR="00A77B3E" w:rsidRDefault="00513525">
      <w:pPr>
        <w:spacing w:line="240" w:lineRule="auto"/>
      </w:pPr>
      <w:r>
        <w:t>Badgerkennung bei User Stories hinzufügen.</w:t>
      </w:r>
    </w:p>
    <w:p w:rsidR="00A77B3E" w:rsidRDefault="00A77B3E">
      <w:pPr>
        <w:spacing w:line="240" w:lineRule="auto"/>
      </w:pPr>
    </w:p>
    <w:p w:rsidR="00A77B3E" w:rsidRDefault="00513525">
      <w:pPr>
        <w:spacing w:line="240" w:lineRule="auto"/>
      </w:pPr>
      <w:r>
        <w:t>Verschicken und Drucken gut als Erweiterung für später.</w:t>
      </w:r>
    </w:p>
    <w:p w:rsidR="00A77B3E" w:rsidRDefault="00A77B3E">
      <w:pPr>
        <w:spacing w:line="240" w:lineRule="auto"/>
      </w:pPr>
      <w:bookmarkStart w:id="130" w:name="id.erjglfwrv7kh"/>
      <w:bookmarkEnd w:id="130"/>
    </w:p>
    <w:p w:rsidR="00A77B3E" w:rsidRDefault="00513525">
      <w:pPr>
        <w:pStyle w:val="Heading4"/>
      </w:pPr>
      <w:bookmarkStart w:id="131" w:name="h.kh2ljgujmdze"/>
      <w:bookmarkEnd w:id="131"/>
      <w:r>
        <w:t>Risikomanagement</w:t>
      </w:r>
    </w:p>
    <w:p w:rsidR="00A77B3E" w:rsidRDefault="00513525">
      <w:pPr>
        <w:spacing w:line="240" w:lineRule="auto"/>
      </w:pPr>
      <w:r>
        <w:t>Neue Risiken vorstellen.</w:t>
      </w:r>
    </w:p>
    <w:p w:rsidR="00A77B3E" w:rsidRDefault="00A77B3E">
      <w:pPr>
        <w:spacing w:line="240" w:lineRule="auto"/>
      </w:pPr>
      <w:bookmarkStart w:id="132" w:name="id.v058vwico2yx"/>
      <w:bookmarkEnd w:id="132"/>
    </w:p>
    <w:p w:rsidR="00A77B3E" w:rsidRDefault="00513525">
      <w:pPr>
        <w:pStyle w:val="Heading4"/>
      </w:pPr>
      <w:bookmarkStart w:id="133" w:name="h.q3xjctyuez44"/>
      <w:bookmarkEnd w:id="133"/>
      <w:r>
        <w:t>Kommende Sitzungstermine</w:t>
      </w:r>
    </w:p>
    <w:p w:rsidR="00A77B3E" w:rsidRDefault="00513525">
      <w:pPr>
        <w:spacing w:line="240" w:lineRule="auto"/>
      </w:pPr>
      <w:r>
        <w:t>Termine definieren für die nächsten 6 Wochen (neben den wöchentlichen Meetings mit Markus).</w:t>
      </w:r>
    </w:p>
    <w:p w:rsidR="00A77B3E" w:rsidRDefault="00513525">
      <w:pPr>
        <w:spacing w:line="240" w:lineRule="auto"/>
      </w:pPr>
      <w:r>
        <w:t>Vorschlag:</w:t>
      </w:r>
    </w:p>
    <w:p w:rsidR="00A77B3E" w:rsidRDefault="00513525">
      <w:pPr>
        <w:spacing w:line="240" w:lineRule="auto"/>
      </w:pPr>
      <w:r>
        <w:t>31.10.: SP3, Codereview mit Christian, Demonstration der Must User Stories, HSR, 14:00-17:00</w:t>
      </w:r>
    </w:p>
    <w:p w:rsidR="00A77B3E" w:rsidRDefault="00513525">
      <w:pPr>
        <w:spacing w:line="240" w:lineRule="auto"/>
      </w:pPr>
      <w:r>
        <w:t>Markus Stolze von 15:00-16:00, dafür Termin von 13:00-14:00 auslassen</w:t>
      </w:r>
    </w:p>
    <w:p w:rsidR="00A77B3E" w:rsidRDefault="00513525">
      <w:pPr>
        <w:spacing w:line="240" w:lineRule="auto"/>
      </w:pPr>
      <w:r>
        <w:t>11.11.: SP4, Demonstration der Must User Stories, HSR, 13:00-15:00</w:t>
      </w:r>
    </w:p>
    <w:p w:rsidR="00A77B3E" w:rsidRDefault="00513525">
      <w:pPr>
        <w:spacing w:line="240" w:lineRule="auto"/>
      </w:pPr>
      <w:r>
        <w:t>Markus Stolze von 13:00-14:00</w:t>
      </w:r>
    </w:p>
    <w:p w:rsidR="00A77B3E" w:rsidRDefault="00513525">
      <w:pPr>
        <w:spacing w:line="240" w:lineRule="auto"/>
      </w:pPr>
      <w:r>
        <w:t>21.11: Falls nötig Termin definitiv vereinbaren (Skype)</w:t>
      </w:r>
    </w:p>
    <w:p w:rsidR="00A77B3E" w:rsidRDefault="00A77B3E">
      <w:pPr>
        <w:spacing w:line="240" w:lineRule="auto"/>
      </w:pPr>
    </w:p>
    <w:p w:rsidR="00A77B3E" w:rsidRDefault="00513525">
      <w:pPr>
        <w:spacing w:line="240" w:lineRule="auto"/>
      </w:pPr>
      <w:r>
        <w:t>TBD:</w:t>
      </w:r>
    </w:p>
    <w:p w:rsidR="00A77B3E" w:rsidRDefault="00513525">
      <w:r>
        <w:t>28.11.: SP5, Demonstration Prototyp, evt. Repriorisierung oder alternative User Stories, Zühlke Schlieren, 15:00-17:00</w:t>
      </w:r>
    </w:p>
    <w:p w:rsidR="00A77B3E" w:rsidRDefault="00A77B3E">
      <w:bookmarkStart w:id="134" w:name="id.tbwqgzut8lwx"/>
      <w:bookmarkEnd w:id="134"/>
    </w:p>
    <w:p w:rsidR="00A77B3E" w:rsidRDefault="00513525">
      <w:pPr>
        <w:pStyle w:val="Heading4"/>
      </w:pPr>
      <w:bookmarkStart w:id="135" w:name="h.2mbtme3lfodu"/>
      <w:bookmarkEnd w:id="135"/>
      <w:r>
        <w:t>Beschlüsse</w:t>
      </w:r>
    </w:p>
    <w:p w:rsidR="00A77B3E" w:rsidRDefault="00513525">
      <w:pPr>
        <w:numPr>
          <w:ilvl w:val="0"/>
          <w:numId w:val="24"/>
        </w:numPr>
        <w:tabs>
          <w:tab w:val="num" w:pos="720"/>
        </w:tabs>
      </w:pPr>
      <w:r>
        <w:t xml:space="preserve">MS: Vision Dokument V1 (mit Personas und Key Szenarios) (formelles OK Stolze, inhaltliches OK Auftraggeber) </w:t>
      </w:r>
      <w:r>
        <w:br/>
        <w:t>-&gt; OK</w:t>
      </w:r>
    </w:p>
    <w:p w:rsidR="00A77B3E" w:rsidRDefault="00513525">
      <w:pPr>
        <w:numPr>
          <w:ilvl w:val="0"/>
          <w:numId w:val="24"/>
        </w:numPr>
        <w:tabs>
          <w:tab w:val="num" w:pos="720"/>
        </w:tabs>
        <w:spacing w:line="240" w:lineRule="auto"/>
      </w:pPr>
      <w:r>
        <w:lastRenderedPageBreak/>
        <w:t>MS: Iteration 2 Feature Set (oder User stories) festgelegt (alle Features; Meeting mit Auftraggeber; Review mit Stolze)</w:t>
      </w:r>
      <w:r>
        <w:br/>
        <w:t>-&gt; OK, Anpassungen noch vornehmen</w:t>
      </w:r>
    </w:p>
    <w:p w:rsidR="00A77B3E" w:rsidRDefault="00513525">
      <w:pPr>
        <w:numPr>
          <w:ilvl w:val="0"/>
          <w:numId w:val="24"/>
        </w:numPr>
        <w:tabs>
          <w:tab w:val="num" w:pos="720"/>
        </w:tabs>
      </w:pPr>
      <w:r>
        <w:t>MS: Super-Set der "User Stories" (vollständiges Backlog, Sammlung von möglichen Anwendungs-Features mit Klassifizierung als Must/Should/Could) entwickelt (formelles OK Stolze, inhaltliches OK Auftraggeber)</w:t>
      </w:r>
      <w:r>
        <w:br/>
        <w:t>-&gt; OK, kann bei Besprechung des Sprints 3 (wieder) ändern</w:t>
      </w:r>
      <w:r>
        <w:br/>
      </w:r>
    </w:p>
    <w:p w:rsidR="00A77B3E" w:rsidRDefault="00513525">
      <w:pPr>
        <w:spacing w:line="240" w:lineRule="auto"/>
      </w:pPr>
      <w:r>
        <w:t>____________________________________________________________________________</w:t>
      </w:r>
    </w:p>
    <w:p w:rsidR="00A77B3E" w:rsidRDefault="00A77B3E"/>
    <w:p w:rsidR="00A77B3E" w:rsidRDefault="00513525">
      <w:pPr>
        <w:pStyle w:val="Heading3"/>
      </w:pPr>
      <w:r>
        <w:t>Protokoll 10.10.2011</w:t>
      </w:r>
    </w:p>
    <w:p w:rsidR="00A77B3E" w:rsidRDefault="00513525">
      <w:pPr>
        <w:tabs>
          <w:tab w:val="left" w:pos="4320"/>
        </w:tabs>
        <w:spacing w:line="240" w:lineRule="auto"/>
        <w:rPr>
          <w:sz w:val="18"/>
          <w:szCs w:val="18"/>
        </w:rPr>
      </w:pPr>
      <w:r>
        <w:rPr>
          <w:sz w:val="18"/>
          <w:szCs w:val="18"/>
        </w:rPr>
        <w:t>Erstellt am 10.10.2011, Autor: cheidt</w:t>
      </w:r>
      <w:r>
        <w:rPr>
          <w:sz w:val="18"/>
          <w:szCs w:val="18"/>
        </w:rPr>
        <w:tab/>
        <w:t>Protokoll abgenommen am 24.10.2011 durch Markus Stolze</w:t>
      </w:r>
    </w:p>
    <w:p w:rsidR="00A77B3E" w:rsidRDefault="00A77B3E">
      <w:pPr>
        <w:spacing w:line="240" w:lineRule="auto"/>
      </w:pPr>
    </w:p>
    <w:p w:rsidR="00A77B3E" w:rsidRDefault="00513525">
      <w:pPr>
        <w:spacing w:line="240" w:lineRule="auto"/>
      </w:pPr>
      <w:r>
        <w:t xml:space="preserve">Anwesend: </w:t>
      </w:r>
    </w:p>
    <w:p w:rsidR="00A77B3E" w:rsidRDefault="00513525">
      <w:pPr>
        <w:spacing w:line="240" w:lineRule="auto"/>
      </w:pPr>
      <w:r>
        <w:t>Markus Stolze, Lukas Elmer, Christina Heidt, Delia Treichler</w:t>
      </w:r>
    </w:p>
    <w:p w:rsidR="00A77B3E" w:rsidRDefault="00A77B3E">
      <w:pPr>
        <w:spacing w:line="240" w:lineRule="auto"/>
      </w:pPr>
    </w:p>
    <w:p w:rsidR="00A77B3E" w:rsidRDefault="00513525">
      <w:pPr>
        <w:spacing w:line="240" w:lineRule="auto"/>
      </w:pPr>
      <w:r>
        <w:t>Agenda:</w:t>
      </w:r>
    </w:p>
    <w:p w:rsidR="00A77B3E" w:rsidRDefault="00112BAA">
      <w:pPr>
        <w:spacing w:line="240" w:lineRule="auto"/>
        <w:rPr>
          <w:color w:val="000099"/>
          <w:u w:val="single"/>
        </w:rPr>
      </w:pPr>
      <w:hyperlink w:anchor="id.y1hsx84q20jm" w:history="1">
        <w:r w:rsidR="00513525">
          <w:rPr>
            <w:color w:val="000099"/>
            <w:u w:val="single"/>
          </w:rPr>
          <w:t>Besprechung</w:t>
        </w:r>
      </w:hyperlink>
      <w:hyperlink w:anchor="id.y1hsx84q20jm" w:history="1">
        <w:r w:rsidR="00513525">
          <w:rPr>
            <w:color w:val="000099"/>
            <w:u w:val="single"/>
          </w:rPr>
          <w:t xml:space="preserve"> </w:t>
        </w:r>
      </w:hyperlink>
      <w:hyperlink w:anchor="id.y1hsx84q20jm" w:history="1">
        <w:r w:rsidR="00513525">
          <w:rPr>
            <w:color w:val="000099"/>
            <w:u w:val="single"/>
          </w:rPr>
          <w:t>des</w:t>
        </w:r>
      </w:hyperlink>
      <w:hyperlink w:anchor="id.y1hsx84q20jm" w:history="1">
        <w:r w:rsidR="00513525">
          <w:rPr>
            <w:color w:val="000099"/>
            <w:u w:val="single"/>
          </w:rPr>
          <w:t xml:space="preserve"> </w:t>
        </w:r>
      </w:hyperlink>
      <w:hyperlink w:anchor="id.y1hsx84q20jm" w:history="1">
        <w:r w:rsidR="00513525">
          <w:rPr>
            <w:color w:val="000099"/>
            <w:u w:val="single"/>
          </w:rPr>
          <w:t>Creative</w:t>
        </w:r>
      </w:hyperlink>
      <w:hyperlink w:anchor="id.y1hsx84q20jm" w:history="1">
        <w:r w:rsidR="00513525">
          <w:rPr>
            <w:color w:val="000099"/>
            <w:u w:val="single"/>
          </w:rPr>
          <w:t xml:space="preserve"> </w:t>
        </w:r>
      </w:hyperlink>
      <w:hyperlink w:anchor="id.y1hsx84q20jm" w:history="1">
        <w:r w:rsidR="00513525">
          <w:rPr>
            <w:color w:val="000099"/>
            <w:u w:val="single"/>
          </w:rPr>
          <w:t>Workshops</w:t>
        </w:r>
      </w:hyperlink>
    </w:p>
    <w:p w:rsidR="00A77B3E" w:rsidRDefault="00112BAA">
      <w:pPr>
        <w:spacing w:line="240" w:lineRule="auto"/>
        <w:rPr>
          <w:color w:val="000099"/>
          <w:u w:val="single"/>
        </w:rPr>
      </w:pPr>
      <w:hyperlink w:anchor="id.8whg4vxttqs4" w:history="1">
        <w:r w:rsidR="00513525">
          <w:rPr>
            <w:color w:val="000099"/>
            <w:u w:val="single"/>
          </w:rPr>
          <w:t>Planung</w:t>
        </w:r>
      </w:hyperlink>
      <w:hyperlink w:anchor="id.8whg4vxttqs4" w:history="1">
        <w:r w:rsidR="00513525">
          <w:rPr>
            <w:color w:val="000099"/>
            <w:u w:val="single"/>
          </w:rPr>
          <w:t xml:space="preserve"> </w:t>
        </w:r>
      </w:hyperlink>
      <w:hyperlink w:anchor="id.8whg4vxttqs4" w:history="1">
        <w:r w:rsidR="00513525">
          <w:rPr>
            <w:color w:val="000099"/>
            <w:u w:val="single"/>
          </w:rPr>
          <w:t>letzter</w:t>
        </w:r>
      </w:hyperlink>
      <w:hyperlink w:anchor="id.8whg4vxttqs4" w:history="1">
        <w:r w:rsidR="00513525">
          <w:rPr>
            <w:color w:val="000099"/>
            <w:u w:val="single"/>
          </w:rPr>
          <w:t xml:space="preserve"> </w:t>
        </w:r>
      </w:hyperlink>
      <w:hyperlink w:anchor="id.8whg4vxttqs4" w:history="1">
        <w:r w:rsidR="00513525">
          <w:rPr>
            <w:color w:val="000099"/>
            <w:u w:val="single"/>
          </w:rPr>
          <w:t>Sprint</w:t>
        </w:r>
      </w:hyperlink>
    </w:p>
    <w:p w:rsidR="00A77B3E" w:rsidRDefault="00A77B3E">
      <w:pPr>
        <w:spacing w:line="240" w:lineRule="auto"/>
      </w:pPr>
      <w:bookmarkStart w:id="136" w:name="id.y1hsx84q20jm"/>
      <w:bookmarkEnd w:id="136"/>
    </w:p>
    <w:p w:rsidR="00A77B3E" w:rsidRDefault="00513525">
      <w:pPr>
        <w:pStyle w:val="Heading4"/>
      </w:pPr>
      <w:bookmarkStart w:id="137" w:name="h.lh17uole4t0s"/>
      <w:bookmarkEnd w:id="137"/>
      <w:r>
        <w:t>Creative Workshop</w:t>
      </w:r>
    </w:p>
    <w:p w:rsidR="00A77B3E" w:rsidRDefault="00513525">
      <w:pPr>
        <w:spacing w:line="240" w:lineRule="auto"/>
      </w:pPr>
      <w:r>
        <w:t>Bei Demo-Modus Stichwörter anzeigen. Weitenwirkung? Bilder/Ausschnitte auf Project Notes vergrössern? Überlegung zu ausgewählten Navigationsart.</w:t>
      </w:r>
    </w:p>
    <w:p w:rsidR="00A77B3E" w:rsidRDefault="00513525">
      <w:pPr>
        <w:spacing w:line="240" w:lineRule="auto"/>
      </w:pPr>
      <w:r>
        <w:t>Testen an Touch Bildschirm: Wie liest man die Project Note, sieht man das Ganze? Kann gescrollt werden oder ist Zoom möglich. Tisch eventuell anheben an einer Kante (30-45 °).</w:t>
      </w:r>
    </w:p>
    <w:p w:rsidR="00A77B3E" w:rsidRDefault="00513525">
      <w:pPr>
        <w:spacing w:line="240" w:lineRule="auto"/>
      </w:pPr>
      <w:r>
        <w:t>Anordnung mit:</w:t>
      </w:r>
    </w:p>
    <w:p w:rsidR="00A77B3E" w:rsidRDefault="00513525">
      <w:pPr>
        <w:numPr>
          <w:ilvl w:val="0"/>
          <w:numId w:val="25"/>
        </w:numPr>
        <w:tabs>
          <w:tab w:val="num" w:pos="720"/>
        </w:tabs>
        <w:spacing w:line="240" w:lineRule="auto"/>
      </w:pPr>
      <w:r>
        <w:t>Multidimensional scaling</w:t>
      </w:r>
    </w:p>
    <w:p w:rsidR="00A77B3E" w:rsidRDefault="00513525">
      <w:pPr>
        <w:numPr>
          <w:ilvl w:val="0"/>
          <w:numId w:val="25"/>
        </w:numPr>
        <w:tabs>
          <w:tab w:val="num" w:pos="720"/>
        </w:tabs>
        <w:spacing w:line="240" w:lineRule="auto"/>
      </w:pPr>
      <w:r>
        <w:t>3-D Hyperbolic Tree</w:t>
      </w:r>
    </w:p>
    <w:p w:rsidR="00A77B3E" w:rsidRDefault="00112BAA">
      <w:pPr>
        <w:numPr>
          <w:ilvl w:val="0"/>
          <w:numId w:val="25"/>
        </w:numPr>
        <w:tabs>
          <w:tab w:val="num" w:pos="720"/>
        </w:tabs>
        <w:spacing w:line="240" w:lineRule="auto"/>
        <w:rPr>
          <w:color w:val="000099"/>
          <w:u w:val="single"/>
        </w:rPr>
      </w:pPr>
      <w:hyperlink r:id="rId49" w:history="1">
        <w:r w:rsidR="00513525">
          <w:rPr>
            <w:color w:val="000099"/>
            <w:u w:val="single"/>
          </w:rPr>
          <w:t>http</w:t>
        </w:r>
      </w:hyperlink>
      <w:hyperlink r:id="rId50" w:history="1">
        <w:r w:rsidR="00513525">
          <w:rPr>
            <w:color w:val="000099"/>
            <w:u w:val="single"/>
          </w:rPr>
          <w:t>://</w:t>
        </w:r>
      </w:hyperlink>
      <w:hyperlink r:id="rId51" w:history="1">
        <w:r w:rsidR="00513525">
          <w:rPr>
            <w:color w:val="000099"/>
            <w:u w:val="single"/>
          </w:rPr>
          <w:t>well</w:t>
        </w:r>
      </w:hyperlink>
      <w:hyperlink r:id="rId52" w:history="1">
        <w:r w:rsidR="00513525">
          <w:rPr>
            <w:color w:val="000099"/>
            <w:u w:val="single"/>
          </w:rPr>
          <w:t>-</w:t>
        </w:r>
      </w:hyperlink>
      <w:hyperlink r:id="rId53" w:history="1">
        <w:r w:rsidR="00513525">
          <w:rPr>
            <w:color w:val="000099"/>
            <w:u w:val="single"/>
          </w:rPr>
          <w:t>formed</w:t>
        </w:r>
      </w:hyperlink>
      <w:hyperlink r:id="rId54" w:history="1">
        <w:r w:rsidR="00513525">
          <w:rPr>
            <w:color w:val="000099"/>
            <w:u w:val="single"/>
          </w:rPr>
          <w:t>.</w:t>
        </w:r>
      </w:hyperlink>
      <w:hyperlink r:id="rId55" w:history="1">
        <w:r w:rsidR="00513525">
          <w:rPr>
            <w:color w:val="000099"/>
            <w:u w:val="single"/>
          </w:rPr>
          <w:t>eigenfactor</w:t>
        </w:r>
      </w:hyperlink>
      <w:hyperlink r:id="rId56" w:history="1">
        <w:r w:rsidR="00513525">
          <w:rPr>
            <w:color w:val="000099"/>
            <w:u w:val="single"/>
          </w:rPr>
          <w:t>.</w:t>
        </w:r>
      </w:hyperlink>
      <w:hyperlink r:id="rId57" w:history="1">
        <w:r w:rsidR="00513525">
          <w:rPr>
            <w:color w:val="000099"/>
            <w:u w:val="single"/>
          </w:rPr>
          <w:t>org</w:t>
        </w:r>
      </w:hyperlink>
      <w:hyperlink r:id="rId58" w:history="1">
        <w:r w:rsidR="00513525">
          <w:rPr>
            <w:color w:val="000099"/>
            <w:u w:val="single"/>
          </w:rPr>
          <w:t>/</w:t>
        </w:r>
      </w:hyperlink>
      <w:hyperlink r:id="rId59" w:history="1">
        <w:r w:rsidR="00513525">
          <w:rPr>
            <w:color w:val="000099"/>
            <w:u w:val="single"/>
          </w:rPr>
          <w:t>index</w:t>
        </w:r>
      </w:hyperlink>
      <w:hyperlink r:id="rId60" w:history="1">
        <w:r w:rsidR="00513525">
          <w:rPr>
            <w:color w:val="000099"/>
            <w:u w:val="single"/>
          </w:rPr>
          <w:t>.</w:t>
        </w:r>
      </w:hyperlink>
      <w:hyperlink r:id="rId61" w:history="1">
        <w:r w:rsidR="00513525">
          <w:rPr>
            <w:color w:val="000099"/>
            <w:u w:val="single"/>
          </w:rPr>
          <w:t>html</w:t>
        </w:r>
      </w:hyperlink>
    </w:p>
    <w:p w:rsidR="00A77B3E" w:rsidRDefault="00513525">
      <w:pPr>
        <w:numPr>
          <w:ilvl w:val="0"/>
          <w:numId w:val="25"/>
        </w:numPr>
        <w:tabs>
          <w:tab w:val="num" w:pos="720"/>
        </w:tabs>
        <w:spacing w:line="240" w:lineRule="auto"/>
      </w:pPr>
      <w:r>
        <w:t>Cone tree</w:t>
      </w:r>
    </w:p>
    <w:p w:rsidR="00A77B3E" w:rsidRDefault="00A77B3E">
      <w:pPr>
        <w:spacing w:line="240" w:lineRule="auto"/>
      </w:pPr>
      <w:bookmarkStart w:id="138" w:name="id.8whg4vxttqs4"/>
      <w:bookmarkEnd w:id="138"/>
    </w:p>
    <w:p w:rsidR="00A77B3E" w:rsidRDefault="00513525">
      <w:pPr>
        <w:pStyle w:val="Heading4"/>
      </w:pPr>
      <w:bookmarkStart w:id="139" w:name="h.ss0b7590adj"/>
      <w:bookmarkEnd w:id="139"/>
      <w:r>
        <w:t>Planung letzter Sprint</w:t>
      </w:r>
    </w:p>
    <w:p w:rsidR="00A77B3E" w:rsidRDefault="00513525">
      <w:pPr>
        <w:spacing w:line="240" w:lineRule="auto"/>
      </w:pPr>
      <w:r>
        <w:t>Poster und Präsentation sind extra Stunden und können später abgegeben werden daher nicht im letzten Sprint mitgezählt.</w:t>
      </w:r>
    </w:p>
    <w:p w:rsidR="00A77B3E" w:rsidRDefault="00513525">
      <w:pPr>
        <w:spacing w:line="240" w:lineRule="auto"/>
      </w:pPr>
      <w:r>
        <w:t>____________________________________________________________________________</w:t>
      </w:r>
    </w:p>
    <w:p w:rsidR="00A77B3E" w:rsidRDefault="00513525">
      <w:pPr>
        <w:pStyle w:val="Heading3"/>
      </w:pPr>
      <w:r>
        <w:t>Protokoll 03.10.2011</w:t>
      </w:r>
    </w:p>
    <w:p w:rsidR="00A77B3E" w:rsidRDefault="00513525">
      <w:pPr>
        <w:tabs>
          <w:tab w:val="left" w:pos="4320"/>
        </w:tabs>
        <w:spacing w:line="240" w:lineRule="auto"/>
        <w:rPr>
          <w:sz w:val="18"/>
          <w:szCs w:val="18"/>
        </w:rPr>
      </w:pPr>
      <w:r>
        <w:rPr>
          <w:sz w:val="18"/>
          <w:szCs w:val="18"/>
        </w:rPr>
        <w:t>Erstellt am 03.10.2011, Autor: cheidt</w:t>
      </w:r>
      <w:r>
        <w:rPr>
          <w:sz w:val="18"/>
          <w:szCs w:val="18"/>
        </w:rPr>
        <w:tab/>
        <w:t>Protokoll abgenommen am 10.10.2011 durch Markus Stolze</w:t>
      </w:r>
    </w:p>
    <w:p w:rsidR="00A77B3E" w:rsidRDefault="00A77B3E">
      <w:pPr>
        <w:spacing w:line="240" w:lineRule="auto"/>
      </w:pPr>
    </w:p>
    <w:p w:rsidR="00A77B3E" w:rsidRDefault="00513525">
      <w:pPr>
        <w:spacing w:line="240" w:lineRule="auto"/>
      </w:pPr>
      <w:r>
        <w:t xml:space="preserve">Anwesend: </w:t>
      </w:r>
    </w:p>
    <w:p w:rsidR="00A77B3E" w:rsidRDefault="00513525">
      <w:pPr>
        <w:spacing w:line="240" w:lineRule="auto"/>
      </w:pPr>
      <w:r>
        <w:t>Markus Stolze, Lukas Elmer, Christina Heidt, Delia Treichler</w:t>
      </w:r>
      <w:r>
        <w:rPr>
          <w:color w:val="666666"/>
        </w:rPr>
        <w:t>, (Christian Moser, Marco Balzarini)</w:t>
      </w:r>
    </w:p>
    <w:p w:rsidR="00A77B3E" w:rsidRDefault="00A77B3E">
      <w:pPr>
        <w:spacing w:line="240" w:lineRule="auto"/>
      </w:pPr>
    </w:p>
    <w:p w:rsidR="00A77B3E" w:rsidRDefault="00513525">
      <w:pPr>
        <w:spacing w:line="240" w:lineRule="auto"/>
      </w:pPr>
      <w:r>
        <w:t xml:space="preserve">Agenda: </w:t>
      </w:r>
    </w:p>
    <w:p w:rsidR="00A77B3E" w:rsidRDefault="00112BAA">
      <w:pPr>
        <w:rPr>
          <w:color w:val="000099"/>
          <w:u w:val="single"/>
        </w:rPr>
      </w:pPr>
      <w:hyperlink w:anchor="id.dqgwa3w11q1v" w:history="1">
        <w:r w:rsidR="00513525">
          <w:rPr>
            <w:color w:val="000099"/>
            <w:u w:val="single"/>
          </w:rPr>
          <w:t>Fragen</w:t>
        </w:r>
      </w:hyperlink>
      <w:hyperlink w:anchor="id.dqgwa3w11q1v" w:history="1">
        <w:r w:rsidR="00513525">
          <w:rPr>
            <w:color w:val="000099"/>
            <w:u w:val="single"/>
          </w:rPr>
          <w:t xml:space="preserve"> </w:t>
        </w:r>
      </w:hyperlink>
      <w:hyperlink w:anchor="id.dqgwa3w11q1v" w:history="1">
        <w:r w:rsidR="00513525">
          <w:rPr>
            <w:color w:val="000099"/>
            <w:u w:val="single"/>
          </w:rPr>
          <w:t>Scrum</w:t>
        </w:r>
      </w:hyperlink>
    </w:p>
    <w:p w:rsidR="00A77B3E" w:rsidRDefault="00112BAA">
      <w:pPr>
        <w:rPr>
          <w:color w:val="000099"/>
          <w:u w:val="single"/>
        </w:rPr>
      </w:pPr>
      <w:hyperlink w:anchor="id.k5z8rcsp8wt5" w:history="1">
        <w:r w:rsidR="00513525">
          <w:rPr>
            <w:color w:val="000099"/>
            <w:u w:val="single"/>
          </w:rPr>
          <w:t>MS</w:t>
        </w:r>
      </w:hyperlink>
      <w:hyperlink w:anchor="id.k5z8rcsp8wt5" w:history="1">
        <w:r w:rsidR="00513525">
          <w:rPr>
            <w:color w:val="000099"/>
            <w:u w:val="single"/>
          </w:rPr>
          <w:t xml:space="preserve">: </w:t>
        </w:r>
      </w:hyperlink>
      <w:hyperlink w:anchor="id.k5z8rcsp8wt5" w:history="1">
        <w:r w:rsidR="00513525">
          <w:rPr>
            <w:color w:val="000099"/>
            <w:u w:val="single"/>
          </w:rPr>
          <w:t>Architekturprototyp</w:t>
        </w:r>
      </w:hyperlink>
      <w:hyperlink w:anchor="id.k5z8rcsp8wt5" w:history="1">
        <w:r w:rsidR="00513525">
          <w:rPr>
            <w:color w:val="000099"/>
            <w:u w:val="single"/>
          </w:rPr>
          <w:t xml:space="preserve"> </w:t>
        </w:r>
      </w:hyperlink>
      <w:hyperlink w:anchor="id.k5z8rcsp8wt5" w:history="1">
        <w:r w:rsidR="00513525">
          <w:rPr>
            <w:color w:val="000099"/>
            <w:u w:val="single"/>
          </w:rPr>
          <w:t>Demo</w:t>
        </w:r>
      </w:hyperlink>
      <w:hyperlink w:anchor="id.k5z8rcsp8wt5" w:history="1">
        <w:r w:rsidR="00513525">
          <w:rPr>
            <w:color w:val="000099"/>
            <w:u w:val="single"/>
          </w:rPr>
          <w:t xml:space="preserve">, </w:t>
        </w:r>
      </w:hyperlink>
      <w:hyperlink w:anchor="id.k5z8rcsp8wt5" w:history="1">
        <w:r w:rsidR="00513525">
          <w:rPr>
            <w:color w:val="000099"/>
            <w:u w:val="single"/>
          </w:rPr>
          <w:t>alle</w:t>
        </w:r>
      </w:hyperlink>
      <w:hyperlink w:anchor="id.k5z8rcsp8wt5" w:history="1">
        <w:r w:rsidR="00513525">
          <w:rPr>
            <w:color w:val="000099"/>
            <w:u w:val="single"/>
          </w:rPr>
          <w:t xml:space="preserve"> </w:t>
        </w:r>
      </w:hyperlink>
      <w:hyperlink w:anchor="id.k5z8rcsp8wt5" w:history="1">
        <w:r w:rsidR="00513525">
          <w:rPr>
            <w:color w:val="000099"/>
            <w:u w:val="single"/>
          </w:rPr>
          <w:t>Komponenten</w:t>
        </w:r>
      </w:hyperlink>
      <w:hyperlink w:anchor="id.k5z8rcsp8wt5" w:history="1">
        <w:r w:rsidR="00513525">
          <w:rPr>
            <w:color w:val="000099"/>
            <w:u w:val="single"/>
          </w:rPr>
          <w:t xml:space="preserve"> &amp; </w:t>
        </w:r>
      </w:hyperlink>
      <w:hyperlink w:anchor="id.k5z8rcsp8wt5" w:history="1">
        <w:r w:rsidR="00513525">
          <w:rPr>
            <w:color w:val="000099"/>
            <w:u w:val="single"/>
          </w:rPr>
          <w:t>Designentscheide</w:t>
        </w:r>
      </w:hyperlink>
      <w:hyperlink w:anchor="id.k5z8rcsp8wt5" w:history="1">
        <w:r w:rsidR="00513525">
          <w:rPr>
            <w:color w:val="000099"/>
            <w:u w:val="single"/>
          </w:rPr>
          <w:t xml:space="preserve"> </w:t>
        </w:r>
      </w:hyperlink>
      <w:hyperlink w:anchor="id.k5z8rcsp8wt5" w:history="1">
        <w:r w:rsidR="00513525">
          <w:rPr>
            <w:color w:val="000099"/>
            <w:u w:val="single"/>
          </w:rPr>
          <w:t>begründet</w:t>
        </w:r>
      </w:hyperlink>
      <w:hyperlink w:anchor="id.k5z8rcsp8wt5" w:history="1">
        <w:r w:rsidR="00513525">
          <w:rPr>
            <w:color w:val="000099"/>
            <w:u w:val="single"/>
          </w:rPr>
          <w:t xml:space="preserve"> (</w:t>
        </w:r>
      </w:hyperlink>
      <w:hyperlink w:anchor="id.k5z8rcsp8wt5" w:history="1">
        <w:r w:rsidR="00513525">
          <w:rPr>
            <w:color w:val="000099"/>
            <w:u w:val="single"/>
          </w:rPr>
          <w:t>mündlich</w:t>
        </w:r>
      </w:hyperlink>
      <w:hyperlink w:anchor="id.k5z8rcsp8wt5" w:history="1">
        <w:r w:rsidR="00513525">
          <w:rPr>
            <w:color w:val="000099"/>
            <w:u w:val="single"/>
          </w:rPr>
          <w:t>)</w:t>
        </w:r>
      </w:hyperlink>
    </w:p>
    <w:p w:rsidR="00A77B3E" w:rsidRDefault="00112BAA">
      <w:pPr>
        <w:rPr>
          <w:color w:val="000099"/>
          <w:u w:val="single"/>
        </w:rPr>
      </w:pPr>
      <w:hyperlink w:anchor="id.8edrp8v8v89" w:history="1">
        <w:r w:rsidR="00513525">
          <w:rPr>
            <w:color w:val="000099"/>
            <w:u w:val="single"/>
          </w:rPr>
          <w:t>MS</w:t>
        </w:r>
      </w:hyperlink>
      <w:hyperlink w:anchor="id.8edrp8v8v89" w:history="1">
        <w:r w:rsidR="00513525">
          <w:rPr>
            <w:color w:val="000099"/>
            <w:u w:val="single"/>
          </w:rPr>
          <w:t xml:space="preserve">: </w:t>
        </w:r>
      </w:hyperlink>
      <w:hyperlink w:anchor="id.8edrp8v8v89" w:history="1">
        <w:r w:rsidR="00513525">
          <w:rPr>
            <w:color w:val="000099"/>
            <w:u w:val="single"/>
          </w:rPr>
          <w:t>Vision</w:t>
        </w:r>
      </w:hyperlink>
      <w:hyperlink w:anchor="id.8edrp8v8v89" w:history="1">
        <w:r w:rsidR="00513525">
          <w:rPr>
            <w:color w:val="000099"/>
            <w:u w:val="single"/>
          </w:rPr>
          <w:t xml:space="preserve"> </w:t>
        </w:r>
      </w:hyperlink>
      <w:hyperlink w:anchor="id.8edrp8v8v89" w:history="1">
        <w:r w:rsidR="00513525">
          <w:rPr>
            <w:color w:val="000099"/>
            <w:u w:val="single"/>
          </w:rPr>
          <w:t>Dokument</w:t>
        </w:r>
      </w:hyperlink>
      <w:hyperlink w:anchor="id.8edrp8v8v89" w:history="1">
        <w:r w:rsidR="00513525">
          <w:rPr>
            <w:color w:val="000099"/>
            <w:u w:val="single"/>
          </w:rPr>
          <w:t xml:space="preserve"> </w:t>
        </w:r>
      </w:hyperlink>
      <w:hyperlink w:anchor="id.8edrp8v8v89" w:history="1">
        <w:r w:rsidR="00513525">
          <w:rPr>
            <w:color w:val="000099"/>
            <w:u w:val="single"/>
          </w:rPr>
          <w:t>V</w:t>
        </w:r>
      </w:hyperlink>
      <w:hyperlink w:anchor="id.8edrp8v8v89" w:history="1">
        <w:r w:rsidR="00513525">
          <w:rPr>
            <w:color w:val="000099"/>
            <w:u w:val="single"/>
          </w:rPr>
          <w:t xml:space="preserve">0 </w:t>
        </w:r>
      </w:hyperlink>
      <w:hyperlink w:anchor="id.8edrp8v8v89" w:history="1">
        <w:r w:rsidR="00513525">
          <w:rPr>
            <w:color w:val="000099"/>
            <w:u w:val="single"/>
          </w:rPr>
          <w:t>verabschiedet</w:t>
        </w:r>
      </w:hyperlink>
      <w:hyperlink w:anchor="id.8edrp8v8v89" w:history="1">
        <w:r w:rsidR="00513525">
          <w:rPr>
            <w:color w:val="000099"/>
            <w:u w:val="single"/>
          </w:rPr>
          <w:t xml:space="preserve"> </w:t>
        </w:r>
      </w:hyperlink>
      <w:hyperlink w:anchor="id.8edrp8v8v89" w:history="1">
        <w:r w:rsidR="00513525">
          <w:rPr>
            <w:color w:val="000099"/>
            <w:u w:val="single"/>
          </w:rPr>
          <w:t>mit</w:t>
        </w:r>
      </w:hyperlink>
      <w:hyperlink w:anchor="id.8edrp8v8v89" w:history="1">
        <w:r w:rsidR="00513525">
          <w:rPr>
            <w:color w:val="000099"/>
            <w:u w:val="single"/>
          </w:rPr>
          <w:t xml:space="preserve"> </w:t>
        </w:r>
      </w:hyperlink>
      <w:hyperlink w:anchor="id.8edrp8v8v89" w:history="1">
        <w:r w:rsidR="00513525">
          <w:rPr>
            <w:color w:val="000099"/>
            <w:u w:val="single"/>
          </w:rPr>
          <w:t>Preliminary</w:t>
        </w:r>
      </w:hyperlink>
      <w:hyperlink w:anchor="id.8edrp8v8v89" w:history="1">
        <w:r w:rsidR="00513525">
          <w:rPr>
            <w:color w:val="000099"/>
            <w:u w:val="single"/>
          </w:rPr>
          <w:t xml:space="preserve"> </w:t>
        </w:r>
      </w:hyperlink>
      <w:hyperlink w:anchor="id.8edrp8v8v89" w:history="1">
        <w:r w:rsidR="00513525">
          <w:rPr>
            <w:color w:val="000099"/>
            <w:u w:val="single"/>
          </w:rPr>
          <w:t>Personas</w:t>
        </w:r>
      </w:hyperlink>
      <w:hyperlink w:anchor="id.8edrp8v8v89" w:history="1">
        <w:r w:rsidR="00513525">
          <w:rPr>
            <w:color w:val="000099"/>
            <w:u w:val="single"/>
          </w:rPr>
          <w:t xml:space="preserve"> &amp; </w:t>
        </w:r>
      </w:hyperlink>
      <w:hyperlink w:anchor="id.8edrp8v8v89" w:history="1">
        <w:r w:rsidR="00513525">
          <w:rPr>
            <w:color w:val="000099"/>
            <w:u w:val="single"/>
          </w:rPr>
          <w:t>Szenarios</w:t>
        </w:r>
      </w:hyperlink>
    </w:p>
    <w:p w:rsidR="00A77B3E" w:rsidRDefault="00112BAA">
      <w:pPr>
        <w:rPr>
          <w:color w:val="000099"/>
          <w:u w:val="single"/>
        </w:rPr>
      </w:pPr>
      <w:hyperlink w:anchor="id.tktdedy07x3r" w:history="1">
        <w:r w:rsidR="00513525">
          <w:rPr>
            <w:color w:val="000099"/>
            <w:u w:val="single"/>
          </w:rPr>
          <w:t>MS</w:t>
        </w:r>
      </w:hyperlink>
      <w:hyperlink w:anchor="id.tktdedy07x3r" w:history="1">
        <w:r w:rsidR="00513525">
          <w:rPr>
            <w:color w:val="000099"/>
            <w:u w:val="single"/>
          </w:rPr>
          <w:t xml:space="preserve">: </w:t>
        </w:r>
      </w:hyperlink>
      <w:hyperlink w:anchor="id.tktdedy07x3r" w:history="1">
        <w:r w:rsidR="00513525">
          <w:rPr>
            <w:color w:val="000099"/>
            <w:u w:val="single"/>
          </w:rPr>
          <w:t>Projektplan</w:t>
        </w:r>
      </w:hyperlink>
      <w:hyperlink w:anchor="id.tktdedy07x3r" w:history="1">
        <w:r w:rsidR="00513525">
          <w:rPr>
            <w:color w:val="000099"/>
            <w:u w:val="single"/>
          </w:rPr>
          <w:t xml:space="preserve"> </w:t>
        </w:r>
      </w:hyperlink>
      <w:hyperlink w:anchor="id.tktdedy07x3r" w:history="1">
        <w:r w:rsidR="00513525">
          <w:rPr>
            <w:color w:val="000099"/>
            <w:u w:val="single"/>
          </w:rPr>
          <w:t>inkl</w:t>
        </w:r>
      </w:hyperlink>
      <w:hyperlink w:anchor="id.tktdedy07x3r" w:history="1">
        <w:r w:rsidR="00513525">
          <w:rPr>
            <w:color w:val="000099"/>
            <w:u w:val="single"/>
          </w:rPr>
          <w:t xml:space="preserve">. </w:t>
        </w:r>
      </w:hyperlink>
      <w:hyperlink w:anchor="id.tktdedy07x3r" w:history="1">
        <w:r w:rsidR="00513525">
          <w:rPr>
            <w:color w:val="000099"/>
            <w:u w:val="single"/>
          </w:rPr>
          <w:t>Plan</w:t>
        </w:r>
      </w:hyperlink>
      <w:hyperlink w:anchor="id.tktdedy07x3r" w:history="1">
        <w:r w:rsidR="00513525">
          <w:rPr>
            <w:color w:val="000099"/>
            <w:u w:val="single"/>
          </w:rPr>
          <w:t xml:space="preserve"> </w:t>
        </w:r>
      </w:hyperlink>
      <w:hyperlink w:anchor="id.tktdedy07x3r" w:history="1">
        <w:r w:rsidR="00513525">
          <w:rPr>
            <w:color w:val="000099"/>
            <w:u w:val="single"/>
          </w:rPr>
          <w:t>für</w:t>
        </w:r>
      </w:hyperlink>
      <w:hyperlink w:anchor="id.tktdedy07x3r" w:history="1">
        <w:r w:rsidR="00513525">
          <w:rPr>
            <w:color w:val="000099"/>
            <w:u w:val="single"/>
          </w:rPr>
          <w:t xml:space="preserve"> </w:t>
        </w:r>
      </w:hyperlink>
      <w:hyperlink w:anchor="id.tktdedy07x3r" w:history="1">
        <w:r w:rsidR="00513525">
          <w:rPr>
            <w:color w:val="000099"/>
            <w:u w:val="single"/>
          </w:rPr>
          <w:t>Benutzerbeobachtung</w:t>
        </w:r>
      </w:hyperlink>
      <w:hyperlink w:anchor="id.tktdedy07x3r" w:history="1">
        <w:r w:rsidR="00513525">
          <w:rPr>
            <w:color w:val="000099"/>
            <w:u w:val="single"/>
          </w:rPr>
          <w:t xml:space="preserve"> (</w:t>
        </w:r>
      </w:hyperlink>
      <w:hyperlink w:anchor="id.tktdedy07x3r" w:history="1">
        <w:r w:rsidR="00513525">
          <w:rPr>
            <w:color w:val="000099"/>
            <w:u w:val="single"/>
          </w:rPr>
          <w:t>OK</w:t>
        </w:r>
      </w:hyperlink>
      <w:hyperlink w:anchor="id.tktdedy07x3r" w:history="1">
        <w:r w:rsidR="00513525">
          <w:rPr>
            <w:color w:val="000099"/>
            <w:u w:val="single"/>
          </w:rPr>
          <w:t xml:space="preserve"> </w:t>
        </w:r>
      </w:hyperlink>
      <w:hyperlink w:anchor="id.tktdedy07x3r" w:history="1">
        <w:r w:rsidR="00513525">
          <w:rPr>
            <w:color w:val="000099"/>
            <w:u w:val="single"/>
          </w:rPr>
          <w:t>des</w:t>
        </w:r>
      </w:hyperlink>
      <w:hyperlink w:anchor="id.tktdedy07x3r" w:history="1">
        <w:r w:rsidR="00513525">
          <w:rPr>
            <w:color w:val="000099"/>
            <w:u w:val="single"/>
          </w:rPr>
          <w:t xml:space="preserve"> </w:t>
        </w:r>
      </w:hyperlink>
      <w:hyperlink w:anchor="id.tktdedy07x3r" w:history="1">
        <w:r w:rsidR="00513525">
          <w:rPr>
            <w:color w:val="000099"/>
            <w:u w:val="single"/>
          </w:rPr>
          <w:t>Kunden</w:t>
        </w:r>
      </w:hyperlink>
      <w:hyperlink w:anchor="id.tktdedy07x3r" w:history="1">
        <w:r w:rsidR="00513525">
          <w:rPr>
            <w:color w:val="000099"/>
            <w:u w:val="single"/>
          </w:rPr>
          <w:t xml:space="preserve">) </w:t>
        </w:r>
      </w:hyperlink>
      <w:hyperlink w:anchor="id.tktdedy07x3r" w:history="1">
        <w:r w:rsidR="00513525">
          <w:rPr>
            <w:color w:val="000099"/>
            <w:u w:val="single"/>
          </w:rPr>
          <w:t>und</w:t>
        </w:r>
      </w:hyperlink>
      <w:hyperlink w:anchor="id.tktdedy07x3r" w:history="1">
        <w:r w:rsidR="00513525">
          <w:rPr>
            <w:color w:val="000099"/>
            <w:u w:val="single"/>
          </w:rPr>
          <w:t xml:space="preserve"> </w:t>
        </w:r>
      </w:hyperlink>
      <w:hyperlink w:anchor="id.tktdedy07x3r" w:history="1">
        <w:r w:rsidR="00513525">
          <w:rPr>
            <w:color w:val="000099"/>
            <w:u w:val="single"/>
          </w:rPr>
          <w:t>Aufgabenteilung</w:t>
        </w:r>
      </w:hyperlink>
      <w:hyperlink w:anchor="id.tktdedy07x3r" w:history="1">
        <w:r w:rsidR="00513525">
          <w:rPr>
            <w:color w:val="000099"/>
            <w:u w:val="single"/>
          </w:rPr>
          <w:t xml:space="preserve"> (</w:t>
        </w:r>
      </w:hyperlink>
      <w:hyperlink w:anchor="id.tktdedy07x3r" w:history="1">
        <w:r w:rsidR="00513525">
          <w:rPr>
            <w:color w:val="000099"/>
            <w:u w:val="single"/>
          </w:rPr>
          <w:t>mindestens</w:t>
        </w:r>
      </w:hyperlink>
      <w:hyperlink w:anchor="id.tktdedy07x3r" w:history="1">
        <w:r w:rsidR="00513525">
          <w:rPr>
            <w:color w:val="000099"/>
            <w:u w:val="single"/>
          </w:rPr>
          <w:t xml:space="preserve"> 4 </w:t>
        </w:r>
      </w:hyperlink>
      <w:hyperlink w:anchor="id.tktdedy07x3r" w:history="1">
        <w:r w:rsidR="00513525">
          <w:rPr>
            <w:color w:val="000099"/>
            <w:u w:val="single"/>
          </w:rPr>
          <w:t>Milestones</w:t>
        </w:r>
      </w:hyperlink>
      <w:hyperlink w:anchor="id.tktdedy07x3r" w:history="1">
        <w:r w:rsidR="00513525">
          <w:rPr>
            <w:color w:val="000099"/>
            <w:u w:val="single"/>
          </w:rPr>
          <w:t xml:space="preserve">), </w:t>
        </w:r>
      </w:hyperlink>
      <w:hyperlink w:anchor="id.tktdedy07x3r" w:history="1">
        <w:r w:rsidR="00513525">
          <w:rPr>
            <w:color w:val="000099"/>
            <w:u w:val="single"/>
          </w:rPr>
          <w:t>Sinnvolle</w:t>
        </w:r>
      </w:hyperlink>
      <w:hyperlink w:anchor="id.tktdedy07x3r" w:history="1">
        <w:r w:rsidR="00513525">
          <w:rPr>
            <w:color w:val="000099"/>
            <w:u w:val="single"/>
          </w:rPr>
          <w:t xml:space="preserve"> </w:t>
        </w:r>
      </w:hyperlink>
      <w:hyperlink w:anchor="id.tktdedy07x3r" w:history="1">
        <w:r w:rsidR="00513525">
          <w:rPr>
            <w:color w:val="000099"/>
            <w:u w:val="single"/>
          </w:rPr>
          <w:t>Arbeitspakete</w:t>
        </w:r>
      </w:hyperlink>
      <w:hyperlink w:anchor="id.tktdedy07x3r" w:history="1">
        <w:r w:rsidR="00513525">
          <w:rPr>
            <w:color w:val="000099"/>
            <w:u w:val="single"/>
          </w:rPr>
          <w:t xml:space="preserve"> </w:t>
        </w:r>
      </w:hyperlink>
      <w:hyperlink w:anchor="id.tktdedy07x3r" w:history="1">
        <w:r w:rsidR="00513525">
          <w:rPr>
            <w:color w:val="000099"/>
            <w:u w:val="single"/>
          </w:rPr>
          <w:t>pro</w:t>
        </w:r>
      </w:hyperlink>
      <w:hyperlink w:anchor="id.tktdedy07x3r" w:history="1">
        <w:r w:rsidR="00513525">
          <w:rPr>
            <w:color w:val="000099"/>
            <w:u w:val="single"/>
          </w:rPr>
          <w:t xml:space="preserve"> </w:t>
        </w:r>
      </w:hyperlink>
      <w:hyperlink w:anchor="id.tktdedy07x3r" w:history="1">
        <w:r w:rsidR="00513525">
          <w:rPr>
            <w:color w:val="000099"/>
            <w:u w:val="single"/>
          </w:rPr>
          <w:t>Milestone</w:t>
        </w:r>
      </w:hyperlink>
      <w:hyperlink w:anchor="id.tktdedy07x3r" w:history="1">
        <w:r w:rsidR="00513525">
          <w:rPr>
            <w:color w:val="000099"/>
            <w:u w:val="single"/>
          </w:rPr>
          <w:t xml:space="preserve"> </w:t>
        </w:r>
      </w:hyperlink>
      <w:hyperlink w:anchor="id.tktdedy07x3r" w:history="1">
        <w:r w:rsidR="00513525">
          <w:rPr>
            <w:color w:val="000099"/>
            <w:u w:val="single"/>
          </w:rPr>
          <w:t>mit</w:t>
        </w:r>
      </w:hyperlink>
      <w:hyperlink w:anchor="id.tktdedy07x3r" w:history="1">
        <w:r w:rsidR="00513525">
          <w:rPr>
            <w:color w:val="000099"/>
            <w:u w:val="single"/>
          </w:rPr>
          <w:t xml:space="preserve"> </w:t>
        </w:r>
      </w:hyperlink>
      <w:hyperlink w:anchor="id.tktdedy07x3r" w:history="1">
        <w:r w:rsidR="00513525">
          <w:rPr>
            <w:color w:val="000099"/>
            <w:u w:val="single"/>
          </w:rPr>
          <w:t>soll</w:t>
        </w:r>
      </w:hyperlink>
      <w:hyperlink w:anchor="id.tktdedy07x3r" w:history="1">
        <w:r w:rsidR="00513525">
          <w:rPr>
            <w:color w:val="000099"/>
            <w:u w:val="single"/>
          </w:rPr>
          <w:t xml:space="preserve"> </w:t>
        </w:r>
      </w:hyperlink>
      <w:hyperlink w:anchor="id.tktdedy07x3r" w:history="1">
        <w:r w:rsidR="00513525">
          <w:rPr>
            <w:color w:val="000099"/>
            <w:u w:val="single"/>
          </w:rPr>
          <w:t>und</w:t>
        </w:r>
      </w:hyperlink>
      <w:hyperlink w:anchor="id.tktdedy07x3r" w:history="1">
        <w:r w:rsidR="00513525">
          <w:rPr>
            <w:color w:val="000099"/>
            <w:u w:val="single"/>
          </w:rPr>
          <w:t xml:space="preserve"> </w:t>
        </w:r>
      </w:hyperlink>
      <w:hyperlink w:anchor="id.tktdedy07x3r" w:history="1">
        <w:r w:rsidR="00513525">
          <w:rPr>
            <w:color w:val="000099"/>
            <w:u w:val="single"/>
          </w:rPr>
          <w:t>ist</w:t>
        </w:r>
      </w:hyperlink>
      <w:hyperlink w:anchor="id.tktdedy07x3r" w:history="1">
        <w:r w:rsidR="00513525">
          <w:rPr>
            <w:color w:val="000099"/>
            <w:u w:val="single"/>
          </w:rPr>
          <w:t xml:space="preserve"> </w:t>
        </w:r>
      </w:hyperlink>
      <w:hyperlink w:anchor="id.tktdedy07x3r" w:history="1">
        <w:r w:rsidR="00513525">
          <w:rPr>
            <w:color w:val="000099"/>
            <w:u w:val="single"/>
          </w:rPr>
          <w:t>Aufwänden</w:t>
        </w:r>
      </w:hyperlink>
    </w:p>
    <w:p w:rsidR="00A77B3E" w:rsidRDefault="00112BAA">
      <w:pPr>
        <w:rPr>
          <w:color w:val="000099"/>
          <w:u w:val="single"/>
        </w:rPr>
      </w:pPr>
      <w:hyperlink w:anchor="id.p0h4t3tye8d6" w:history="1">
        <w:r w:rsidR="00513525">
          <w:rPr>
            <w:color w:val="000099"/>
            <w:u w:val="single"/>
          </w:rPr>
          <w:t>MS</w:t>
        </w:r>
      </w:hyperlink>
      <w:hyperlink w:anchor="id.p0h4t3tye8d6" w:history="1">
        <w:r w:rsidR="00513525">
          <w:rPr>
            <w:color w:val="000099"/>
            <w:u w:val="single"/>
          </w:rPr>
          <w:t xml:space="preserve">: </w:t>
        </w:r>
      </w:hyperlink>
      <w:hyperlink w:anchor="id.p0h4t3tye8d6" w:history="1">
        <w:r w:rsidR="00513525">
          <w:rPr>
            <w:color w:val="000099"/>
            <w:u w:val="single"/>
          </w:rPr>
          <w:t>Benutzerbeobachtung</w:t>
        </w:r>
      </w:hyperlink>
      <w:hyperlink w:anchor="id.p0h4t3tye8d6" w:history="1">
        <w:r w:rsidR="00513525">
          <w:rPr>
            <w:color w:val="000099"/>
            <w:u w:val="single"/>
          </w:rPr>
          <w:t>/</w:t>
        </w:r>
      </w:hyperlink>
      <w:hyperlink w:anchor="id.p0h4t3tye8d6" w:history="1">
        <w:r w:rsidR="00513525">
          <w:rPr>
            <w:color w:val="000099"/>
            <w:u w:val="single"/>
          </w:rPr>
          <w:t>Befragung</w:t>
        </w:r>
      </w:hyperlink>
      <w:hyperlink w:anchor="id.p0h4t3tye8d6" w:history="1">
        <w:r w:rsidR="00513525">
          <w:rPr>
            <w:color w:val="000099"/>
            <w:u w:val="single"/>
          </w:rPr>
          <w:t xml:space="preserve"> </w:t>
        </w:r>
      </w:hyperlink>
      <w:hyperlink w:anchor="id.p0h4t3tye8d6" w:history="1">
        <w:r w:rsidR="00513525">
          <w:rPr>
            <w:color w:val="000099"/>
            <w:u w:val="single"/>
          </w:rPr>
          <w:t>beendet</w:t>
        </w:r>
      </w:hyperlink>
    </w:p>
    <w:p w:rsidR="00A77B3E" w:rsidRDefault="00112BAA">
      <w:pPr>
        <w:rPr>
          <w:color w:val="000099"/>
          <w:u w:val="single"/>
        </w:rPr>
      </w:pPr>
      <w:hyperlink w:anchor="id.y2olh2pzldoq" w:history="1">
        <w:r w:rsidR="00513525">
          <w:rPr>
            <w:color w:val="000099"/>
            <w:u w:val="single"/>
          </w:rPr>
          <w:t>MS</w:t>
        </w:r>
      </w:hyperlink>
      <w:hyperlink w:anchor="id.y2olh2pzldoq" w:history="1">
        <w:r w:rsidR="00513525">
          <w:rPr>
            <w:color w:val="000099"/>
            <w:u w:val="single"/>
          </w:rPr>
          <w:t xml:space="preserve">: </w:t>
        </w:r>
      </w:hyperlink>
      <w:hyperlink w:anchor="id.y2olh2pzldoq" w:history="1">
        <w:r w:rsidR="00513525">
          <w:rPr>
            <w:color w:val="000099"/>
            <w:u w:val="single"/>
          </w:rPr>
          <w:t>Usability</w:t>
        </w:r>
      </w:hyperlink>
      <w:hyperlink w:anchor="id.y2olh2pzldoq" w:history="1">
        <w:r w:rsidR="00513525">
          <w:rPr>
            <w:color w:val="000099"/>
            <w:u w:val="single"/>
          </w:rPr>
          <w:t xml:space="preserve"> </w:t>
        </w:r>
      </w:hyperlink>
      <w:hyperlink w:anchor="id.y2olh2pzldoq" w:history="1">
        <w:r w:rsidR="00513525">
          <w:rPr>
            <w:color w:val="000099"/>
            <w:u w:val="single"/>
          </w:rPr>
          <w:t>Tests</w:t>
        </w:r>
      </w:hyperlink>
    </w:p>
    <w:p w:rsidR="00A77B3E" w:rsidRDefault="00112BAA">
      <w:pPr>
        <w:rPr>
          <w:color w:val="000099"/>
          <w:u w:val="single"/>
        </w:rPr>
      </w:pPr>
      <w:hyperlink w:anchor="id.z3tqpwlv65e1" w:history="1">
        <w:r w:rsidR="00513525">
          <w:rPr>
            <w:color w:val="000099"/>
            <w:u w:val="single"/>
          </w:rPr>
          <w:t>Weiteres</w:t>
        </w:r>
      </w:hyperlink>
    </w:p>
    <w:p w:rsidR="00A77B3E" w:rsidRDefault="00112BAA">
      <w:pPr>
        <w:rPr>
          <w:color w:val="000099"/>
          <w:u w:val="single"/>
        </w:rPr>
      </w:pPr>
      <w:hyperlink w:anchor="id.rfo2ee9tihr6" w:history="1">
        <w:r w:rsidR="00513525">
          <w:rPr>
            <w:color w:val="000099"/>
            <w:u w:val="single"/>
          </w:rPr>
          <w:t>Beschlüsse</w:t>
        </w:r>
      </w:hyperlink>
    </w:p>
    <w:p w:rsidR="00A77B3E" w:rsidRDefault="00A77B3E">
      <w:bookmarkStart w:id="140" w:name="id.dqgwa3w11q1v"/>
      <w:bookmarkEnd w:id="140"/>
    </w:p>
    <w:p w:rsidR="00A77B3E" w:rsidRDefault="00513525">
      <w:pPr>
        <w:pStyle w:val="Heading4"/>
      </w:pPr>
      <w:bookmarkStart w:id="141" w:name="h.i314o1m907pw"/>
      <w:bookmarkEnd w:id="141"/>
      <w:r>
        <w:t>Fragen Scrum</w:t>
      </w:r>
    </w:p>
    <w:p w:rsidR="00A77B3E" w:rsidRDefault="00513525">
      <w:r>
        <w:t>Keine Fragen im Moment</w:t>
      </w:r>
    </w:p>
    <w:p w:rsidR="00A77B3E" w:rsidRDefault="00A77B3E">
      <w:bookmarkStart w:id="142" w:name="id.k5z8rcsp8wt5"/>
      <w:bookmarkEnd w:id="142"/>
    </w:p>
    <w:p w:rsidR="00A77B3E" w:rsidRDefault="00513525">
      <w:pPr>
        <w:pStyle w:val="Heading4"/>
      </w:pPr>
      <w:bookmarkStart w:id="143" w:name="h.ltaqvetib6ue"/>
      <w:bookmarkEnd w:id="143"/>
      <w:r>
        <w:t>MS: Architekturprototyp (Demo)</w:t>
      </w:r>
    </w:p>
    <w:p w:rsidR="00A77B3E" w:rsidRDefault="00513525">
      <w:pPr>
        <w:spacing w:line="240" w:lineRule="auto"/>
      </w:pPr>
      <w:r>
        <w:t>Architekturprototyp prinzipiell noch zu früh.</w:t>
      </w:r>
    </w:p>
    <w:p w:rsidR="00A77B3E" w:rsidRDefault="00513525">
      <w:r>
        <w:t>Automatisches PDF einlesen als Anforderung. Noch weitere Prototypen um andere Probleme zu lösen. Noch kein Architekturprototyp im eigentlichen Sinn. Nur falls es wirklich nur um PDF anzeigen geht. Sobald klar ist, was es alles können muss, kann ein Prototyp mit den wichtigsten Funktionen erstellt werden (von reinladen bis zu dem Punkt, dass der User es verwendet). Evt. wird noch weiteres Framework oder ähnliches benutzt. Diese müssen im endgültigen Architekturprototypen genutzt werden (welche danach im Architekturdokument festgehalten werden). Nocht nicht als MS abgesegnet, da noch etwas früh (ca. 2-3 Wochen).</w:t>
      </w:r>
      <w:r>
        <w:br/>
      </w:r>
      <w:r>
        <w:rPr>
          <w:color w:val="666666"/>
        </w:rPr>
        <w:t>Anmerkung Christian &amp; Marco: Je nach dem wie Navigation funktioniert, muss die Architektur dementsprechend angepasst werden.</w:t>
      </w:r>
    </w:p>
    <w:p w:rsidR="00A77B3E" w:rsidRDefault="00A77B3E">
      <w:bookmarkStart w:id="144" w:name="id.8edrp8v8v89"/>
      <w:bookmarkEnd w:id="144"/>
    </w:p>
    <w:p w:rsidR="00A77B3E" w:rsidRDefault="00513525">
      <w:pPr>
        <w:pStyle w:val="Heading4"/>
      </w:pPr>
      <w:bookmarkStart w:id="145" w:name="h.eoohe3n3ryz2"/>
      <w:bookmarkEnd w:id="145"/>
      <w:r>
        <w:t>MS: Vision Dokument V0</w:t>
      </w:r>
    </w:p>
    <w:p w:rsidR="00A77B3E" w:rsidRDefault="00513525">
      <w:pPr>
        <w:spacing w:line="240" w:lineRule="auto"/>
      </w:pPr>
      <w:r>
        <w:t>Im Moment abgeschlossen. Vielleicht kommen im Verlauf des Projekts noch weitere verfeinerte Ideen zu Szenarien.</w:t>
      </w:r>
    </w:p>
    <w:p w:rsidR="00A77B3E" w:rsidRDefault="00513525">
      <w:pPr>
        <w:spacing w:line="240" w:lineRule="auto"/>
      </w:pPr>
      <w:r>
        <w:t>Weitere Möglichkeit zum Validieren: Auftraggebern die Szenarien vorlegen und befragen ob dies soweit Sinn ergibt.</w:t>
      </w:r>
    </w:p>
    <w:p w:rsidR="00A77B3E" w:rsidRDefault="00513525">
      <w:pPr>
        <w:numPr>
          <w:ilvl w:val="0"/>
          <w:numId w:val="26"/>
        </w:numPr>
        <w:tabs>
          <w:tab w:val="num" w:pos="720"/>
        </w:tabs>
      </w:pPr>
      <w:r>
        <w:t>Vision: Erweiterungen aus der Aufgabenstellung. Auf was wird die Software implementiert. Informationen über die nichtfunktionalen Anforderungen (z.B. solle einfach zu bedienen sein, auch für Leute, die noch nie mit einer solchen Hardware gearbeitet haben). Schon einmal Vorgriff auf Personas.</w:t>
      </w:r>
      <w:r>
        <w:br/>
      </w:r>
      <w:r>
        <w:rPr>
          <w:color w:val="666666"/>
        </w:rPr>
        <w:t>Anmerkung Christian &amp; Marco: Vision passt. Kunden sollen einerseits den Zugang haben und andererseits will sich die Zühlke auch als innovativ zeigen.</w:t>
      </w:r>
    </w:p>
    <w:p w:rsidR="00A77B3E" w:rsidRDefault="00513525">
      <w:pPr>
        <w:numPr>
          <w:ilvl w:val="0"/>
          <w:numId w:val="26"/>
        </w:numPr>
        <w:tabs>
          <w:tab w:val="num" w:pos="720"/>
        </w:tabs>
        <w:rPr>
          <w:color w:val="666666"/>
        </w:rPr>
      </w:pPr>
      <w:r>
        <w:rPr>
          <w:color w:val="666666"/>
        </w:rPr>
        <w:t>Project Flip 1.0: Wichtigste Erfahrungen wurden aufgelistet</w:t>
      </w:r>
    </w:p>
    <w:p w:rsidR="00A77B3E" w:rsidRDefault="00513525">
      <w:pPr>
        <w:numPr>
          <w:ilvl w:val="0"/>
          <w:numId w:val="26"/>
        </w:numPr>
        <w:tabs>
          <w:tab w:val="num" w:pos="720"/>
        </w:tabs>
      </w:pPr>
      <w:r>
        <w:t>Persona 1: Ulrich Umsetzer: Funktion und Arbeitsstil, Pain Points weglassen (da nicht vorhanden für dieses Projekt). Ansonsten i.o.</w:t>
      </w:r>
      <w:r>
        <w:br/>
      </w:r>
      <w:r>
        <w:rPr>
          <w:color w:val="666666"/>
        </w:rPr>
        <w:t>Anmerkung Christian &amp; Marco: Foto bei Personas hinzufügen um sich diese besser vorstellen zu können.</w:t>
      </w:r>
    </w:p>
    <w:p w:rsidR="00A77B3E" w:rsidRDefault="00513525">
      <w:pPr>
        <w:numPr>
          <w:ilvl w:val="1"/>
          <w:numId w:val="26"/>
        </w:numPr>
        <w:tabs>
          <w:tab w:val="num" w:pos="1440"/>
        </w:tabs>
      </w:pPr>
      <w:r>
        <w:t>Ist-Szenario-1: Könnte Project Notes mit seinem Smartphone abfotografieren?</w:t>
      </w:r>
    </w:p>
    <w:p w:rsidR="00A77B3E" w:rsidRDefault="00513525">
      <w:pPr>
        <w:numPr>
          <w:ilvl w:val="1"/>
          <w:numId w:val="26"/>
        </w:numPr>
        <w:tabs>
          <w:tab w:val="num" w:pos="1440"/>
        </w:tabs>
      </w:pPr>
      <w:r>
        <w:lastRenderedPageBreak/>
        <w:t>Soll-Szenario-1: Email Adresse eingeben? Businesskarte oder ähnliches abfotografieren? Würde aber danach über eine Nachbearbeitung laufen. Von Applikation an Empfang senden und Empfang verarbeitet diese Information.</w:t>
      </w:r>
      <w:r>
        <w:br/>
        <w:t>→ Definition von User Story.</w:t>
      </w:r>
      <w:r>
        <w:br/>
      </w:r>
      <w:r>
        <w:rPr>
          <w:color w:val="666666"/>
        </w:rPr>
        <w:t>Anmerkung Christian &amp; Marco: Problem bei Email Adresse angeben. Die Eingabe dauert zu lange, wenn Person abgeholt wird.</w:t>
      </w:r>
      <w:r>
        <w:rPr>
          <w:color w:val="666666"/>
        </w:rPr>
        <w:br/>
        <w:t>Andere Möglichkeit: Dame vom Emfpang sucht in der Zeit die Project Notes heraus, welche von dem Mitarbeiter ausgeschaut wurden. Personen müssen sich ja auf Liste eintragen. Dame kann Person eine getaggtes Objekt mitgeben mit welchem er identifiziert werden (Problem, dass sich erst alle anmelden wenn alle Personen da sind). Kombinierte Dienstleistungen. Physischer Akt hinzufügen (Neugier wecken).</w:t>
      </w:r>
    </w:p>
    <w:p w:rsidR="00A77B3E" w:rsidRDefault="00513525">
      <w:pPr>
        <w:numPr>
          <w:ilvl w:val="0"/>
          <w:numId w:val="26"/>
        </w:numPr>
        <w:tabs>
          <w:tab w:val="num" w:pos="720"/>
        </w:tabs>
      </w:pPr>
      <w:r>
        <w:t>Persona 2: Erik Entscheider: i.o. Ausdrucksmöglichkeit gut als Idee. Für Gesprächsweiterführung.</w:t>
      </w:r>
    </w:p>
    <w:p w:rsidR="00A77B3E" w:rsidRDefault="00513525">
      <w:pPr>
        <w:numPr>
          <w:ilvl w:val="0"/>
          <w:numId w:val="26"/>
        </w:numPr>
        <w:tabs>
          <w:tab w:val="num" w:pos="720"/>
        </w:tabs>
        <w:rPr>
          <w:color w:val="666666"/>
        </w:rPr>
      </w:pPr>
      <w:r>
        <w:rPr>
          <w:color w:val="666666"/>
        </w:rPr>
        <w:t>Persona 3: Leute, die sich Zühlke als Arbeitgeber vorstellen könnten (Bewerber) und daher auch an der Firma interessiert sind. Diese kommen (hoffentlich) genug früh. Finden von spannenden Themen für das Bewerbungsgespräch. Sicher auflisten in Doku.</w:t>
      </w:r>
    </w:p>
    <w:p w:rsidR="00A77B3E" w:rsidRDefault="00A77B3E">
      <w:bookmarkStart w:id="146" w:name="id.tktdedy07x3r"/>
      <w:bookmarkEnd w:id="146"/>
    </w:p>
    <w:p w:rsidR="00A77B3E" w:rsidRDefault="00513525">
      <w:pPr>
        <w:pStyle w:val="Heading4"/>
      </w:pPr>
      <w:bookmarkStart w:id="147" w:name="h.wtdde81gk5yz"/>
      <w:bookmarkEnd w:id="147"/>
      <w:r>
        <w:t>MS: Projektplan</w:t>
      </w:r>
    </w:p>
    <w:p w:rsidR="00A77B3E" w:rsidRDefault="00513525">
      <w:pPr>
        <w:spacing w:line="240" w:lineRule="auto"/>
      </w:pPr>
      <w:r>
        <w:t>Für Sprintende muss Akzeptanzrahmen aufgestellt werden. Dieser muss mit der Zühlke oder Markus Stolze validiert werden. Mit den Milestones und Tickets wird ein Sprint dementsprechend abgenommen. Pro Sprint die Akzeptanzkriterien definieren (User Story kommt in mehreren Sprints vor mit verschiedenen Kriterien).</w:t>
      </w:r>
    </w:p>
    <w:p w:rsidR="00A77B3E" w:rsidRDefault="00513525">
      <w:pPr>
        <w:spacing w:line="240" w:lineRule="auto"/>
      </w:pPr>
      <w:r>
        <w:t>Benennung: anstatt “User Stories priorisieren” - “User Stories priorisiert”, “Risikomanagement ist definiert/nachgeführt” etc.</w:t>
      </w:r>
    </w:p>
    <w:p w:rsidR="00A77B3E" w:rsidRDefault="00513525">
      <w:pPr>
        <w:spacing w:line="240" w:lineRule="auto"/>
      </w:pPr>
      <w:r>
        <w:t>Letzter Sprint sollte klarer sein, wegen der Dokumenterstellung (von hinten auffüllen). Ab wann arbeiten wir nicht mehr inhaltlich sondern definieren nur noch Dokumente? Was wird am Ende alles gebraucht?</w:t>
      </w:r>
      <w:bookmarkStart w:id="148" w:name="id.p0h4t3tye8d6"/>
      <w:bookmarkEnd w:id="148"/>
    </w:p>
    <w:p w:rsidR="00A77B3E" w:rsidRDefault="00513525">
      <w:pPr>
        <w:pStyle w:val="Heading4"/>
      </w:pPr>
      <w:bookmarkStart w:id="149" w:name="h.5w9w5sz0bhwu"/>
      <w:bookmarkEnd w:id="149"/>
      <w:r>
        <w:t>MS: Benutzerbeobachtung/Befragung beendet</w:t>
      </w:r>
    </w:p>
    <w:p w:rsidR="00A77B3E" w:rsidRDefault="00513525">
      <w:pPr>
        <w:spacing w:line="240" w:lineRule="auto"/>
      </w:pPr>
      <w:r>
        <w:t>i.o.</w:t>
      </w:r>
      <w:bookmarkStart w:id="150" w:name="id.y2olh2pzldoq"/>
      <w:bookmarkEnd w:id="150"/>
    </w:p>
    <w:p w:rsidR="00A77B3E" w:rsidRDefault="00513525">
      <w:pPr>
        <w:pStyle w:val="Heading4"/>
      </w:pPr>
      <w:bookmarkStart w:id="151" w:name="h.kxzgnmk2xj1z"/>
      <w:bookmarkEnd w:id="151"/>
      <w:r>
        <w:t>MS:Usability Tests</w:t>
      </w:r>
    </w:p>
    <w:p w:rsidR="00A77B3E" w:rsidRDefault="00513525">
      <w:pPr>
        <w:spacing w:line="240" w:lineRule="auto"/>
      </w:pPr>
      <w:r>
        <w:t>Plan für Benutzerbeobachtung → Usability Test. Schnelle Überlegung auf welche Art dies zu lösen ist. 2 Szenarien:</w:t>
      </w:r>
    </w:p>
    <w:p w:rsidR="00A77B3E" w:rsidRDefault="00513525">
      <w:pPr>
        <w:numPr>
          <w:ilvl w:val="0"/>
          <w:numId w:val="27"/>
        </w:numPr>
        <w:tabs>
          <w:tab w:val="num" w:pos="720"/>
        </w:tabs>
        <w:spacing w:line="240" w:lineRule="auto"/>
      </w:pPr>
      <w:r>
        <w:t>mit Surface Hardware</w:t>
      </w:r>
    </w:p>
    <w:p w:rsidR="00A77B3E" w:rsidRDefault="00513525">
      <w:pPr>
        <w:numPr>
          <w:ilvl w:val="0"/>
          <w:numId w:val="27"/>
        </w:numPr>
        <w:tabs>
          <w:tab w:val="num" w:pos="720"/>
        </w:tabs>
        <w:spacing w:line="240" w:lineRule="auto"/>
      </w:pPr>
      <w:r>
        <w:t>ohne Hardware, sondern mit Dell Touch Screen.</w:t>
      </w:r>
    </w:p>
    <w:p w:rsidR="00A77B3E" w:rsidRDefault="00513525">
      <w:pPr>
        <w:spacing w:line="240" w:lineRule="auto"/>
      </w:pPr>
      <w:r>
        <w:t>Plan → Wann wir Usability Tests durchführen wollen? Als abschliessenden Test oder ob Schlüsse daraus gezogen werden können sollten. Paperprototype gehört auch zu Benutzerbeobachtung.</w:t>
      </w:r>
    </w:p>
    <w:p w:rsidR="00A77B3E" w:rsidRDefault="00513525">
      <w:pPr>
        <w:pStyle w:val="Heading4"/>
      </w:pPr>
      <w:bookmarkStart w:id="152" w:name="h.g0ziu1jjmpj3"/>
      <w:bookmarkStart w:id="153" w:name="id.z3tqpwlv65e1"/>
      <w:bookmarkEnd w:id="152"/>
      <w:bookmarkEnd w:id="153"/>
      <w:r>
        <w:t>Weiteres</w:t>
      </w:r>
    </w:p>
    <w:p w:rsidR="00A77B3E" w:rsidRDefault="00513525">
      <w:pPr>
        <w:spacing w:line="240" w:lineRule="auto"/>
      </w:pPr>
      <w:r>
        <w:t>Bei Sitzung können auch weniger Teammitglieder vorbeikommen.</w:t>
      </w:r>
    </w:p>
    <w:p w:rsidR="00A77B3E" w:rsidRDefault="00513525">
      <w:pPr>
        <w:spacing w:line="240" w:lineRule="auto"/>
      </w:pPr>
      <w:r>
        <w:lastRenderedPageBreak/>
        <w:t>Dokumente mitschicken ist nicht nötig, da Markus Stolze wohl selten kurzfristig Zeit hat um diese zu lesen. Bei grösseren Dokumenten bei denen eine Vorbereitung dringend notwendig ist, sollten diese mindestens 2-3 Tage vorher verschickt werden.</w:t>
      </w:r>
    </w:p>
    <w:p w:rsidR="00A77B3E" w:rsidRDefault="00513525">
      <w:pPr>
        <w:rPr>
          <w:color w:val="666666"/>
        </w:rPr>
      </w:pPr>
      <w:r>
        <w:rPr>
          <w:color w:val="666666"/>
        </w:rPr>
        <w:t>Anmerkung Christian &amp; Marco: Anbindung an Sharepoint bringt eventuell Probleme. Dies mit in die Liste aufnehmen und Problem in Risikomanagement eintragen.</w:t>
      </w:r>
    </w:p>
    <w:p w:rsidR="00A77B3E" w:rsidRDefault="00A77B3E">
      <w:pPr>
        <w:rPr>
          <w:color w:val="666666"/>
        </w:rPr>
      </w:pPr>
      <w:bookmarkStart w:id="154" w:name="id.rfo2ee9tihr6"/>
      <w:bookmarkEnd w:id="154"/>
    </w:p>
    <w:p w:rsidR="00A77B3E" w:rsidRDefault="00513525">
      <w:pPr>
        <w:pStyle w:val="Heading4"/>
      </w:pPr>
      <w:bookmarkStart w:id="155" w:name="h.2eedgff3inas"/>
      <w:bookmarkEnd w:id="155"/>
      <w:r>
        <w:t>Beschlüsse</w:t>
      </w:r>
    </w:p>
    <w:p w:rsidR="00A77B3E" w:rsidRDefault="00513525">
      <w:pPr>
        <w:numPr>
          <w:ilvl w:val="0"/>
          <w:numId w:val="28"/>
        </w:numPr>
        <w:tabs>
          <w:tab w:val="num" w:pos="720"/>
        </w:tabs>
      </w:pPr>
      <w:r>
        <w:t>Architekturprototyp zu späterem Zeitpunkt vorführen</w:t>
      </w:r>
    </w:p>
    <w:p w:rsidR="00A77B3E" w:rsidRDefault="00513525">
      <w:pPr>
        <w:numPr>
          <w:ilvl w:val="0"/>
          <w:numId w:val="28"/>
        </w:numPr>
        <w:tabs>
          <w:tab w:val="num" w:pos="720"/>
        </w:tabs>
      </w:pPr>
      <w:r>
        <w:t>Persona 3 hinzufügen</w:t>
      </w:r>
    </w:p>
    <w:p w:rsidR="00A77B3E" w:rsidRDefault="00513525">
      <w:pPr>
        <w:numPr>
          <w:ilvl w:val="0"/>
          <w:numId w:val="28"/>
        </w:numPr>
        <w:tabs>
          <w:tab w:val="num" w:pos="720"/>
        </w:tabs>
      </w:pPr>
      <w:r>
        <w:t>Personas: Funktion und Arbeitsstil, Pain Points weglassen</w:t>
      </w:r>
    </w:p>
    <w:p w:rsidR="00A77B3E" w:rsidRDefault="00513525">
      <w:pPr>
        <w:numPr>
          <w:ilvl w:val="0"/>
          <w:numId w:val="28"/>
        </w:numPr>
        <w:tabs>
          <w:tab w:val="num" w:pos="720"/>
        </w:tabs>
      </w:pPr>
      <w:r>
        <w:t>Szenarien um verschiedene Endvarianten erweitern (Problem mit der Email Adresse anders lösen)</w:t>
      </w:r>
    </w:p>
    <w:p w:rsidR="00A77B3E" w:rsidRDefault="00513525">
      <w:pPr>
        <w:numPr>
          <w:ilvl w:val="0"/>
          <w:numId w:val="28"/>
        </w:numPr>
        <w:tabs>
          <w:tab w:val="num" w:pos="720"/>
        </w:tabs>
      </w:pPr>
      <w:r>
        <w:t>Pro Sprint werden die Akzeptanzkriterien definieren (User Story kommt in mehreren Sprints vor mit verschiedenen Kriterien).</w:t>
      </w:r>
    </w:p>
    <w:p w:rsidR="00A77B3E" w:rsidRDefault="00513525">
      <w:pPr>
        <w:numPr>
          <w:ilvl w:val="0"/>
          <w:numId w:val="28"/>
        </w:numPr>
        <w:tabs>
          <w:tab w:val="num" w:pos="720"/>
        </w:tabs>
      </w:pPr>
      <w:r>
        <w:t>Ticket Benennung anpassen (“User Stories priorisieren” → “User Stories priorisiert”)</w:t>
      </w:r>
    </w:p>
    <w:p w:rsidR="00A77B3E" w:rsidRDefault="00513525">
      <w:pPr>
        <w:numPr>
          <w:ilvl w:val="0"/>
          <w:numId w:val="28"/>
        </w:numPr>
        <w:tabs>
          <w:tab w:val="num" w:pos="720"/>
        </w:tabs>
      </w:pPr>
      <w:r>
        <w:t>Sprints von Ende her auffüllen mit Dokumentationsarbeiten</w:t>
      </w:r>
    </w:p>
    <w:p w:rsidR="00A77B3E" w:rsidRDefault="00513525">
      <w:pPr>
        <w:numPr>
          <w:ilvl w:val="0"/>
          <w:numId w:val="28"/>
        </w:numPr>
        <w:tabs>
          <w:tab w:val="num" w:pos="720"/>
        </w:tabs>
      </w:pPr>
      <w:r>
        <w:t>Plan für Usability Tests (mit oder ohne Hardware)</w:t>
      </w:r>
    </w:p>
    <w:p w:rsidR="00A77B3E" w:rsidRDefault="00513525">
      <w:pPr>
        <w:numPr>
          <w:ilvl w:val="0"/>
          <w:numId w:val="28"/>
        </w:numPr>
        <w:tabs>
          <w:tab w:val="num" w:pos="720"/>
        </w:tabs>
      </w:pPr>
      <w:r>
        <w:t>Wichtige (lange) Dokumente 2-3 Tage früher an Markus Stolze versenden</w:t>
      </w:r>
    </w:p>
    <w:p w:rsidR="00A77B3E" w:rsidRDefault="00513525">
      <w:pPr>
        <w:spacing w:line="240" w:lineRule="auto"/>
      </w:pPr>
      <w:r>
        <w:t>____________________________________________________________________________</w:t>
      </w:r>
    </w:p>
    <w:p w:rsidR="00A77B3E" w:rsidRDefault="00513525">
      <w:pPr>
        <w:pStyle w:val="Heading3"/>
      </w:pPr>
      <w:r>
        <w:t>Protokoll 26.09.2011</w:t>
      </w:r>
    </w:p>
    <w:p w:rsidR="00A77B3E" w:rsidRDefault="00513525">
      <w:pPr>
        <w:tabs>
          <w:tab w:val="left" w:pos="4320"/>
        </w:tabs>
        <w:spacing w:line="240" w:lineRule="auto"/>
        <w:rPr>
          <w:sz w:val="18"/>
          <w:szCs w:val="18"/>
        </w:rPr>
      </w:pPr>
      <w:r>
        <w:rPr>
          <w:sz w:val="18"/>
          <w:szCs w:val="18"/>
        </w:rPr>
        <w:t>Erstellt am 26.09.2011, Autor: cheidt</w:t>
      </w:r>
      <w:r>
        <w:rPr>
          <w:sz w:val="18"/>
          <w:szCs w:val="18"/>
        </w:rPr>
        <w:tab/>
        <w:t>Protokoll abgenommen am 03.10.2011 durch Markus Stolze</w:t>
      </w:r>
    </w:p>
    <w:p w:rsidR="00A77B3E" w:rsidRDefault="00A77B3E">
      <w:pPr>
        <w:spacing w:line="240" w:lineRule="auto"/>
      </w:pPr>
    </w:p>
    <w:p w:rsidR="00A77B3E" w:rsidRDefault="00513525">
      <w:pPr>
        <w:spacing w:line="240" w:lineRule="auto"/>
      </w:pPr>
      <w:r>
        <w:t xml:space="preserve">Anwesend: </w:t>
      </w:r>
    </w:p>
    <w:p w:rsidR="00A77B3E" w:rsidRDefault="00513525">
      <w:pPr>
        <w:spacing w:line="240" w:lineRule="auto"/>
      </w:pPr>
      <w:r>
        <w:t>Markus Stolze, Lukas Elmer, Christina Heidt, Delia Treichler</w:t>
      </w:r>
    </w:p>
    <w:p w:rsidR="00A77B3E" w:rsidRDefault="00A77B3E">
      <w:pPr>
        <w:spacing w:line="240" w:lineRule="auto"/>
      </w:pPr>
    </w:p>
    <w:p w:rsidR="00A77B3E" w:rsidRDefault="00513525">
      <w:pPr>
        <w:spacing w:line="240" w:lineRule="auto"/>
      </w:pPr>
      <w:r>
        <w:t xml:space="preserve">Agenda: </w:t>
      </w:r>
    </w:p>
    <w:p w:rsidR="00A77B3E" w:rsidRDefault="00112BAA">
      <w:pPr>
        <w:spacing w:line="240" w:lineRule="auto"/>
        <w:rPr>
          <w:color w:val="000099"/>
          <w:u w:val="single"/>
        </w:rPr>
      </w:pPr>
      <w:hyperlink w:anchor="id.z7a81bj19ds7" w:history="1">
        <w:r w:rsidR="00513525">
          <w:rPr>
            <w:color w:val="000099"/>
            <w:u w:val="single"/>
          </w:rPr>
          <w:t>Bewertungskriterien</w:t>
        </w:r>
      </w:hyperlink>
    </w:p>
    <w:p w:rsidR="00A77B3E" w:rsidRDefault="00112BAA">
      <w:pPr>
        <w:spacing w:line="240" w:lineRule="auto"/>
        <w:rPr>
          <w:color w:val="000099"/>
          <w:u w:val="single"/>
        </w:rPr>
      </w:pPr>
      <w:hyperlink w:anchor="id.cibg3lv9xgku" w:history="1">
        <w:r w:rsidR="00513525">
          <w:rPr>
            <w:color w:val="000099"/>
            <w:u w:val="single"/>
          </w:rPr>
          <w:t>MS</w:t>
        </w:r>
      </w:hyperlink>
    </w:p>
    <w:p w:rsidR="00A77B3E" w:rsidRDefault="00112BAA">
      <w:pPr>
        <w:spacing w:line="240" w:lineRule="auto"/>
        <w:rPr>
          <w:color w:val="000099"/>
          <w:u w:val="single"/>
        </w:rPr>
      </w:pPr>
      <w:hyperlink w:anchor="id.1d3ga6nmp0gk" w:history="1">
        <w:r w:rsidR="00513525">
          <w:rPr>
            <w:color w:val="000099"/>
            <w:u w:val="single"/>
          </w:rPr>
          <w:t>Projektplanung</w:t>
        </w:r>
      </w:hyperlink>
    </w:p>
    <w:p w:rsidR="00A77B3E" w:rsidRDefault="00112BAA">
      <w:pPr>
        <w:spacing w:line="240" w:lineRule="auto"/>
        <w:rPr>
          <w:color w:val="000099"/>
          <w:u w:val="single"/>
        </w:rPr>
      </w:pPr>
      <w:hyperlink w:anchor="id.quc71zhowt49" w:history="1">
        <w:r w:rsidR="00513525">
          <w:rPr>
            <w:color w:val="000099"/>
            <w:u w:val="single"/>
          </w:rPr>
          <w:t>Agenda</w:t>
        </w:r>
      </w:hyperlink>
    </w:p>
    <w:p w:rsidR="00A77B3E" w:rsidRDefault="00112BAA">
      <w:pPr>
        <w:spacing w:line="240" w:lineRule="auto"/>
        <w:rPr>
          <w:color w:val="000099"/>
          <w:u w:val="single"/>
        </w:rPr>
      </w:pPr>
      <w:hyperlink w:anchor="id.3cqxrkz54cem" w:history="1">
        <w:r w:rsidR="00513525">
          <w:rPr>
            <w:color w:val="000099"/>
            <w:u w:val="single"/>
          </w:rPr>
          <w:t>Personas</w:t>
        </w:r>
      </w:hyperlink>
    </w:p>
    <w:p w:rsidR="00A77B3E" w:rsidRDefault="00112BAA">
      <w:pPr>
        <w:spacing w:line="240" w:lineRule="auto"/>
        <w:rPr>
          <w:color w:val="000099"/>
          <w:u w:val="single"/>
        </w:rPr>
      </w:pPr>
      <w:hyperlink w:anchor="id.hb6feuks739y" w:history="1">
        <w:r w:rsidR="00513525">
          <w:rPr>
            <w:color w:val="000099"/>
            <w:u w:val="single"/>
          </w:rPr>
          <w:t>Weiteres</w:t>
        </w:r>
      </w:hyperlink>
    </w:p>
    <w:p w:rsidR="00A77B3E" w:rsidRDefault="00112BAA">
      <w:pPr>
        <w:spacing w:line="240" w:lineRule="auto"/>
        <w:rPr>
          <w:color w:val="000099"/>
          <w:u w:val="single"/>
        </w:rPr>
      </w:pPr>
      <w:hyperlink w:anchor="id.2uwprk1rts0b" w:history="1">
        <w:r w:rsidR="00513525">
          <w:rPr>
            <w:color w:val="000099"/>
            <w:u w:val="single"/>
          </w:rPr>
          <w:t>Beschlüsse</w:t>
        </w:r>
      </w:hyperlink>
    </w:p>
    <w:p w:rsidR="00A77B3E" w:rsidRDefault="00513525">
      <w:r>
        <w:tab/>
      </w:r>
    </w:p>
    <w:p w:rsidR="00A77B3E" w:rsidRDefault="00513525">
      <w:pPr>
        <w:pStyle w:val="Heading4"/>
        <w:spacing w:line="276" w:lineRule="auto"/>
      </w:pPr>
      <w:bookmarkStart w:id="156" w:name="h.ewvarvhmplwo"/>
      <w:bookmarkStart w:id="157" w:name="id.z7a81bj19ds7"/>
      <w:bookmarkEnd w:id="156"/>
      <w:bookmarkEnd w:id="157"/>
      <w:r>
        <w:t>Bewertungskriterien</w:t>
      </w:r>
    </w:p>
    <w:p w:rsidR="00A77B3E" w:rsidRDefault="00513525">
      <w:pPr>
        <w:spacing w:line="240" w:lineRule="auto"/>
      </w:pPr>
      <w:r>
        <w:t>Ähnlich wie SE2, bis Architekturprototyp rumtesten und danach Architektur fix definieren.</w:t>
      </w:r>
    </w:p>
    <w:p w:rsidR="00A77B3E" w:rsidRDefault="00513525">
      <w:pPr>
        <w:spacing w:line="240" w:lineRule="auto"/>
      </w:pPr>
      <w:r>
        <w:t>Gewichtungsfragen werden später besprochen</w:t>
      </w:r>
    </w:p>
    <w:p w:rsidR="00A77B3E" w:rsidRDefault="00513525">
      <w:pPr>
        <w:spacing w:line="240" w:lineRule="auto"/>
      </w:pPr>
      <w:r>
        <w:t>Dokumente nach SE Dokumentation benennen -&gt; Einfachheit</w:t>
      </w:r>
    </w:p>
    <w:p w:rsidR="00A77B3E" w:rsidRDefault="00513525">
      <w:r>
        <w:t>Bearbeitete Bewertungskriterien-Liste an Markus Stolze schicken</w:t>
      </w:r>
    </w:p>
    <w:p w:rsidR="00A77B3E" w:rsidRDefault="00A77B3E"/>
    <w:p w:rsidR="00A77B3E" w:rsidRDefault="00513525">
      <w:pPr>
        <w:spacing w:line="240" w:lineRule="auto"/>
        <w:rPr>
          <w:b/>
          <w:bCs/>
        </w:rPr>
      </w:pPr>
      <w:r>
        <w:rPr>
          <w:b/>
          <w:bCs/>
        </w:rPr>
        <w:t>Allg. Fragen</w:t>
      </w:r>
    </w:p>
    <w:p w:rsidR="00A77B3E" w:rsidRDefault="00513525">
      <w:pPr>
        <w:numPr>
          <w:ilvl w:val="0"/>
          <w:numId w:val="29"/>
        </w:numPr>
        <w:tabs>
          <w:tab w:val="num" w:pos="720"/>
        </w:tabs>
      </w:pPr>
      <w:r>
        <w:lastRenderedPageBreak/>
        <w:t>Was bedeutet Milestone (MS): In einem Protokoll muss stehen, dass dieses Thema in einer Sitzung abgehandelt wurden. Jeder Kriterienpunkt, welcher mit MS gekennzeichnet ist, muss an einer Sitzung besprochen werden.</w:t>
      </w:r>
    </w:p>
    <w:p w:rsidR="00A77B3E" w:rsidRDefault="00513525">
      <w:pPr>
        <w:numPr>
          <w:ilvl w:val="0"/>
          <w:numId w:val="29"/>
        </w:numPr>
        <w:tabs>
          <w:tab w:val="num" w:pos="720"/>
        </w:tabs>
      </w:pPr>
      <w:r>
        <w:t>Mit möglichst wenigen Iterationen abgenommen: Alles ist so schnell wie möglich ok (beim ersten Mal der Abgabe), falls nicht gibt es Abzug. Keine Dokumente vergessen.</w:t>
      </w:r>
    </w:p>
    <w:p w:rsidR="00A77B3E" w:rsidRDefault="00A77B3E"/>
    <w:p w:rsidR="00A77B3E" w:rsidRDefault="00513525">
      <w:pPr>
        <w:spacing w:line="240" w:lineRule="auto"/>
        <w:rPr>
          <w:b/>
          <w:bCs/>
        </w:rPr>
      </w:pPr>
      <w:r>
        <w:rPr>
          <w:b/>
          <w:bCs/>
        </w:rPr>
        <w:t>1. Organisation &amp; Durchführung (MS = Milestones; Com=E-Mail)</w:t>
      </w:r>
      <w:r>
        <w:rPr>
          <w:b/>
          <w:bCs/>
        </w:rPr>
        <w:tab/>
      </w:r>
    </w:p>
    <w:p w:rsidR="00A77B3E" w:rsidRDefault="00513525">
      <w:pPr>
        <w:numPr>
          <w:ilvl w:val="0"/>
          <w:numId w:val="30"/>
        </w:numPr>
        <w:tabs>
          <w:tab w:val="num" w:pos="720"/>
        </w:tabs>
      </w:pPr>
      <w:r>
        <w:t>Punkt 3: Solange keine Surface 2 Hardware vorhanden ist bis Ende der Arbeit, wird dieser Punkt auf 0 gesetzt.</w:t>
      </w:r>
    </w:p>
    <w:p w:rsidR="00A77B3E" w:rsidRDefault="00513525">
      <w:pPr>
        <w:numPr>
          <w:ilvl w:val="0"/>
          <w:numId w:val="30"/>
        </w:numPr>
        <w:tabs>
          <w:tab w:val="num" w:pos="720"/>
        </w:tabs>
      </w:pPr>
      <w:r>
        <w:t>Punkt 4: Da gewisse Vorplanungen vorhanden sind ähnlich wie bei RUP. Wenn Mix, dann muss dies in einem Kapitel beschrieben werden (diese Elemente wurden von RUP genommen diese von SCRUM).</w:t>
      </w:r>
    </w:p>
    <w:p w:rsidR="00A77B3E" w:rsidRDefault="00513525">
      <w:pPr>
        <w:numPr>
          <w:ilvl w:val="0"/>
          <w:numId w:val="30"/>
        </w:numPr>
        <w:tabs>
          <w:tab w:val="num" w:pos="720"/>
        </w:tabs>
      </w:pPr>
      <w:r>
        <w:t>Punkt 5: Redmine reicht. Am Montag dem 03.10.2011 den Projektplan besprechen. Projektplan braucht mindestens 4 Iterationen.</w:t>
      </w:r>
    </w:p>
    <w:p w:rsidR="00A77B3E" w:rsidRDefault="00513525">
      <w:pPr>
        <w:numPr>
          <w:ilvl w:val="0"/>
          <w:numId w:val="30"/>
        </w:numPr>
        <w:tabs>
          <w:tab w:val="num" w:pos="720"/>
        </w:tabs>
      </w:pPr>
      <w:r>
        <w:t>Punkt 6: Vision etwa eine halbe Seite bis ganze Seite</w:t>
      </w:r>
    </w:p>
    <w:p w:rsidR="00A77B3E" w:rsidRDefault="00513525">
      <w:pPr>
        <w:numPr>
          <w:ilvl w:val="0"/>
          <w:numId w:val="30"/>
        </w:numPr>
        <w:tabs>
          <w:tab w:val="num" w:pos="720"/>
        </w:tabs>
      </w:pPr>
      <w:r>
        <w:t>Punkt 8: Wenig Personas und wenig Szenarios. Eher Benutzungssituationen anstatt Szenarios (z.B. Zühlke Mitarbeiter kommt dazu und erklärt). Personas am Montag dem 03.10.2011 anschauen. Personen primär charakterisieren und These validieren.</w:t>
      </w:r>
    </w:p>
    <w:p w:rsidR="00A77B3E" w:rsidRDefault="00513525">
      <w:pPr>
        <w:numPr>
          <w:ilvl w:val="0"/>
          <w:numId w:val="30"/>
        </w:numPr>
        <w:tabs>
          <w:tab w:val="num" w:pos="720"/>
        </w:tabs>
      </w:pPr>
      <w:r>
        <w:t>Punkt 9: Inhaltliches Ok von Arbeitgeber: An Zühlke ein Mail schreiben oder Treffen vereinbaren und dies validieren lassen. Was ist bei User Stories wichtig was weniger wichtig? Markus zeigen was dabei herausgekommen ist. Wird in Protokoll festgehalten. Erklären wieso was gewählt wurde (aus Interviews). Priorisierung vorschlagen.</w:t>
      </w:r>
    </w:p>
    <w:p w:rsidR="00A77B3E" w:rsidRDefault="00513525">
      <w:pPr>
        <w:numPr>
          <w:ilvl w:val="0"/>
          <w:numId w:val="30"/>
        </w:numPr>
        <w:tabs>
          <w:tab w:val="num" w:pos="720"/>
        </w:tabs>
      </w:pPr>
      <w:r>
        <w:t>Punkt 10: Reduzierte Gewichtung von Domain Model ist ok. Domain Model ist eher als Glossar zu verstehen (mit was wird gearbeitet, z.B. ProjectNotes und dann gleich ein Foto dazu). Weitere Elemente wie Berater oder Technologie (Meta Daten). Um sich Vorstellung zu machen, was alles gebraucht wird, um was gehts in der Domäne? Am Besten als UML als Übersicht und danach eine Beschreibung mit Bild und Text. Soll Leserorientiert sein (Anfang vom technischen Bericht).</w:t>
      </w:r>
    </w:p>
    <w:p w:rsidR="00A77B3E" w:rsidRDefault="00513525">
      <w:pPr>
        <w:numPr>
          <w:ilvl w:val="0"/>
          <w:numId w:val="30"/>
        </w:numPr>
        <w:tabs>
          <w:tab w:val="num" w:pos="720"/>
        </w:tabs>
      </w:pPr>
      <w:r>
        <w:t>Punkt 11: Feature Set gehört in die Iteration 2.</w:t>
      </w:r>
    </w:p>
    <w:p w:rsidR="00A77B3E" w:rsidRDefault="00513525">
      <w:pPr>
        <w:numPr>
          <w:ilvl w:val="0"/>
          <w:numId w:val="30"/>
        </w:numPr>
        <w:tabs>
          <w:tab w:val="num" w:pos="720"/>
        </w:tabs>
      </w:pPr>
      <w:r>
        <w:t>Punkt 13: Tickets im Redmine ok</w:t>
      </w:r>
    </w:p>
    <w:p w:rsidR="00A77B3E" w:rsidRDefault="00513525">
      <w:pPr>
        <w:numPr>
          <w:ilvl w:val="0"/>
          <w:numId w:val="30"/>
        </w:numPr>
        <w:tabs>
          <w:tab w:val="num" w:pos="720"/>
        </w:tabs>
      </w:pPr>
      <w:r>
        <w:t>Punkt 14: Mit Markus Stolze mündlich in einem Meeting besprechen. Protokoll nicht nötig</w:t>
      </w:r>
    </w:p>
    <w:p w:rsidR="00A77B3E" w:rsidRDefault="00513525">
      <w:pPr>
        <w:numPr>
          <w:ilvl w:val="0"/>
          <w:numId w:val="30"/>
        </w:numPr>
        <w:tabs>
          <w:tab w:val="num" w:pos="720"/>
        </w:tabs>
      </w:pPr>
      <w:r>
        <w:t>Punkt 15: Inhaltsverzeichnis vorstellen, was haben wir konkret geplant, was wollen wir machen in welcher Reihenfolge. Einzelne Dokumente können separiert werden, müssen am Schluss als PDF abgegeben werden.</w:t>
      </w:r>
    </w:p>
    <w:p w:rsidR="00A77B3E" w:rsidRDefault="00513525">
      <w:pPr>
        <w:numPr>
          <w:ilvl w:val="0"/>
          <w:numId w:val="30"/>
        </w:numPr>
        <w:tabs>
          <w:tab w:val="num" w:pos="720"/>
        </w:tabs>
      </w:pPr>
      <w:r>
        <w:t>Punkt 17: Reicht in Redmine und für Bericht Piechart exportieren und sagen wo man sicht verschätzt hat.</w:t>
      </w:r>
    </w:p>
    <w:p w:rsidR="00A77B3E" w:rsidRDefault="00513525">
      <w:pPr>
        <w:numPr>
          <w:ilvl w:val="0"/>
          <w:numId w:val="30"/>
        </w:numPr>
        <w:tabs>
          <w:tab w:val="num" w:pos="720"/>
        </w:tabs>
      </w:pPr>
      <w:r>
        <w:t>Punkt 18: Change Message: ignorieren. Redmine-Wiki reicht, einfach aktuelles Protokoll noch in Email kopieren. Redmine hin und wieder anschauen bei verschiedenen Task (keine Abgabe von wöchentlichen Dumps).</w:t>
      </w:r>
    </w:p>
    <w:p w:rsidR="00A77B3E" w:rsidRDefault="00513525">
      <w:pPr>
        <w:numPr>
          <w:ilvl w:val="0"/>
          <w:numId w:val="30"/>
        </w:numPr>
        <w:tabs>
          <w:tab w:val="num" w:pos="720"/>
        </w:tabs>
      </w:pPr>
      <w:r>
        <w:t>Punkt 23: Datum des ok: immer das der darauffolgenden Sitzung</w:t>
      </w:r>
    </w:p>
    <w:p w:rsidR="00A77B3E" w:rsidRDefault="00513525">
      <w:pPr>
        <w:numPr>
          <w:ilvl w:val="0"/>
          <w:numId w:val="30"/>
        </w:numPr>
        <w:tabs>
          <w:tab w:val="num" w:pos="720"/>
        </w:tabs>
      </w:pPr>
      <w:r>
        <w:t>Punkt 24: Code und Dokumente Reviews. Code-Reviews auch in Code protokollieren (Datum).</w:t>
      </w:r>
    </w:p>
    <w:p w:rsidR="00A77B3E" w:rsidRDefault="00513525">
      <w:pPr>
        <w:numPr>
          <w:ilvl w:val="0"/>
          <w:numId w:val="30"/>
        </w:numPr>
        <w:tabs>
          <w:tab w:val="num" w:pos="720"/>
        </w:tabs>
      </w:pPr>
      <w:r>
        <w:lastRenderedPageBreak/>
        <w:t>Punkt 26: Tools nur auflisten, nicht weiter beschreiben</w:t>
      </w:r>
    </w:p>
    <w:p w:rsidR="00A77B3E" w:rsidRDefault="00513525">
      <w:pPr>
        <w:numPr>
          <w:ilvl w:val="0"/>
          <w:numId w:val="30"/>
        </w:numPr>
        <w:tabs>
          <w:tab w:val="num" w:pos="720"/>
        </w:tabs>
      </w:pPr>
      <w:r>
        <w:t>Punkt 28: Gewichtung auch 5. Konkrete Gewichtung gegen Ende der Arbeiten</w:t>
      </w:r>
    </w:p>
    <w:p w:rsidR="00A77B3E" w:rsidRDefault="00A77B3E"/>
    <w:p w:rsidR="00A77B3E" w:rsidRDefault="00513525">
      <w:pPr>
        <w:spacing w:line="240" w:lineRule="auto"/>
        <w:rPr>
          <w:b/>
          <w:bCs/>
        </w:rPr>
      </w:pPr>
      <w:r>
        <w:rPr>
          <w:b/>
          <w:bCs/>
        </w:rPr>
        <w:t>2.1 Generelle Kriterien für den Bericht</w:t>
      </w:r>
    </w:p>
    <w:p w:rsidR="00A77B3E" w:rsidRDefault="00513525">
      <w:pPr>
        <w:numPr>
          <w:ilvl w:val="0"/>
          <w:numId w:val="31"/>
        </w:numPr>
        <w:tabs>
          <w:tab w:val="num" w:pos="720"/>
        </w:tabs>
      </w:pPr>
      <w:r>
        <w:t>Punkt 1: HTML Inhaltsverzeichnis nicht nötig. Navigierbares Inhaltverzeichnis -&gt; gute beschriftete Ordner</w:t>
      </w:r>
    </w:p>
    <w:p w:rsidR="00A77B3E" w:rsidRDefault="00513525">
      <w:pPr>
        <w:numPr>
          <w:ilvl w:val="0"/>
          <w:numId w:val="31"/>
        </w:numPr>
        <w:tabs>
          <w:tab w:val="num" w:pos="720"/>
        </w:tabs>
      </w:pPr>
      <w:r>
        <w:t>Punkt 2: Lizenzvereinbarung wird benötigt. Damit Zühlke weiss was sie besitzen. Ist alles was wir machen open source? Wie wird dies geregelt? Nutzungsrecht auch für Unterricht, weitere Projekte dürfen darauf aufbauen. Mit Marco und Christian besprechen.</w:t>
      </w:r>
    </w:p>
    <w:p w:rsidR="00A77B3E" w:rsidRDefault="00513525">
      <w:pPr>
        <w:numPr>
          <w:ilvl w:val="0"/>
          <w:numId w:val="31"/>
        </w:numPr>
        <w:tabs>
          <w:tab w:val="num" w:pos="720"/>
        </w:tabs>
      </w:pPr>
      <w:r w:rsidRPr="002F4002">
        <w:rPr>
          <w:lang w:val="en-US"/>
        </w:rPr>
        <w:t>Punkt 13: ACM = American Society Computer Machinery (</w:t>
      </w:r>
      <w:hyperlink r:id="rId62" w:history="1">
        <w:r w:rsidRPr="002F4002">
          <w:rPr>
            <w:color w:val="000099"/>
            <w:u w:val="single"/>
            <w:lang w:val="en-US"/>
          </w:rPr>
          <w:t>www</w:t>
        </w:r>
      </w:hyperlink>
      <w:hyperlink r:id="rId63" w:history="1">
        <w:r w:rsidRPr="002F4002">
          <w:rPr>
            <w:color w:val="000099"/>
            <w:u w:val="single"/>
            <w:lang w:val="en-US"/>
          </w:rPr>
          <w:t>.</w:t>
        </w:r>
      </w:hyperlink>
      <w:hyperlink r:id="rId64" w:history="1">
        <w:r>
          <w:rPr>
            <w:color w:val="000099"/>
            <w:u w:val="single"/>
          </w:rPr>
          <w:t>acm</w:t>
        </w:r>
      </w:hyperlink>
      <w:hyperlink r:id="rId65" w:history="1">
        <w:r>
          <w:rPr>
            <w:color w:val="000099"/>
            <w:u w:val="single"/>
          </w:rPr>
          <w:t>.</w:t>
        </w:r>
      </w:hyperlink>
      <w:hyperlink r:id="rId66" w:history="1">
        <w:r>
          <w:rPr>
            <w:color w:val="000099"/>
            <w:u w:val="single"/>
          </w:rPr>
          <w:t>org</w:t>
        </w:r>
      </w:hyperlink>
      <w:r>
        <w:t>). Library über Papers. Punkt wird verlangt. Paper raussuchen zu unserem Thema</w:t>
      </w:r>
    </w:p>
    <w:p w:rsidR="00A77B3E" w:rsidRDefault="00A77B3E"/>
    <w:p w:rsidR="00A77B3E" w:rsidRPr="002F4002" w:rsidRDefault="00513525">
      <w:pPr>
        <w:spacing w:line="240" w:lineRule="auto"/>
        <w:rPr>
          <w:b/>
          <w:bCs/>
          <w:lang w:val="en-US"/>
        </w:rPr>
      </w:pPr>
      <w:r w:rsidRPr="002F4002">
        <w:rPr>
          <w:b/>
          <w:bCs/>
          <w:lang w:val="en-US"/>
        </w:rPr>
        <w:t>2.2 Kriterien Abstract / Management Summary / Extended Management Summary Struktur</w:t>
      </w:r>
    </w:p>
    <w:p w:rsidR="00A77B3E" w:rsidRDefault="00513525">
      <w:r>
        <w:t>Verschiedene Zielgruppen bei Abstract, Management Summaries (jemand von aussen der sich detailiert informieren will mit Fokus auf Business Value), Technischer Report (für Leute mit technischem Hintergrund), Projektdokumente für Maitenance.</w:t>
      </w:r>
    </w:p>
    <w:p w:rsidR="00A77B3E" w:rsidRDefault="00513525">
      <w:r>
        <w:t>Management Summary: Nicht mehr Text als in Abstract. Die Vision kann auf Management Summary verweisen.</w:t>
      </w:r>
    </w:p>
    <w:p w:rsidR="00A77B3E" w:rsidRDefault="00513525">
      <w:r>
        <w:t>Extended Management Summary: In Dokument ist länger als Management Summary. Damit man gut versteht was gemacht wurde. Etwa 2-4 Seiten</w:t>
      </w:r>
    </w:p>
    <w:p w:rsidR="00A77B3E" w:rsidRDefault="00A77B3E"/>
    <w:p w:rsidR="00A77B3E" w:rsidRDefault="00513525">
      <w:pPr>
        <w:spacing w:line="240" w:lineRule="auto"/>
        <w:rPr>
          <w:b/>
          <w:bCs/>
        </w:rPr>
      </w:pPr>
      <w:r>
        <w:rPr>
          <w:b/>
          <w:bCs/>
        </w:rPr>
        <w:t>2.3 Qualität weiterer Deliverables (auch Teil des Bereicht "Bericht")</w:t>
      </w:r>
    </w:p>
    <w:p w:rsidR="00A77B3E" w:rsidRDefault="00513525">
      <w:pPr>
        <w:numPr>
          <w:ilvl w:val="0"/>
          <w:numId w:val="32"/>
        </w:numPr>
        <w:tabs>
          <w:tab w:val="num" w:pos="720"/>
        </w:tabs>
      </w:pPr>
      <w:r>
        <w:t>Punkt 1: Problemstellung lässt sich ja darstellen (mit Bild von Surface 2). Demonstration auf Bildschirm wie man gewisse Funktionen lösen kann (Minidemo einfach auf normalen Bildschirm falls Hardware nicht verfügbar).</w:t>
      </w:r>
    </w:p>
    <w:p w:rsidR="00A77B3E" w:rsidRDefault="00513525">
      <w:pPr>
        <w:numPr>
          <w:ilvl w:val="0"/>
          <w:numId w:val="32"/>
        </w:numPr>
        <w:tabs>
          <w:tab w:val="num" w:pos="720"/>
        </w:tabs>
      </w:pPr>
      <w:r>
        <w:t>Punkt 2: Extended Management Summary benutzen um damit ein externes Wiki zu führen (unter wiki.hsr.ch). Dort für Studienarbeit diese erstellen und am Ende erstellen. Die Wiki Seite muss angeschaut werden.</w:t>
      </w:r>
    </w:p>
    <w:p w:rsidR="00A77B3E" w:rsidRDefault="00513525">
      <w:pPr>
        <w:numPr>
          <w:ilvl w:val="0"/>
          <w:numId w:val="32"/>
        </w:numPr>
        <w:tabs>
          <w:tab w:val="num" w:pos="720"/>
        </w:tabs>
      </w:pPr>
      <w:r>
        <w:t>Punkt 3: Brochure Text = Management Summary</w:t>
      </w:r>
    </w:p>
    <w:p w:rsidR="00A77B3E" w:rsidRDefault="00513525">
      <w:pPr>
        <w:numPr>
          <w:ilvl w:val="0"/>
          <w:numId w:val="32"/>
        </w:numPr>
        <w:tabs>
          <w:tab w:val="num" w:pos="720"/>
        </w:tabs>
      </w:pPr>
      <w:r>
        <w:t>Punkt 5: Poster kann auch nach Abgabe erstellt werden von allem anderen. Um zu üben wie Poster gemacht werden. Evt. mit Präsentation der Arbeit ink. Feedback.</w:t>
      </w:r>
    </w:p>
    <w:p w:rsidR="00A77B3E" w:rsidRDefault="00A77B3E"/>
    <w:p w:rsidR="00A77B3E" w:rsidRDefault="00513525">
      <w:pPr>
        <w:spacing w:line="240" w:lineRule="auto"/>
        <w:rPr>
          <w:b/>
          <w:bCs/>
        </w:rPr>
      </w:pPr>
      <w:r>
        <w:rPr>
          <w:b/>
          <w:bCs/>
        </w:rPr>
        <w:t>3.0 Kriterien Lösung Generell (Bereich "Inhalt")</w:t>
      </w:r>
    </w:p>
    <w:p w:rsidR="00A77B3E" w:rsidRDefault="00513525">
      <w:r>
        <w:t>Punkt 2: i.o.</w:t>
      </w:r>
      <w:r>
        <w:tab/>
      </w:r>
    </w:p>
    <w:p w:rsidR="00A77B3E" w:rsidRDefault="00A77B3E"/>
    <w:p w:rsidR="00A77B3E" w:rsidRDefault="00513525">
      <w:pPr>
        <w:spacing w:line="240" w:lineRule="auto"/>
        <w:rPr>
          <w:b/>
          <w:bCs/>
        </w:rPr>
      </w:pPr>
      <w:r>
        <w:rPr>
          <w:b/>
          <w:bCs/>
        </w:rPr>
        <w:t>3.1.1 Kriterien Vision Dokument / "Projektantrag" (SE Dok: "Vorstudie")</w:t>
      </w:r>
    </w:p>
    <w:p w:rsidR="00A77B3E" w:rsidRDefault="00513525">
      <w:pPr>
        <w:numPr>
          <w:ilvl w:val="0"/>
          <w:numId w:val="33"/>
        </w:numPr>
        <w:tabs>
          <w:tab w:val="num" w:pos="720"/>
        </w:tabs>
      </w:pPr>
      <w:r>
        <w:t>Punkt 2: Benutzerproblem kann verschieden definiert werden. Wer ist der Benutzer? Ist Person am Tisch der Benutzer? Wenn ja ist das Benutzerproblem wie er die Zeit gut nutzen kann. In Vision dokument ist-zustand beschreiben, Zühlke will Wartezeit sinnvoll nutzen. Ist im Interesse des Besuchers sich über die Zühlke zu informieren. Bekommt Gefühl was Zühlke alles macht.</w:t>
      </w:r>
    </w:p>
    <w:p w:rsidR="00A77B3E" w:rsidRDefault="00513525">
      <w:pPr>
        <w:numPr>
          <w:ilvl w:val="0"/>
          <w:numId w:val="33"/>
        </w:numPr>
        <w:tabs>
          <w:tab w:val="num" w:pos="720"/>
        </w:tabs>
      </w:pPr>
      <w:r>
        <w:t>Punkt 3: Stakeholderanalyse: Wer braucht es und wer sind die indirekten Nutzer</w:t>
      </w:r>
    </w:p>
    <w:p w:rsidR="00A77B3E" w:rsidRDefault="00513525">
      <w:pPr>
        <w:numPr>
          <w:ilvl w:val="0"/>
          <w:numId w:val="33"/>
        </w:numPr>
        <w:tabs>
          <w:tab w:val="num" w:pos="720"/>
        </w:tabs>
      </w:pPr>
      <w:r>
        <w:lastRenderedPageBreak/>
        <w:t>Punkt 4: Konkurrenz ist bestehende Lösung (Papier).</w:t>
      </w:r>
    </w:p>
    <w:p w:rsidR="00A77B3E" w:rsidRDefault="00A77B3E"/>
    <w:p w:rsidR="00A77B3E" w:rsidRDefault="00513525">
      <w:pPr>
        <w:spacing w:line="240" w:lineRule="auto"/>
        <w:rPr>
          <w:b/>
          <w:bCs/>
        </w:rPr>
      </w:pPr>
      <w:r>
        <w:rPr>
          <w:b/>
          <w:bCs/>
        </w:rPr>
        <w:t>3.1.2 Personas &amp; Szenarios &amp; User Analyse Dokument (SE Dok: "Vorstudie")</w:t>
      </w:r>
    </w:p>
    <w:p w:rsidR="00A77B3E" w:rsidRDefault="00513525">
      <w:pPr>
        <w:numPr>
          <w:ilvl w:val="0"/>
          <w:numId w:val="34"/>
        </w:numPr>
        <w:tabs>
          <w:tab w:val="num" w:pos="720"/>
        </w:tabs>
      </w:pPr>
      <w:r>
        <w:t>Punkt 2: Behavioural Variables überlegen und diese extrem legen (keine Durchschnitts-User). Jemand mit speziellen Eigenschaften</w:t>
      </w:r>
    </w:p>
    <w:p w:rsidR="00A77B3E" w:rsidRDefault="00513525">
      <w:pPr>
        <w:numPr>
          <w:ilvl w:val="0"/>
          <w:numId w:val="34"/>
        </w:numPr>
        <w:tabs>
          <w:tab w:val="num" w:pos="720"/>
        </w:tabs>
      </w:pPr>
      <w:r>
        <w:t>Punkt 5: Nicht optional ist i.o.</w:t>
      </w:r>
    </w:p>
    <w:p w:rsidR="00A77B3E" w:rsidRDefault="00513525">
      <w:pPr>
        <w:numPr>
          <w:ilvl w:val="0"/>
          <w:numId w:val="34"/>
        </w:numPr>
        <w:tabs>
          <w:tab w:val="num" w:pos="720"/>
        </w:tabs>
      </w:pPr>
      <w:r>
        <w:t>Nachtrag fokussierte Personas:</w:t>
      </w:r>
    </w:p>
    <w:p w:rsidR="00A77B3E" w:rsidRDefault="00513525">
      <w:pPr>
        <w:numPr>
          <w:ilvl w:val="1"/>
          <w:numId w:val="34"/>
        </w:numPr>
        <w:tabs>
          <w:tab w:val="num" w:pos="1440"/>
        </w:tabs>
      </w:pPr>
      <w:r>
        <w:t>Seid mutig bei der Auswahl der Nutzergruppe:</w:t>
      </w:r>
    </w:p>
    <w:p w:rsidR="00A77B3E" w:rsidRDefault="00513525">
      <w:pPr>
        <w:numPr>
          <w:ilvl w:val="1"/>
          <w:numId w:val="34"/>
        </w:numPr>
        <w:tabs>
          <w:tab w:val="num" w:pos="1440"/>
        </w:tabs>
      </w:pPr>
      <w:r>
        <w:t>Sagt zum Beispiel: wir fokussieren auf Techno-Affine Nutzer mit Smart-Phone Erfahrung</w:t>
      </w:r>
    </w:p>
    <w:p w:rsidR="00A77B3E" w:rsidRDefault="00513525">
      <w:pPr>
        <w:numPr>
          <w:ilvl w:val="1"/>
          <w:numId w:val="34"/>
        </w:numPr>
        <w:tabs>
          <w:tab w:val="num" w:pos="1440"/>
        </w:tabs>
      </w:pPr>
      <w:r>
        <w:t>Klar, nicht alle Zühlke Besucher passen auf das Profil, aber die Anwendung lässt sich viel besser FOKUSSIEREN / designen.</w:t>
      </w:r>
    </w:p>
    <w:p w:rsidR="00A77B3E" w:rsidRDefault="00513525">
      <w:pPr>
        <w:numPr>
          <w:ilvl w:val="1"/>
          <w:numId w:val="34"/>
        </w:numPr>
        <w:tabs>
          <w:tab w:val="num" w:pos="1440"/>
        </w:tabs>
      </w:pPr>
      <w:r>
        <w:t>Vielleicht fallen euch andere/weitere/bessere Einschränkungen ein (Die Kunst ist natürlich Zühlke dann davon zu überzeugen, dann wenn man fragt wollen Auftraggeber immer eine Anwendung "für alle" (ohne zu realisieren, dass gleichbedeutend ist mit langweilig und nur mässig nützlich und nur mässig bedienbar)</w:t>
      </w:r>
    </w:p>
    <w:p w:rsidR="00A77B3E" w:rsidRDefault="00A77B3E"/>
    <w:p w:rsidR="00A77B3E" w:rsidRDefault="00513525">
      <w:pPr>
        <w:spacing w:line="240" w:lineRule="auto"/>
        <w:rPr>
          <w:b/>
          <w:bCs/>
        </w:rPr>
      </w:pPr>
      <w:r>
        <w:rPr>
          <w:b/>
          <w:bCs/>
        </w:rPr>
        <w:t>3.1.3 Kriterien Anforderungen / Software Requirements Dok (SE Dok: "Anforderungen")</w:t>
      </w:r>
    </w:p>
    <w:p w:rsidR="00A77B3E" w:rsidRDefault="00513525">
      <w:pPr>
        <w:numPr>
          <w:ilvl w:val="0"/>
          <w:numId w:val="35"/>
        </w:numPr>
        <w:tabs>
          <w:tab w:val="num" w:pos="720"/>
        </w:tabs>
      </w:pPr>
      <w:r>
        <w:t>Punkt 2: Dokument für Anforderungsspezifikation mit Liste der User Stories</w:t>
      </w:r>
    </w:p>
    <w:p w:rsidR="00A77B3E" w:rsidRDefault="00513525">
      <w:pPr>
        <w:numPr>
          <w:ilvl w:val="0"/>
          <w:numId w:val="35"/>
        </w:numPr>
        <w:tabs>
          <w:tab w:val="num" w:pos="720"/>
        </w:tabs>
      </w:pPr>
      <w:r>
        <w:t>Punkt 5/6: Gewichtung auf 0</w:t>
      </w:r>
    </w:p>
    <w:p w:rsidR="00A77B3E" w:rsidRDefault="00513525">
      <w:pPr>
        <w:numPr>
          <w:ilvl w:val="0"/>
          <w:numId w:val="35"/>
        </w:numPr>
        <w:tabs>
          <w:tab w:val="num" w:pos="720"/>
        </w:tabs>
      </w:pPr>
      <w:r>
        <w:t>Punkt 7: Design Constraints: Es wird mit Surface 2 Tisch gearbeitet oder PDF File als Vorlage. Alle Architekturentscheide, die wir nicht mitbestimmen können.</w:t>
      </w:r>
      <w:r>
        <w:tab/>
      </w:r>
    </w:p>
    <w:p w:rsidR="00A77B3E" w:rsidRDefault="00A77B3E"/>
    <w:p w:rsidR="00A77B3E" w:rsidRPr="002F4002" w:rsidRDefault="00513525">
      <w:pPr>
        <w:spacing w:line="240" w:lineRule="auto"/>
        <w:rPr>
          <w:b/>
          <w:bCs/>
          <w:lang w:val="fr-CH"/>
        </w:rPr>
      </w:pPr>
      <w:r w:rsidRPr="002F4002">
        <w:rPr>
          <w:b/>
          <w:bCs/>
          <w:lang w:val="fr-CH"/>
        </w:rPr>
        <w:t>3.1.5 Kriterien Domain Analyse Dok (SE Dok: Domain Analyse: GUI)</w:t>
      </w:r>
    </w:p>
    <w:p w:rsidR="00A77B3E" w:rsidRDefault="00513525">
      <w:pPr>
        <w:numPr>
          <w:ilvl w:val="0"/>
          <w:numId w:val="36"/>
        </w:numPr>
        <w:tabs>
          <w:tab w:val="num" w:pos="720"/>
        </w:tabs>
      </w:pPr>
      <w:r>
        <w:t>Punkt 3: Falls es mehrere Screen gibt braucht es ein Navigation Map</w:t>
      </w:r>
    </w:p>
    <w:p w:rsidR="00A77B3E" w:rsidRDefault="00513525">
      <w:pPr>
        <w:numPr>
          <w:ilvl w:val="0"/>
          <w:numId w:val="36"/>
        </w:numPr>
        <w:tabs>
          <w:tab w:val="num" w:pos="720"/>
        </w:tabs>
      </w:pPr>
      <w:r>
        <w:t xml:space="preserve">Punkt 5: Wie kann Konzept möglichst einfach genutzt werden? Muss nicht zwingend ein Papier Prototyp sein. Screens mit Photoshop malen und durchtesten mit Beamer. </w:t>
      </w:r>
      <w:r>
        <w:br/>
        <w:t>-&gt; Denkfehler möglichst früh eliminieren.</w:t>
      </w:r>
    </w:p>
    <w:p w:rsidR="00A77B3E" w:rsidRDefault="00513525">
      <w:pPr>
        <w:numPr>
          <w:ilvl w:val="0"/>
          <w:numId w:val="36"/>
        </w:numPr>
        <w:tabs>
          <w:tab w:val="num" w:pos="720"/>
        </w:tabs>
      </w:pPr>
      <w:r>
        <w:t>Punkt 6: Dokumentieren, dass Teammitglieder die Guidelines gelesen haben. Danach schauen welche nicht eingehalten wurden und wie schlimm ist dies.</w:t>
      </w:r>
    </w:p>
    <w:p w:rsidR="00A77B3E" w:rsidRDefault="00513525">
      <w:pPr>
        <w:numPr>
          <w:ilvl w:val="0"/>
          <w:numId w:val="36"/>
        </w:numPr>
        <w:tabs>
          <w:tab w:val="num" w:pos="720"/>
        </w:tabs>
      </w:pPr>
      <w:r>
        <w:t>Punkt 7: Farbenblindheit (Check mit Farben). Reicht bei Accessibility.</w:t>
      </w:r>
    </w:p>
    <w:p w:rsidR="00A77B3E" w:rsidRDefault="00513525">
      <w:pPr>
        <w:numPr>
          <w:ilvl w:val="0"/>
          <w:numId w:val="36"/>
        </w:numPr>
        <w:tabs>
          <w:tab w:val="num" w:pos="720"/>
        </w:tabs>
      </w:pPr>
      <w:r>
        <w:t>Punkt 8: Abnahme-Sitzung zu jedem Sprint inkl. Abnahmedokument (z.B. was verschoben wurde und wieso).</w:t>
      </w:r>
    </w:p>
    <w:p w:rsidR="00A77B3E" w:rsidRDefault="00513525">
      <w:r>
        <w:tab/>
      </w:r>
    </w:p>
    <w:p w:rsidR="00A77B3E" w:rsidRDefault="00513525">
      <w:pPr>
        <w:spacing w:line="240" w:lineRule="auto"/>
        <w:rPr>
          <w:b/>
          <w:bCs/>
        </w:rPr>
      </w:pPr>
      <w:r>
        <w:rPr>
          <w:b/>
          <w:bCs/>
        </w:rPr>
        <w:t>3.2.2 Kriterien Architektur &amp; Dok  (SE Dok: "Entwurf")</w:t>
      </w:r>
    </w:p>
    <w:p w:rsidR="00A77B3E" w:rsidRDefault="00513525">
      <w:pPr>
        <w:numPr>
          <w:ilvl w:val="0"/>
          <w:numId w:val="37"/>
        </w:numPr>
        <w:tabs>
          <w:tab w:val="num" w:pos="720"/>
        </w:tabs>
      </w:pPr>
      <w:r>
        <w:t>Punkt 2: Design Entscheide müssen dokumentiert sein. Alles was gemacht wurde muss Sinn machen/begründet sein</w:t>
      </w:r>
    </w:p>
    <w:p w:rsidR="00A77B3E" w:rsidRDefault="00513525">
      <w:pPr>
        <w:numPr>
          <w:ilvl w:val="0"/>
          <w:numId w:val="37"/>
        </w:numPr>
        <w:tabs>
          <w:tab w:val="num" w:pos="720"/>
        </w:tabs>
      </w:pPr>
      <w:r>
        <w:t>Punkt 3: NDepend vielleicht nötig. Package Dependency Übersicht ist sehr wichtig. Dependency berechnen mit NDepend (Plugin evt. von Recharper).</w:t>
      </w:r>
    </w:p>
    <w:p w:rsidR="00A77B3E" w:rsidRDefault="00513525">
      <w:pPr>
        <w:numPr>
          <w:ilvl w:val="0"/>
          <w:numId w:val="37"/>
        </w:numPr>
        <w:tabs>
          <w:tab w:val="num" w:pos="720"/>
        </w:tabs>
      </w:pPr>
      <w:r>
        <w:t>Punkt 5: Visual Studio reicht</w:t>
      </w:r>
    </w:p>
    <w:p w:rsidR="00A77B3E" w:rsidRDefault="00513525">
      <w:pPr>
        <w:numPr>
          <w:ilvl w:val="0"/>
          <w:numId w:val="37"/>
        </w:numPr>
        <w:tabs>
          <w:tab w:val="num" w:pos="720"/>
        </w:tabs>
      </w:pPr>
      <w:r>
        <w:t>Punkt 6/7: Arch Decision: Architekturentscheidungen</w:t>
      </w:r>
    </w:p>
    <w:p w:rsidR="00A77B3E" w:rsidRDefault="00513525">
      <w:pPr>
        <w:numPr>
          <w:ilvl w:val="0"/>
          <w:numId w:val="37"/>
        </w:numPr>
        <w:tabs>
          <w:tab w:val="num" w:pos="720"/>
        </w:tabs>
      </w:pPr>
      <w:r>
        <w:lastRenderedPageBreak/>
        <w:t>Punkt 8: Sensivitätsanalyse: Bei veränderter Gewichtung starke Änderung des Ganzen, dann ist es sehr sensitiv. Plausibel machen, dass man es auch auf andere Weise lösen könnte. z.B. wegen Dokumentdarstellung</w:t>
      </w:r>
    </w:p>
    <w:p w:rsidR="00A77B3E" w:rsidRDefault="00513525">
      <w:pPr>
        <w:numPr>
          <w:ilvl w:val="0"/>
          <w:numId w:val="37"/>
        </w:numPr>
        <w:tabs>
          <w:tab w:val="num" w:pos="720"/>
        </w:tabs>
      </w:pPr>
      <w:r>
        <w:t>Punkt 10: Kann auch mit 0 belegt werden. Angemessenheit der Architektur beschreiben. Funktionen und gewisses Modul dafür zuständig.</w:t>
      </w:r>
    </w:p>
    <w:p w:rsidR="00A77B3E" w:rsidRDefault="00A77B3E"/>
    <w:p w:rsidR="00A77B3E" w:rsidRDefault="00513525">
      <w:pPr>
        <w:spacing w:line="240" w:lineRule="auto"/>
        <w:rPr>
          <w:b/>
          <w:bCs/>
        </w:rPr>
      </w:pPr>
      <w:r>
        <w:rPr>
          <w:b/>
          <w:bCs/>
        </w:rPr>
        <w:t>3.3.1 Kriterien Test &amp; Dok (SE Dok: "Realisierung &amp; Test")</w:t>
      </w:r>
    </w:p>
    <w:p w:rsidR="00A77B3E" w:rsidRDefault="00513525">
      <w:pPr>
        <w:numPr>
          <w:ilvl w:val="0"/>
          <w:numId w:val="38"/>
        </w:numPr>
        <w:tabs>
          <w:tab w:val="num" w:pos="720"/>
        </w:tabs>
      </w:pPr>
      <w:r>
        <w:t>Punkt 1: Anschnitt: Testbarkeit des GUIs. Schreiben was man mit Unit Tests testen will.</w:t>
      </w:r>
    </w:p>
    <w:p w:rsidR="00A77B3E" w:rsidRDefault="00513525">
      <w:pPr>
        <w:numPr>
          <w:ilvl w:val="0"/>
          <w:numId w:val="38"/>
        </w:numPr>
        <w:tabs>
          <w:tab w:val="num" w:pos="720"/>
        </w:tabs>
      </w:pPr>
      <w:r>
        <w:t>Punkt 4: NF Anforderungen: was nicht getestet wird wird auch nicht aufgelistet.</w:t>
      </w:r>
    </w:p>
    <w:p w:rsidR="00A77B3E" w:rsidRDefault="00513525">
      <w:pPr>
        <w:numPr>
          <w:ilvl w:val="0"/>
          <w:numId w:val="38"/>
        </w:numPr>
        <w:tabs>
          <w:tab w:val="num" w:pos="720"/>
        </w:tabs>
      </w:pPr>
      <w:r>
        <w:t>Punkt 5: Punkt löschen</w:t>
      </w:r>
    </w:p>
    <w:p w:rsidR="00A77B3E" w:rsidRDefault="00A77B3E"/>
    <w:p w:rsidR="00A77B3E" w:rsidRDefault="00513525">
      <w:pPr>
        <w:spacing w:line="240" w:lineRule="auto"/>
        <w:rPr>
          <w:b/>
          <w:bCs/>
        </w:rPr>
      </w:pPr>
      <w:r>
        <w:rPr>
          <w:b/>
          <w:bCs/>
        </w:rPr>
        <w:t>3.3.2 Kriterien Code &amp; Doc (Bereich "Realisierung &amp; Test")</w:t>
      </w:r>
    </w:p>
    <w:p w:rsidR="00A77B3E" w:rsidRDefault="00513525">
      <w:pPr>
        <w:numPr>
          <w:ilvl w:val="0"/>
          <w:numId w:val="39"/>
        </w:numPr>
        <w:tabs>
          <w:tab w:val="num" w:pos="720"/>
        </w:tabs>
      </w:pPr>
      <w:r>
        <w:t>Punkt 1: Sofern ein Checkout ohne Probleme funktioniert dann gut (beschreiben was es alles braucht an Software).</w:t>
      </w:r>
    </w:p>
    <w:p w:rsidR="00A77B3E" w:rsidRDefault="00513525">
      <w:pPr>
        <w:numPr>
          <w:ilvl w:val="0"/>
          <w:numId w:val="39"/>
        </w:numPr>
        <w:tabs>
          <w:tab w:val="num" w:pos="720"/>
        </w:tabs>
      </w:pPr>
      <w:r>
        <w:t>Punkt 2: Markus Stolze hat auch einen Windows. Tests durch Screenshots dokumentieren.</w:t>
      </w:r>
    </w:p>
    <w:p w:rsidR="00A77B3E" w:rsidRDefault="00513525">
      <w:pPr>
        <w:numPr>
          <w:ilvl w:val="0"/>
          <w:numId w:val="39"/>
        </w:numPr>
        <w:tabs>
          <w:tab w:val="num" w:pos="720"/>
        </w:tabs>
      </w:pPr>
      <w:r>
        <w:t>Punkt 4: Wegen Doc mit Michael Gfeller reden.</w:t>
      </w:r>
    </w:p>
    <w:p w:rsidR="00A77B3E" w:rsidRDefault="00513525">
      <w:pPr>
        <w:numPr>
          <w:ilvl w:val="0"/>
          <w:numId w:val="39"/>
        </w:numPr>
        <w:tabs>
          <w:tab w:val="num" w:pos="720"/>
        </w:tabs>
      </w:pPr>
      <w:r>
        <w:t>Punkt 6: Resultate der Metrik Auswertung.</w:t>
      </w:r>
    </w:p>
    <w:p w:rsidR="00A77B3E" w:rsidRDefault="00513525">
      <w:pPr>
        <w:numPr>
          <w:ilvl w:val="0"/>
          <w:numId w:val="39"/>
        </w:numPr>
        <w:tabs>
          <w:tab w:val="num" w:pos="720"/>
        </w:tabs>
      </w:pPr>
      <w:r>
        <w:t>Punkt 7: Screenshot welcher in der Dokumentation sein muss</w:t>
      </w:r>
    </w:p>
    <w:p w:rsidR="00A77B3E" w:rsidRDefault="00513525">
      <w:pPr>
        <w:numPr>
          <w:ilvl w:val="0"/>
          <w:numId w:val="39"/>
        </w:numPr>
        <w:tabs>
          <w:tab w:val="num" w:pos="720"/>
        </w:tabs>
      </w:pPr>
      <w:r>
        <w:t>Punkt 8: Irgendwo muss geschrieben werden, dass ein gewisses Profil vom Resharper verwendet wird (ink. Screenshot, dass man sich daran hält).</w:t>
      </w:r>
    </w:p>
    <w:p w:rsidR="00A77B3E" w:rsidRDefault="00A77B3E"/>
    <w:p w:rsidR="00A77B3E" w:rsidRDefault="00513525">
      <w:pPr>
        <w:spacing w:line="240" w:lineRule="auto"/>
        <w:rPr>
          <w:b/>
          <w:bCs/>
        </w:rPr>
      </w:pPr>
      <w:r>
        <w:rPr>
          <w:b/>
          <w:bCs/>
        </w:rPr>
        <w:t>3.3.3 Kriterien Benutzer &amp; Installationsdokumentation (Bereich "Realisierung &amp; Test")</w:t>
      </w:r>
    </w:p>
    <w:p w:rsidR="00A77B3E" w:rsidRDefault="00513525">
      <w:r>
        <w:t>Installationsanleitung für Programm (sofern Hardware bis dann vorhanden). Installationsanleitung für Importieren des Projekts. Benutzeranleitung darf nicht nötig sein.</w:t>
      </w:r>
    </w:p>
    <w:p w:rsidR="00A77B3E" w:rsidRDefault="00A77B3E"/>
    <w:p w:rsidR="00A77B3E" w:rsidRDefault="00513525">
      <w:pPr>
        <w:pStyle w:val="Heading4"/>
        <w:spacing w:line="276" w:lineRule="auto"/>
      </w:pPr>
      <w:bookmarkStart w:id="158" w:name="h.lqojb9rxm1gs"/>
      <w:bookmarkStart w:id="159" w:name="id.cibg3lv9xgku"/>
      <w:bookmarkEnd w:id="158"/>
      <w:bookmarkEnd w:id="159"/>
      <w:r>
        <w:t>MS</w:t>
      </w:r>
    </w:p>
    <w:p w:rsidR="00A77B3E" w:rsidRDefault="00513525">
      <w:pPr>
        <w:spacing w:line="240" w:lineRule="auto"/>
      </w:pPr>
      <w:r>
        <w:t>Milestone MS: SE Model (UP; Scrum; …) festgelegt und entsprechend durchgeführt besprochen</w:t>
      </w:r>
    </w:p>
    <w:p w:rsidR="00A77B3E" w:rsidRDefault="00513525">
      <w:pPr>
        <w:spacing w:line="240" w:lineRule="auto"/>
      </w:pPr>
      <w:r>
        <w:t>Beschluss: Konzentration auf Scrum, einige Elemente aus RUP. Genauere Erläuterung im Dokument Projektmanagement, Kapitel Vorgehensmodell</w:t>
      </w:r>
    </w:p>
    <w:p w:rsidR="00A77B3E" w:rsidRDefault="00513525">
      <w:r>
        <w:tab/>
      </w:r>
    </w:p>
    <w:p w:rsidR="00A77B3E" w:rsidRDefault="00513525">
      <w:pPr>
        <w:pStyle w:val="Heading4"/>
        <w:spacing w:line="276" w:lineRule="auto"/>
      </w:pPr>
      <w:bookmarkStart w:id="160" w:name="h.xpleqbt36vcp"/>
      <w:bookmarkStart w:id="161" w:name="id.1d3ga6nmp0gk"/>
      <w:bookmarkEnd w:id="160"/>
      <w:bookmarkEnd w:id="161"/>
      <w:r>
        <w:t>Projektplanung</w:t>
      </w:r>
    </w:p>
    <w:p w:rsidR="00A77B3E" w:rsidRDefault="00513525">
      <w:r>
        <w:t>Projektplan von einzelnen Sprints bestehen lassen (Screenshot oder Ähnliches).</w:t>
      </w:r>
    </w:p>
    <w:p w:rsidR="00A77B3E" w:rsidRDefault="00513525">
      <w:r>
        <w:t>Solange sich nur Features und keine Projektdaten verschieben ist Projektplan in RedMine ok. Sobald Zeiten verschoben werden muss ein Screenshot gemacht werden.</w:t>
      </w:r>
    </w:p>
    <w:p w:rsidR="00A77B3E" w:rsidRDefault="00513525">
      <w:r>
        <w:t>Am Ende am Besten Übersicht wie sich Tickets verschoben haben -&gt; Abklärung von Lukas Elmer wie dies mit Redmine gemacht werden kann.</w:t>
      </w:r>
    </w:p>
    <w:p w:rsidR="00A77B3E" w:rsidRDefault="00513525">
      <w:r>
        <w:t>Pro Sprint wichtigste User Stories definieren -&gt; in einem Sprint implementieren können</w:t>
      </w:r>
    </w:p>
    <w:p w:rsidR="00A77B3E" w:rsidRDefault="00513525">
      <w:r>
        <w:t>Crashkurs in SCRUM am Montag dem 03.10.2011. Buch/Tutorial anschauen und danach Fragen stellen</w:t>
      </w:r>
    </w:p>
    <w:p w:rsidR="00A77B3E" w:rsidRDefault="00513525">
      <w:r>
        <w:tab/>
      </w:r>
    </w:p>
    <w:p w:rsidR="00A77B3E" w:rsidRDefault="00513525">
      <w:pPr>
        <w:pStyle w:val="Heading4"/>
        <w:spacing w:line="276" w:lineRule="auto"/>
      </w:pPr>
      <w:bookmarkStart w:id="162" w:name="h.2ibg63djr1jh"/>
      <w:bookmarkStart w:id="163" w:name="id.quc71zhowt49"/>
      <w:bookmarkEnd w:id="162"/>
      <w:bookmarkEnd w:id="163"/>
      <w:r>
        <w:lastRenderedPageBreak/>
        <w:t>Agenda</w:t>
      </w:r>
      <w:r>
        <w:tab/>
      </w:r>
    </w:p>
    <w:p w:rsidR="00A77B3E" w:rsidRDefault="00513525">
      <w:r>
        <w:t>Agenda verschicken</w:t>
      </w:r>
    </w:p>
    <w:p w:rsidR="00A77B3E" w:rsidRDefault="00513525">
      <w:r>
        <w:t>1. Punkt: Minutes vom letzten Mal durchschauen und besprechen, erinnern an was wir gearbeitet haben, gegebenfalls besprechen.</w:t>
      </w:r>
    </w:p>
    <w:p w:rsidR="00A77B3E" w:rsidRDefault="00513525">
      <w:r>
        <w:t>Link zum letzten Protokoll verschicken.</w:t>
      </w:r>
    </w:p>
    <w:p w:rsidR="00A77B3E" w:rsidRDefault="00513525">
      <w:r>
        <w:t>Protokoll alles auf einer Seite (ein Dokument), aktuellstes Protokoll zuoberst.</w:t>
      </w:r>
    </w:p>
    <w:p w:rsidR="00A77B3E" w:rsidRDefault="00513525">
      <w:r>
        <w:tab/>
      </w:r>
    </w:p>
    <w:p w:rsidR="00A77B3E" w:rsidRDefault="00513525">
      <w:pPr>
        <w:pStyle w:val="Heading4"/>
        <w:spacing w:line="276" w:lineRule="auto"/>
      </w:pPr>
      <w:bookmarkStart w:id="164" w:name="h.wrop6lbgi5p1"/>
      <w:bookmarkStart w:id="165" w:name="id.3cqxrkz54cem"/>
      <w:bookmarkEnd w:id="164"/>
      <w:bookmarkEnd w:id="165"/>
      <w:r>
        <w:t>Personas</w:t>
      </w:r>
      <w:r>
        <w:tab/>
      </w:r>
    </w:p>
    <w:p w:rsidR="00A77B3E" w:rsidRDefault="00513525">
      <w:r>
        <w:t>Arbeitskontext: Personen die sich für Themen interessieren, Arbeitsstil (stärker Personen-Relatonen interessiert. Wo hat mein Berater gearbeitet. Personen oder fachlich interessiert). Interaktionsstil: Eher visuell oder sprachlich orientiert -&gt; Behavioural Variables. Diese sind wichtiger als beispielsweise Arbeitskontext.</w:t>
      </w:r>
    </w:p>
    <w:p w:rsidR="00A77B3E" w:rsidRDefault="00513525">
      <w:r>
        <w:tab/>
      </w:r>
    </w:p>
    <w:p w:rsidR="00A77B3E" w:rsidRDefault="00513525">
      <w:pPr>
        <w:pStyle w:val="Heading4"/>
        <w:spacing w:line="276" w:lineRule="auto"/>
      </w:pPr>
      <w:bookmarkStart w:id="166" w:name="h.uhpgn4mmx1a1"/>
      <w:bookmarkStart w:id="167" w:name="id.hb6feuks739y"/>
      <w:bookmarkEnd w:id="166"/>
      <w:bookmarkEnd w:id="167"/>
      <w:r>
        <w:t>Weiteres</w:t>
      </w:r>
    </w:p>
    <w:p w:rsidR="00A77B3E" w:rsidRDefault="00513525">
      <w:r>
        <w:t>In Projektreflektion schreiben wo man sich am meisten verschätzt hat.</w:t>
      </w:r>
    </w:p>
    <w:p w:rsidR="00A77B3E" w:rsidRDefault="00A77B3E"/>
    <w:p w:rsidR="00A77B3E" w:rsidRDefault="00513525">
      <w:pPr>
        <w:pStyle w:val="Heading4"/>
      </w:pPr>
      <w:bookmarkStart w:id="168" w:name="h.jelt19hox9zy"/>
      <w:bookmarkStart w:id="169" w:name="id.2uwprk1rts0b"/>
      <w:bookmarkEnd w:id="168"/>
      <w:bookmarkEnd w:id="169"/>
      <w:r>
        <w:t>Beschlüsse</w:t>
      </w:r>
    </w:p>
    <w:p w:rsidR="00A77B3E" w:rsidRDefault="00513525">
      <w:r>
        <w:t>Vorgehensmodell: Konzentration auf Scrum, einige Elemente aus RUP.</w:t>
      </w:r>
    </w:p>
    <w:p w:rsidR="00A77B3E" w:rsidRDefault="00513525">
      <w:r>
        <w:t>Projektplan: Bei Verschiebungen von Sprints (z.B. Verlängerung) Screenshot als Dokumentation</w:t>
      </w:r>
    </w:p>
    <w:p w:rsidR="00A77B3E" w:rsidRDefault="00A77B3E"/>
    <w:p w:rsidR="00A77B3E" w:rsidRDefault="00513525">
      <w:r>
        <w:t>____________________________________________________________________________</w:t>
      </w:r>
    </w:p>
    <w:p w:rsidR="00A77B3E" w:rsidRDefault="00513525">
      <w:pPr>
        <w:pStyle w:val="Heading3"/>
      </w:pPr>
      <w:r>
        <w:t>Protokoll 19.09.2011</w:t>
      </w:r>
    </w:p>
    <w:p w:rsidR="00A77B3E" w:rsidRDefault="00A77B3E">
      <w:pPr>
        <w:jc w:val="center"/>
        <w:rPr>
          <w:sz w:val="18"/>
          <w:szCs w:val="18"/>
        </w:rPr>
      </w:pPr>
    </w:p>
    <w:p w:rsidR="00A77B3E" w:rsidRDefault="00513525">
      <w:pPr>
        <w:tabs>
          <w:tab w:val="left" w:pos="4320"/>
        </w:tabs>
        <w:spacing w:line="240" w:lineRule="auto"/>
        <w:rPr>
          <w:sz w:val="18"/>
          <w:szCs w:val="18"/>
        </w:rPr>
      </w:pPr>
      <w:r>
        <w:rPr>
          <w:sz w:val="18"/>
          <w:szCs w:val="18"/>
        </w:rPr>
        <w:t>Erstellt am 19.09.2011, Autor: dtreichl</w:t>
      </w:r>
      <w:r>
        <w:rPr>
          <w:sz w:val="18"/>
          <w:szCs w:val="18"/>
        </w:rPr>
        <w:tab/>
        <w:t>Protokoll abgenommen am 26.09.2011 durch Markus Stolze</w:t>
      </w:r>
    </w:p>
    <w:p w:rsidR="00A77B3E" w:rsidRDefault="00A77B3E"/>
    <w:p w:rsidR="00A77B3E" w:rsidRDefault="00513525">
      <w:r>
        <w:t xml:space="preserve">Anwesend: </w:t>
      </w:r>
    </w:p>
    <w:p w:rsidR="00A77B3E" w:rsidRDefault="00513525">
      <w:r>
        <w:t>Markus Stolze, Christian Moser, Michael Gfeller, Lukas Elmer, Christina Heidt, Delia Treichler</w:t>
      </w:r>
    </w:p>
    <w:p w:rsidR="00A77B3E" w:rsidRDefault="00A77B3E"/>
    <w:p w:rsidR="00A77B3E" w:rsidRDefault="00513525">
      <w:pPr>
        <w:spacing w:line="240" w:lineRule="auto"/>
      </w:pPr>
      <w:r>
        <w:t xml:space="preserve">Agenda: </w:t>
      </w:r>
    </w:p>
    <w:p w:rsidR="00A77B3E" w:rsidRDefault="00112BAA">
      <w:pPr>
        <w:spacing w:line="240" w:lineRule="auto"/>
        <w:rPr>
          <w:color w:val="000099"/>
          <w:u w:val="single"/>
        </w:rPr>
      </w:pPr>
      <w:hyperlink w:anchor="id.1huejqrt0mmh" w:history="1">
        <w:r w:rsidR="00513525">
          <w:rPr>
            <w:color w:val="000099"/>
            <w:u w:val="single"/>
          </w:rPr>
          <w:t>Dokumente</w:t>
        </w:r>
      </w:hyperlink>
      <w:hyperlink w:anchor="id.1huejqrt0mmh" w:history="1">
        <w:r w:rsidR="00513525">
          <w:rPr>
            <w:color w:val="000099"/>
            <w:u w:val="single"/>
          </w:rPr>
          <w:t xml:space="preserve">, </w:t>
        </w:r>
      </w:hyperlink>
      <w:hyperlink w:anchor="id.1huejqrt0mmh" w:history="1">
        <w:r w:rsidR="00513525">
          <w:rPr>
            <w:color w:val="000099"/>
            <w:u w:val="single"/>
          </w:rPr>
          <w:t>Deliverables</w:t>
        </w:r>
      </w:hyperlink>
    </w:p>
    <w:p w:rsidR="00A77B3E" w:rsidRDefault="00112BAA">
      <w:pPr>
        <w:rPr>
          <w:color w:val="000099"/>
          <w:u w:val="single"/>
        </w:rPr>
      </w:pPr>
      <w:hyperlink w:anchor="id.n1u0x7gkz8qz" w:history="1">
        <w:r w:rsidR="00513525">
          <w:rPr>
            <w:color w:val="000099"/>
            <w:u w:val="single"/>
          </w:rPr>
          <w:t>Termine</w:t>
        </w:r>
      </w:hyperlink>
    </w:p>
    <w:p w:rsidR="00A77B3E" w:rsidRDefault="00112BAA">
      <w:pPr>
        <w:rPr>
          <w:color w:val="000099"/>
          <w:u w:val="single"/>
        </w:rPr>
      </w:pPr>
      <w:hyperlink w:anchor="id.fyhbo3iwxr3v" w:history="1">
        <w:r w:rsidR="00513525">
          <w:rPr>
            <w:color w:val="000099"/>
            <w:u w:val="single"/>
          </w:rPr>
          <w:t>Vorgehen</w:t>
        </w:r>
      </w:hyperlink>
      <w:hyperlink w:anchor="id.fyhbo3iwxr3v" w:history="1">
        <w:r w:rsidR="00513525">
          <w:rPr>
            <w:color w:val="000099"/>
            <w:u w:val="single"/>
          </w:rPr>
          <w:t xml:space="preserve"> (</w:t>
        </w:r>
      </w:hyperlink>
      <w:hyperlink w:anchor="id.fyhbo3iwxr3v" w:history="1">
        <w:r w:rsidR="00513525">
          <w:rPr>
            <w:color w:val="000099"/>
            <w:u w:val="single"/>
          </w:rPr>
          <w:t>Scrum</w:t>
        </w:r>
      </w:hyperlink>
      <w:hyperlink w:anchor="id.fyhbo3iwxr3v" w:history="1">
        <w:r w:rsidR="00513525">
          <w:rPr>
            <w:color w:val="000099"/>
            <w:u w:val="single"/>
          </w:rPr>
          <w:t xml:space="preserve">, </w:t>
        </w:r>
      </w:hyperlink>
      <w:hyperlink w:anchor="id.fyhbo3iwxr3v" w:history="1">
        <w:r w:rsidR="00513525">
          <w:rPr>
            <w:color w:val="000099"/>
            <w:u w:val="single"/>
          </w:rPr>
          <w:t>RUP</w:t>
        </w:r>
      </w:hyperlink>
      <w:hyperlink w:anchor="id.fyhbo3iwxr3v" w:history="1">
        <w:r w:rsidR="00513525">
          <w:rPr>
            <w:color w:val="000099"/>
            <w:u w:val="single"/>
          </w:rPr>
          <w:t>)</w:t>
        </w:r>
      </w:hyperlink>
    </w:p>
    <w:p w:rsidR="00A77B3E" w:rsidRDefault="00112BAA">
      <w:pPr>
        <w:rPr>
          <w:color w:val="000099"/>
          <w:u w:val="single"/>
        </w:rPr>
      </w:pPr>
      <w:hyperlink w:anchor="id.t26z3qch6jnf" w:history="1">
        <w:r w:rsidR="00513525">
          <w:rPr>
            <w:color w:val="000099"/>
            <w:u w:val="single"/>
          </w:rPr>
          <w:t>Technologie</w:t>
        </w:r>
      </w:hyperlink>
    </w:p>
    <w:p w:rsidR="00A77B3E" w:rsidRDefault="00112BAA">
      <w:pPr>
        <w:rPr>
          <w:color w:val="000099"/>
          <w:u w:val="single"/>
        </w:rPr>
      </w:pPr>
      <w:hyperlink w:anchor="id.y9t82rte3kz" w:history="1">
        <w:r w:rsidR="00513525">
          <w:rPr>
            <w:color w:val="000099"/>
            <w:u w:val="single"/>
          </w:rPr>
          <w:t>Resharper</w:t>
        </w:r>
      </w:hyperlink>
    </w:p>
    <w:p w:rsidR="00A77B3E" w:rsidRDefault="00112BAA">
      <w:pPr>
        <w:rPr>
          <w:color w:val="000099"/>
          <w:u w:val="single"/>
        </w:rPr>
      </w:pPr>
      <w:hyperlink w:anchor="id.tsb9h33etc4" w:history="1">
        <w:r w:rsidR="00513525">
          <w:rPr>
            <w:color w:val="000099"/>
            <w:u w:val="single"/>
          </w:rPr>
          <w:t>Tools</w:t>
        </w:r>
      </w:hyperlink>
    </w:p>
    <w:p w:rsidR="00A77B3E" w:rsidRDefault="00112BAA">
      <w:pPr>
        <w:rPr>
          <w:color w:val="000099"/>
          <w:u w:val="single"/>
        </w:rPr>
      </w:pPr>
      <w:hyperlink w:anchor="id.qkzlg3ruzqt8" w:history="1">
        <w:r w:rsidR="00513525">
          <w:rPr>
            <w:color w:val="000099"/>
            <w:u w:val="single"/>
          </w:rPr>
          <w:t>Beschlüsse</w:t>
        </w:r>
      </w:hyperlink>
    </w:p>
    <w:p w:rsidR="00A77B3E" w:rsidRDefault="00513525">
      <w:r>
        <w:tab/>
      </w:r>
      <w:bookmarkStart w:id="170" w:name="id.1huejqrt0mmh"/>
      <w:bookmarkEnd w:id="170"/>
    </w:p>
    <w:p w:rsidR="00A77B3E" w:rsidRDefault="00513525">
      <w:pPr>
        <w:pStyle w:val="Heading4"/>
      </w:pPr>
      <w:bookmarkStart w:id="171" w:name="h.9yhp16zf9feb"/>
      <w:bookmarkEnd w:id="171"/>
      <w:r>
        <w:lastRenderedPageBreak/>
        <w:t>Dokumente, Deliverables</w:t>
      </w:r>
    </w:p>
    <w:p w:rsidR="00A77B3E" w:rsidRDefault="00513525">
      <w:r>
        <w:t>Dokumente sind ein Mix zwischen den Anforderungen von Zühlke und der HSR.</w:t>
      </w:r>
    </w:p>
    <w:p w:rsidR="00A77B3E" w:rsidRDefault="00A77B3E"/>
    <w:p w:rsidR="00A77B3E" w:rsidRDefault="00513525">
      <w:pPr>
        <w:spacing w:line="240" w:lineRule="auto"/>
        <w:rPr>
          <w:b/>
          <w:bCs/>
        </w:rPr>
      </w:pPr>
      <w:r>
        <w:rPr>
          <w:b/>
          <w:bCs/>
        </w:rPr>
        <w:t>Dokumentation</w:t>
      </w:r>
    </w:p>
    <w:p w:rsidR="00A77B3E" w:rsidRDefault="00513525">
      <w:pPr>
        <w:numPr>
          <w:ilvl w:val="0"/>
          <w:numId w:val="40"/>
        </w:numPr>
        <w:tabs>
          <w:tab w:val="num" w:pos="720"/>
        </w:tabs>
        <w:spacing w:line="240" w:lineRule="auto"/>
      </w:pPr>
      <w:r>
        <w:t>Ideen: Protokollieren, dass nicht geht. Das bedeutet, das wir daran gedacht haben, es aber nicht geht.</w:t>
      </w:r>
    </w:p>
    <w:p w:rsidR="00A77B3E" w:rsidRDefault="00513525">
      <w:pPr>
        <w:numPr>
          <w:ilvl w:val="0"/>
          <w:numId w:val="40"/>
        </w:numPr>
        <w:tabs>
          <w:tab w:val="num" w:pos="720"/>
        </w:tabs>
        <w:spacing w:line="240" w:lineRule="auto"/>
      </w:pPr>
      <w:r>
        <w:t>Wo hat es funktioniert, wo nicht.</w:t>
      </w:r>
    </w:p>
    <w:p w:rsidR="00A77B3E" w:rsidRDefault="00513525">
      <w:pPr>
        <w:numPr>
          <w:ilvl w:val="0"/>
          <w:numId w:val="40"/>
        </w:numPr>
        <w:tabs>
          <w:tab w:val="num" w:pos="720"/>
        </w:tabs>
      </w:pPr>
      <w:r>
        <w:t>Video: 2 min, Problem beschreiben, soll veröffentlicht werden sollen dürfen</w:t>
      </w:r>
      <w:r>
        <w:tab/>
      </w:r>
    </w:p>
    <w:p w:rsidR="00A77B3E" w:rsidRDefault="00513525">
      <w:r>
        <w:t>Projektplan, Vorgehen: Dokumente nachführen. In jedem Sprint die Nachführungen am Projektplan durchführen.</w:t>
      </w:r>
    </w:p>
    <w:p w:rsidR="00A77B3E" w:rsidRDefault="00A77B3E">
      <w:pPr>
        <w:rPr>
          <w:b/>
          <w:bCs/>
        </w:rPr>
      </w:pPr>
    </w:p>
    <w:p w:rsidR="00A77B3E" w:rsidRDefault="00513525">
      <w:pPr>
        <w:spacing w:line="240" w:lineRule="auto"/>
        <w:rPr>
          <w:b/>
          <w:bCs/>
        </w:rPr>
      </w:pPr>
      <w:r>
        <w:rPr>
          <w:b/>
          <w:bCs/>
        </w:rPr>
        <w:t>Zur Durchführung</w:t>
      </w:r>
    </w:p>
    <w:p w:rsidR="00A77B3E" w:rsidRDefault="00513525">
      <w:pPr>
        <w:numPr>
          <w:ilvl w:val="0"/>
          <w:numId w:val="41"/>
        </w:numPr>
        <w:tabs>
          <w:tab w:val="num" w:pos="720"/>
        </w:tabs>
      </w:pPr>
      <w:r>
        <w:t>Funktionen und Darstellung von Flip 1.0?</w:t>
      </w:r>
      <w:r>
        <w:br/>
        <w:t>Dokumentieren, damit Fehler nicht nochmals geschehen. Ev. können diese Ideen uns weiterhelfen.</w:t>
      </w:r>
    </w:p>
    <w:p w:rsidR="00A77B3E" w:rsidRDefault="00A77B3E"/>
    <w:p w:rsidR="00A77B3E" w:rsidRDefault="00513525">
      <w:pPr>
        <w:numPr>
          <w:ilvl w:val="0"/>
          <w:numId w:val="42"/>
        </w:numPr>
        <w:tabs>
          <w:tab w:val="num" w:pos="720"/>
        </w:tabs>
      </w:pPr>
      <w:r>
        <w:t>Ideale Lösung vs realistische Lösung. Gründe angeben, warum nicht die ideale Lösung umgesetzt. (Zeit, Architekturentscheide etc..)</w:t>
      </w:r>
    </w:p>
    <w:p w:rsidR="00A77B3E" w:rsidRDefault="00513525">
      <w:r>
        <w:tab/>
      </w:r>
    </w:p>
    <w:p w:rsidR="00A77B3E" w:rsidRDefault="00513525">
      <w:pPr>
        <w:numPr>
          <w:ilvl w:val="0"/>
          <w:numId w:val="43"/>
        </w:numPr>
        <w:tabs>
          <w:tab w:val="num" w:pos="720"/>
        </w:tabs>
      </w:pPr>
      <w:r>
        <w:t>Wichtige Informationen erhalten wir von indirekten Benutzern (was sind Project Notes, was ist der Inhalt)</w:t>
      </w:r>
      <w:r>
        <w:br/>
        <w:t>Interview Termine mit Marketing, Christan an einem Nachmittag. Nebenbei Ausschau halten für Kunden.</w:t>
      </w:r>
      <w:r>
        <w:br/>
        <w:t>Was macht ein Kunde jetzt vor den Project Notes?</w:t>
      </w:r>
      <w:r>
        <w:br/>
        <w:t>Am besten Kunde, den Zühlke kennt, den wir 10 min fragen könnten. Kunden fragen, welche Project Notes sie in letzter Zeit angeschaut haben. Videokamera installieren und schauen, was Kunden machen.</w:t>
      </w:r>
      <w:r>
        <w:br/>
      </w:r>
      <w:r>
        <w:br/>
        <w:t>wenn keine reale Beobachtung möglich: Zühkle befragt Kunden, ob nach Project Notes umgesehen.</w:t>
      </w:r>
    </w:p>
    <w:p w:rsidR="00A77B3E" w:rsidRDefault="00513525">
      <w:r>
        <w:tab/>
      </w:r>
    </w:p>
    <w:p w:rsidR="00A77B3E" w:rsidRDefault="00513525">
      <w:r>
        <w:t>Ziel:</w:t>
      </w:r>
    </w:p>
    <w:p w:rsidR="00A77B3E" w:rsidRDefault="00513525">
      <w:r>
        <w:t>Project Notes darstellen und zeigen, was mit diesen Geräten und der Technologie gemacht werden kann. Für Kunden interessant.</w:t>
      </w:r>
    </w:p>
    <w:p w:rsidR="00A77B3E" w:rsidRDefault="00513525">
      <w:r>
        <w:tab/>
      </w:r>
    </w:p>
    <w:p w:rsidR="00A77B3E" w:rsidRDefault="00513525">
      <w:pPr>
        <w:pStyle w:val="Heading4"/>
        <w:spacing w:line="276" w:lineRule="auto"/>
      </w:pPr>
      <w:bookmarkStart w:id="172" w:name="h.bk0sxiouyxys"/>
      <w:bookmarkStart w:id="173" w:name="id.n1u0x7gkz8qz"/>
      <w:bookmarkEnd w:id="172"/>
      <w:bookmarkEnd w:id="173"/>
      <w:r>
        <w:t>Termine</w:t>
      </w:r>
      <w:r>
        <w:tab/>
      </w:r>
    </w:p>
    <w:p w:rsidR="00A77B3E" w:rsidRDefault="00513525">
      <w:r>
        <w:t>Für Fragen zwischendurch können wir gerne auch ein Email schicken. Technische Fragen: Michael, Christian.</w:t>
      </w:r>
    </w:p>
    <w:p w:rsidR="00A77B3E" w:rsidRDefault="00513525">
      <w:r>
        <w:t>Administrative Statusmeetings im 1-2 Wochen Rythmus.</w:t>
      </w:r>
    </w:p>
    <w:p w:rsidR="00A77B3E" w:rsidRDefault="00513525">
      <w:r>
        <w:tab/>
      </w:r>
    </w:p>
    <w:p w:rsidR="00A77B3E" w:rsidRDefault="00513525">
      <w:pPr>
        <w:numPr>
          <w:ilvl w:val="0"/>
          <w:numId w:val="44"/>
        </w:numPr>
        <w:tabs>
          <w:tab w:val="num" w:pos="720"/>
        </w:tabs>
      </w:pPr>
      <w:r>
        <w:t>Abgabe 23.12.11, 12 Uhr</w:t>
      </w:r>
    </w:p>
    <w:p w:rsidR="00A77B3E" w:rsidRDefault="00513525">
      <w:r>
        <w:tab/>
      </w:r>
    </w:p>
    <w:p w:rsidR="00A77B3E" w:rsidRDefault="00513525">
      <w:pPr>
        <w:numPr>
          <w:ilvl w:val="0"/>
          <w:numId w:val="45"/>
        </w:numPr>
        <w:tabs>
          <w:tab w:val="num" w:pos="720"/>
        </w:tabs>
      </w:pPr>
      <w:r>
        <w:lastRenderedPageBreak/>
        <w:t>Wöchentlich 1 h mit Herrn Stolze am Mo, 13.10-13.55, Ausnahme: 26.09.11: Meeting um 10:10-10:55</w:t>
      </w:r>
    </w:p>
    <w:p w:rsidR="00A77B3E" w:rsidRDefault="00513525">
      <w:pPr>
        <w:numPr>
          <w:ilvl w:val="0"/>
          <w:numId w:val="46"/>
        </w:numPr>
        <w:tabs>
          <w:tab w:val="num" w:pos="720"/>
        </w:tabs>
      </w:pPr>
      <w:r>
        <w:t>Termin vom 30.9 auf 3.10. An diesem Tag sind Christian und Marco ab 16.00 nicht mehr verfügbar. Wir müssen die Zeit noch wählen und mitteilen.</w:t>
      </w:r>
    </w:p>
    <w:p w:rsidR="00A77B3E" w:rsidRDefault="00513525">
      <w:pPr>
        <w:numPr>
          <w:ilvl w:val="0"/>
          <w:numId w:val="46"/>
        </w:numPr>
        <w:tabs>
          <w:tab w:val="num" w:pos="720"/>
        </w:tabs>
      </w:pPr>
      <w:r>
        <w:t>Termin vom 21.10 auf 24.10 verschoben. 13.00-16.00</w:t>
      </w:r>
    </w:p>
    <w:p w:rsidR="00A77B3E" w:rsidRDefault="00513525">
      <w:r>
        <w:tab/>
      </w:r>
    </w:p>
    <w:p w:rsidR="00A77B3E" w:rsidRDefault="00513525">
      <w:r>
        <w:t>Weitere Termine (ab Ende Oktober) sind noch nicht fest.</w:t>
      </w:r>
    </w:p>
    <w:p w:rsidR="00A77B3E" w:rsidRDefault="00A77B3E"/>
    <w:p w:rsidR="00A77B3E" w:rsidRDefault="00513525">
      <w:pPr>
        <w:pStyle w:val="Heading4"/>
      </w:pPr>
      <w:bookmarkStart w:id="174" w:name="h.x0amd7dj5urz"/>
      <w:bookmarkStart w:id="175" w:name="id.fyhbo3iwxr3v"/>
      <w:bookmarkEnd w:id="174"/>
      <w:bookmarkEnd w:id="175"/>
      <w:r>
        <w:t>Vorgehen (Scrum, RUP)</w:t>
      </w:r>
    </w:p>
    <w:p w:rsidR="00A77B3E" w:rsidRDefault="00513525">
      <w:r>
        <w:t>Kriterienliste: Anpassen, was was bedeutet nächstes Mal fragen</w:t>
      </w:r>
    </w:p>
    <w:p w:rsidR="00A77B3E" w:rsidRDefault="00A77B3E"/>
    <w:p w:rsidR="00A77B3E" w:rsidRDefault="00513525">
      <w:pPr>
        <w:pStyle w:val="Heading4"/>
        <w:spacing w:line="276" w:lineRule="auto"/>
      </w:pPr>
      <w:bookmarkStart w:id="176" w:name="h.77brvjsrqnbz"/>
      <w:bookmarkStart w:id="177" w:name="id.t26z3qch6jnf"/>
      <w:bookmarkEnd w:id="176"/>
      <w:bookmarkEnd w:id="177"/>
      <w:r>
        <w:t>Technologie</w:t>
      </w:r>
    </w:p>
    <w:p w:rsidR="00A77B3E" w:rsidRDefault="00513525">
      <w:r>
        <w:t>Surface2 oder 1?</w:t>
      </w:r>
      <w:r>
        <w:br/>
        <w:t>Grosser Unterschied ist die Auflösung. Surface 2 hat FullHD.</w:t>
      </w:r>
    </w:p>
    <w:p w:rsidR="00A77B3E" w:rsidRDefault="00513525">
      <w:r>
        <w:t>Programm für Surface 2 kann bei Nicht-Eintreffen des Tisches auf HP Touchbildschirm angeschaut werden. Aber nur 2 Touchpunkte. Grösse und Auflösung ähnlich. Ev. auf Tablet testen.</w:t>
      </w:r>
    </w:p>
    <w:p w:rsidR="00A77B3E" w:rsidRDefault="00513525">
      <w:r>
        <w:t>-&gt; Entscheid fällt auf Surface2, da es genügend Möglichkeiten gibt, das Programm zu testen.</w:t>
      </w:r>
    </w:p>
    <w:p w:rsidR="00A77B3E" w:rsidRDefault="00513525">
      <w:r>
        <w:tab/>
      </w:r>
    </w:p>
    <w:p w:rsidR="00A77B3E" w:rsidRDefault="00513525">
      <w:r>
        <w:t>Richtlinien sagen, dass von jeder Seite bedienbar, auch mehrere Leute miteinander.</w:t>
      </w:r>
    </w:p>
    <w:p w:rsidR="00A77B3E" w:rsidRDefault="00A77B3E"/>
    <w:p w:rsidR="00A77B3E" w:rsidRDefault="00513525">
      <w:pPr>
        <w:pStyle w:val="Heading4"/>
        <w:spacing w:line="276" w:lineRule="auto"/>
      </w:pPr>
      <w:bookmarkStart w:id="178" w:name="h.d93ymde0ezwv"/>
      <w:bookmarkStart w:id="179" w:name="id.y9t82rte3kz"/>
      <w:bookmarkEnd w:id="178"/>
      <w:bookmarkEnd w:id="179"/>
      <w:r>
        <w:t>Resharper</w:t>
      </w:r>
      <w:r>
        <w:tab/>
      </w:r>
    </w:p>
    <w:p w:rsidR="00A77B3E" w:rsidRDefault="00513525">
      <w:pPr>
        <w:rPr>
          <w:i/>
          <w:iCs/>
        </w:rPr>
      </w:pPr>
      <w:r>
        <w:rPr>
          <w:i/>
          <w:iCs/>
        </w:rPr>
        <w:t>@Herr Stolze: Können Sie uns diese Frage beantworten? Oder müssen wir hier Zühlke fragen? Könnten Sie ggf. eine Classroom Licence beantragen?</w:t>
      </w:r>
      <w:hyperlink r:id="rId67" w:history="1">
        <w:r>
          <w:rPr>
            <w:i/>
            <w:iCs/>
          </w:rPr>
          <w:t xml:space="preserve"> </w:t>
        </w:r>
      </w:hyperlink>
      <w:hyperlink r:id="rId68" w:history="1">
        <w:r>
          <w:rPr>
            <w:i/>
            <w:iCs/>
            <w:color w:val="000099"/>
            <w:u w:val="single"/>
          </w:rPr>
          <w:t>http</w:t>
        </w:r>
      </w:hyperlink>
      <w:hyperlink r:id="rId69" w:history="1">
        <w:r>
          <w:rPr>
            <w:i/>
            <w:iCs/>
            <w:color w:val="000099"/>
            <w:u w:val="single"/>
          </w:rPr>
          <w:t>://</w:t>
        </w:r>
      </w:hyperlink>
      <w:hyperlink r:id="rId70" w:history="1">
        <w:r>
          <w:rPr>
            <w:i/>
            <w:iCs/>
            <w:color w:val="000099"/>
            <w:u w:val="single"/>
          </w:rPr>
          <w:t>www</w:t>
        </w:r>
      </w:hyperlink>
      <w:hyperlink r:id="rId71" w:history="1">
        <w:r>
          <w:rPr>
            <w:i/>
            <w:iCs/>
            <w:color w:val="000099"/>
            <w:u w:val="single"/>
          </w:rPr>
          <w:t>.</w:t>
        </w:r>
      </w:hyperlink>
      <w:hyperlink r:id="rId72" w:history="1">
        <w:r>
          <w:rPr>
            <w:i/>
            <w:iCs/>
            <w:color w:val="000099"/>
            <w:u w:val="single"/>
          </w:rPr>
          <w:t>jetbrains</w:t>
        </w:r>
      </w:hyperlink>
      <w:hyperlink r:id="rId73" w:history="1">
        <w:r>
          <w:rPr>
            <w:i/>
            <w:iCs/>
            <w:color w:val="000099"/>
            <w:u w:val="single"/>
          </w:rPr>
          <w:t>.</w:t>
        </w:r>
      </w:hyperlink>
      <w:hyperlink r:id="rId74" w:history="1">
        <w:r>
          <w:rPr>
            <w:i/>
            <w:iCs/>
            <w:color w:val="000099"/>
            <w:u w:val="single"/>
          </w:rPr>
          <w:t>com</w:t>
        </w:r>
      </w:hyperlink>
      <w:hyperlink r:id="rId75" w:history="1">
        <w:r>
          <w:rPr>
            <w:i/>
            <w:iCs/>
            <w:color w:val="000099"/>
            <w:u w:val="single"/>
          </w:rPr>
          <w:t>/</w:t>
        </w:r>
      </w:hyperlink>
      <w:hyperlink r:id="rId76" w:history="1">
        <w:r>
          <w:rPr>
            <w:i/>
            <w:iCs/>
            <w:color w:val="000099"/>
            <w:u w:val="single"/>
          </w:rPr>
          <w:t>eforms</w:t>
        </w:r>
      </w:hyperlink>
      <w:hyperlink r:id="rId77" w:history="1">
        <w:r>
          <w:rPr>
            <w:i/>
            <w:iCs/>
            <w:color w:val="000099"/>
            <w:u w:val="single"/>
          </w:rPr>
          <w:t>/</w:t>
        </w:r>
      </w:hyperlink>
      <w:hyperlink r:id="rId78" w:history="1">
        <w:r>
          <w:rPr>
            <w:i/>
            <w:iCs/>
            <w:color w:val="000099"/>
            <w:u w:val="single"/>
          </w:rPr>
          <w:t>classroomRequest</w:t>
        </w:r>
      </w:hyperlink>
      <w:hyperlink r:id="rId79" w:history="1">
        <w:r>
          <w:rPr>
            <w:i/>
            <w:iCs/>
            <w:color w:val="000099"/>
            <w:u w:val="single"/>
          </w:rPr>
          <w:t>.</w:t>
        </w:r>
      </w:hyperlink>
      <w:hyperlink r:id="rId80" w:history="1">
        <w:r>
          <w:rPr>
            <w:i/>
            <w:iCs/>
            <w:color w:val="000099"/>
            <w:u w:val="single"/>
          </w:rPr>
          <w:t>action</w:t>
        </w:r>
      </w:hyperlink>
      <w:hyperlink r:id="rId81" w:history="1">
        <w:r>
          <w:rPr>
            <w:i/>
            <w:iCs/>
            <w:color w:val="000099"/>
            <w:u w:val="single"/>
          </w:rPr>
          <w:t>?</w:t>
        </w:r>
      </w:hyperlink>
      <w:hyperlink r:id="rId82" w:history="1">
        <w:r>
          <w:rPr>
            <w:i/>
            <w:iCs/>
            <w:color w:val="000099"/>
            <w:u w:val="single"/>
          </w:rPr>
          <w:t>licenseRequest</w:t>
        </w:r>
      </w:hyperlink>
      <w:hyperlink r:id="rId83" w:history="1">
        <w:r>
          <w:rPr>
            <w:i/>
            <w:iCs/>
            <w:color w:val="000099"/>
            <w:u w:val="single"/>
          </w:rPr>
          <w:t>=</w:t>
        </w:r>
      </w:hyperlink>
      <w:hyperlink r:id="rId84" w:history="1">
        <w:r>
          <w:rPr>
            <w:i/>
            <w:iCs/>
            <w:color w:val="000099"/>
            <w:u w:val="single"/>
          </w:rPr>
          <w:t>RSCL</w:t>
        </w:r>
      </w:hyperlink>
    </w:p>
    <w:p w:rsidR="00A77B3E" w:rsidRDefault="00513525">
      <w:r>
        <w:tab/>
      </w:r>
    </w:p>
    <w:p w:rsidR="00A77B3E" w:rsidRDefault="00513525">
      <w:r>
        <w:t>Was ist das Resultat der Arbeit? Prototyp oder bereit zur Ausstellung.</w:t>
      </w:r>
    </w:p>
    <w:p w:rsidR="00A77B3E" w:rsidRDefault="00513525">
      <w:r>
        <w:t xml:space="preserve">Im Bezug auf Lizenzen als </w:t>
      </w:r>
      <w:r>
        <w:rPr>
          <w:u w:val="single"/>
        </w:rPr>
        <w:t xml:space="preserve">Studienarbeit </w:t>
      </w:r>
      <w:r>
        <w:t>anschauen -&gt; nicht kommerzielle Resharperlizenz.</w:t>
      </w:r>
    </w:p>
    <w:p w:rsidR="00A77B3E" w:rsidRDefault="00513525">
      <w:r>
        <w:t>-&gt; Michael organisiert sie für uns (Classroom-Lizenz).</w:t>
      </w:r>
    </w:p>
    <w:p w:rsidR="00A77B3E" w:rsidRDefault="00513525">
      <w:r>
        <w:t>Demoversion für 30 Tage zur Überbrückung</w:t>
      </w:r>
    </w:p>
    <w:p w:rsidR="00A77B3E" w:rsidRDefault="00A77B3E"/>
    <w:p w:rsidR="00A77B3E" w:rsidRDefault="00513525">
      <w:pPr>
        <w:pStyle w:val="Heading4"/>
        <w:spacing w:line="276" w:lineRule="auto"/>
      </w:pPr>
      <w:bookmarkStart w:id="180" w:name="h.762roby412wv"/>
      <w:bookmarkStart w:id="181" w:name="id.tsb9h33etc4"/>
      <w:bookmarkEnd w:id="180"/>
      <w:bookmarkEnd w:id="181"/>
      <w:r>
        <w:t>Versionierungstool, Projektmanagementtool</w:t>
      </w:r>
    </w:p>
    <w:p w:rsidR="00A77B3E" w:rsidRDefault="00513525">
      <w:pPr>
        <w:numPr>
          <w:ilvl w:val="0"/>
          <w:numId w:val="47"/>
        </w:numPr>
        <w:tabs>
          <w:tab w:val="num" w:pos="720"/>
        </w:tabs>
      </w:pPr>
      <w:r>
        <w:t>Wir nutzen Redmine und SVN. Zudem ist die Versionierung im Redmine gut integriert.</w:t>
      </w:r>
    </w:p>
    <w:p w:rsidR="00A77B3E" w:rsidRDefault="00513525">
      <w:pPr>
        <w:numPr>
          <w:ilvl w:val="0"/>
          <w:numId w:val="47"/>
        </w:numPr>
        <w:tabs>
          <w:tab w:val="num" w:pos="720"/>
        </w:tabs>
      </w:pPr>
      <w:r>
        <w:t>TFS hat bessere Integration in VS, BuildServer ist incl. Michael könnte uns den TFS für die Versionsverwaltungs zu Verfügung stellen.</w:t>
      </w:r>
    </w:p>
    <w:p w:rsidR="00A77B3E" w:rsidRDefault="00513525">
      <w:r>
        <w:t>-&gt; Der Entscheid fällt auf Redmine und SVN.</w:t>
      </w:r>
    </w:p>
    <w:p w:rsidR="00A77B3E" w:rsidRDefault="00513525">
      <w:r>
        <w:t>Lukas legt Michael einen Redmine-Account an.</w:t>
      </w:r>
    </w:p>
    <w:p w:rsidR="00A77B3E" w:rsidRDefault="00513525">
      <w:r>
        <w:tab/>
      </w:r>
    </w:p>
    <w:p w:rsidR="00A77B3E" w:rsidRDefault="00513525">
      <w:r>
        <w:t>Integration Subversion in VS: Visual SVN (kostet), Tortoise SVN für VS</w:t>
      </w:r>
    </w:p>
    <w:p w:rsidR="00A77B3E" w:rsidRDefault="00513525">
      <w:r>
        <w:lastRenderedPageBreak/>
        <w:t>Benötigen wir einen Buildserver oder ist der Overhead zu gross? -&gt;Nein, wir benötigen keinen Build-Server</w:t>
      </w:r>
    </w:p>
    <w:p w:rsidR="00A77B3E" w:rsidRDefault="00A77B3E">
      <w:bookmarkStart w:id="182" w:name="id.qkzlg3ruzqt8"/>
      <w:bookmarkEnd w:id="182"/>
    </w:p>
    <w:p w:rsidR="00A77B3E" w:rsidRDefault="00513525">
      <w:pPr>
        <w:pStyle w:val="Heading4"/>
      </w:pPr>
      <w:bookmarkStart w:id="183" w:name="h.iw2z82hgurzt"/>
      <w:bookmarkEnd w:id="183"/>
      <w:r>
        <w:t>Beschlüsse</w:t>
      </w:r>
    </w:p>
    <w:p w:rsidR="00A77B3E" w:rsidRDefault="00513525">
      <w:pPr>
        <w:numPr>
          <w:ilvl w:val="0"/>
          <w:numId w:val="48"/>
        </w:numPr>
        <w:tabs>
          <w:tab w:val="num" w:pos="720"/>
        </w:tabs>
      </w:pPr>
      <w:r>
        <w:t>Technologie-Entscheid fällt auf Surface2</w:t>
      </w:r>
    </w:p>
    <w:p w:rsidR="00A77B3E" w:rsidRDefault="00513525">
      <w:pPr>
        <w:numPr>
          <w:ilvl w:val="0"/>
          <w:numId w:val="48"/>
        </w:numPr>
        <w:tabs>
          <w:tab w:val="num" w:pos="720"/>
        </w:tabs>
      </w:pPr>
      <w:r>
        <w:t>Classroom-Lizenz für Resharper wird beantragt</w:t>
      </w:r>
    </w:p>
    <w:p w:rsidR="00A77B3E" w:rsidRDefault="00513525">
      <w:pPr>
        <w:numPr>
          <w:ilvl w:val="0"/>
          <w:numId w:val="48"/>
        </w:numPr>
        <w:tabs>
          <w:tab w:val="num" w:pos="720"/>
        </w:tabs>
      </w:pPr>
      <w:r>
        <w:t>Redmine und SVN als Projektmanagement- und Versionierungstool</w:t>
      </w:r>
    </w:p>
    <w:p w:rsidR="00A77B3E" w:rsidRDefault="00A77B3E"/>
    <w:sectPr w:rsidR="00A77B3E">
      <w:headerReference w:type="default" r:id="rId85"/>
      <w:footerReference w:type="default" r:id="rId8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BAA" w:rsidRDefault="00112BAA">
      <w:pPr>
        <w:spacing w:line="240" w:lineRule="auto"/>
      </w:pPr>
      <w:r>
        <w:separator/>
      </w:r>
    </w:p>
  </w:endnote>
  <w:endnote w:type="continuationSeparator" w:id="0">
    <w:p w:rsidR="00112BAA" w:rsidRDefault="00112B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B02" w:rsidRDefault="003E0B02">
    <w:pPr>
      <w:tabs>
        <w:tab w:val="right" w:pos="9360"/>
      </w:tabs>
      <w:ind w:firstLine="720"/>
    </w:pPr>
  </w:p>
  <w:p w:rsidR="003E0B02" w:rsidRDefault="00513525">
    <w:pPr>
      <w:tabs>
        <w:tab w:val="right" w:pos="9360"/>
      </w:tabs>
    </w:pPr>
    <w:r>
      <w:t>Sitzungsprotokolle</w:t>
    </w:r>
    <w:r>
      <w:tab/>
    </w:r>
    <w:r>
      <w:fldChar w:fldCharType="begin"/>
    </w:r>
    <w:r>
      <w:instrText>PAGE</w:instrText>
    </w:r>
    <w:r>
      <w:fldChar w:fldCharType="separate"/>
    </w:r>
    <w:r w:rsidR="0010704A">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BAA" w:rsidRDefault="00112BAA">
      <w:pPr>
        <w:spacing w:line="240" w:lineRule="auto"/>
      </w:pPr>
      <w:r>
        <w:separator/>
      </w:r>
    </w:p>
  </w:footnote>
  <w:footnote w:type="continuationSeparator" w:id="0">
    <w:p w:rsidR="00112BAA" w:rsidRDefault="00112B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B02" w:rsidRDefault="003E0B02"/>
  <w:p w:rsidR="003E0B02" w:rsidRDefault="00056328">
    <w:pPr>
      <w:jc w:val="right"/>
    </w:pPr>
    <w:r>
      <w:rPr>
        <w:noProof/>
      </w:rPr>
      <w:drawing>
        <wp:inline distT="0" distB="0" distL="0" distR="0" wp14:anchorId="6D0F063D" wp14:editId="746F4732">
          <wp:extent cx="6381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4476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4546EB3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C8490D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FC0CE2A">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ABBE2720">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3E023AE">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CB0D234">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5B21F8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5C2F83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BBAA139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9568412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C0C99A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99A2D2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3F18CA3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92EA10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464402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510DA6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B82D2E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D1A4CE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F028D60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904E7E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266A40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02C4668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11E960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30884B5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B82DDA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2D08E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8DA4C2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3F4A60D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B9DEF70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882EEC8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AB98662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0E6F69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AFEC5A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3C8A2C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DA4E6A8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D902A8C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B3822CD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E4251C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820942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7A8AC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B78658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72DAC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1FCAA8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23C450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76BEEE1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269CB28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5A0E09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78E4F4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369438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70E467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9DFC771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C00447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024C3F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79948A6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7"/>
    <w:multiLevelType w:val="hybridMultilevel"/>
    <w:tmpl w:val="00000007"/>
    <w:lvl w:ilvl="0" w:tplc="6714D16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09A0B5A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A9C0B0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510C68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5A61BA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B2C23D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E50CAE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09E96C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97471E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8"/>
    <w:multiLevelType w:val="hybridMultilevel"/>
    <w:tmpl w:val="00000008"/>
    <w:lvl w:ilvl="0" w:tplc="9BCA3A9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BEA31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9AE532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C3091A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64CF19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C9EB77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1B80F3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84DF6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71A4190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9"/>
    <w:multiLevelType w:val="hybridMultilevel"/>
    <w:tmpl w:val="00000009"/>
    <w:lvl w:ilvl="0" w:tplc="4D60EEB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1C6C03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40C479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CC1D5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612D3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D694835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FA6590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CFEDE1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E5417D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000000A"/>
    <w:multiLevelType w:val="hybridMultilevel"/>
    <w:tmpl w:val="0000000A"/>
    <w:lvl w:ilvl="0" w:tplc="3AAAE55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A0C917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4090270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AB345BC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D8C291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DB7CD05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55CFF4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972F7E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C99E683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0">
    <w:nsid w:val="0000000B"/>
    <w:multiLevelType w:val="hybridMultilevel"/>
    <w:tmpl w:val="0000000B"/>
    <w:lvl w:ilvl="0" w:tplc="899A73B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2BDAA14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C86ADE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019628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EBAB29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9CFCFE0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C814592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83449F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BB649D9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1">
    <w:nsid w:val="0000000C"/>
    <w:multiLevelType w:val="hybridMultilevel"/>
    <w:tmpl w:val="0000000C"/>
    <w:lvl w:ilvl="0" w:tplc="9A4E303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B9260B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722D9C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D68C32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16D420C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EEBC26F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246830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68CE6E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C724507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D"/>
    <w:multiLevelType w:val="hybridMultilevel"/>
    <w:tmpl w:val="0000000D"/>
    <w:lvl w:ilvl="0" w:tplc="427E2C2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D80FE5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E6AAD4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420688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BDA9A1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BD63F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28EA71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9AE0FDB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4434F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E"/>
    <w:multiLevelType w:val="hybridMultilevel"/>
    <w:tmpl w:val="0000000E"/>
    <w:lvl w:ilvl="0" w:tplc="2C8C3E5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5C8E4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92ECA8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1BE4DB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6BE0BF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14C61B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4E29D1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DDFA7A6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182986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F"/>
    <w:multiLevelType w:val="hybridMultilevel"/>
    <w:tmpl w:val="0000000F"/>
    <w:lvl w:ilvl="0" w:tplc="4A540F2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0A8CF17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66072A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1962230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90684F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27297A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5E53F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6AE46C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D57C7D1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00000010"/>
    <w:multiLevelType w:val="hybridMultilevel"/>
    <w:tmpl w:val="00000010"/>
    <w:lvl w:ilvl="0" w:tplc="BF50E11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E07206A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75C920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604A8A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7EAC2FD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2D27B4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D90068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DF602B8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7F44EBC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6">
    <w:nsid w:val="00000011"/>
    <w:multiLevelType w:val="hybridMultilevel"/>
    <w:tmpl w:val="00000011"/>
    <w:lvl w:ilvl="0" w:tplc="3CF86E7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DE0817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52AEBE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2E078A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389ADD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4344A7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992FED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B46C97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D32841A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7">
    <w:nsid w:val="00000012"/>
    <w:multiLevelType w:val="hybridMultilevel"/>
    <w:tmpl w:val="00000012"/>
    <w:lvl w:ilvl="0" w:tplc="981ABB4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A64719C">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2CEEB1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1CA4BB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D90E23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9F8C4D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990F5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AA18E08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6CE143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8">
    <w:nsid w:val="00000013"/>
    <w:multiLevelType w:val="hybridMultilevel"/>
    <w:tmpl w:val="00000013"/>
    <w:lvl w:ilvl="0" w:tplc="54E4331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8FA267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14E5C7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0D6E988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51AD9F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546C1F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806555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8CCE2D5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70450B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9">
    <w:nsid w:val="00000014"/>
    <w:multiLevelType w:val="hybridMultilevel"/>
    <w:tmpl w:val="00000014"/>
    <w:lvl w:ilvl="0" w:tplc="6FEE70B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079A140C">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4ACB3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024C5A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44BC607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968AC1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06AEBBB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4C2E31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CCEE1C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0">
    <w:nsid w:val="00000015"/>
    <w:multiLevelType w:val="hybridMultilevel"/>
    <w:tmpl w:val="00000015"/>
    <w:lvl w:ilvl="0" w:tplc="CC5C91F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2FC1B8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87A752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1B168B4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ABE653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DD6AF9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126830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AB605E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B6403F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1">
    <w:nsid w:val="00000016"/>
    <w:multiLevelType w:val="hybridMultilevel"/>
    <w:tmpl w:val="00000016"/>
    <w:lvl w:ilvl="0" w:tplc="B2620C6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D4787AE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AE166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35D8117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A20BE7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974234B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7DA801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6E21F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D289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2">
    <w:nsid w:val="00000017"/>
    <w:multiLevelType w:val="hybridMultilevel"/>
    <w:tmpl w:val="00000017"/>
    <w:lvl w:ilvl="0" w:tplc="1084DFB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3261B1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EE6DE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3F10B55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F64B7F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636975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3985CE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390161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79C8515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3">
    <w:nsid w:val="00000018"/>
    <w:multiLevelType w:val="hybridMultilevel"/>
    <w:tmpl w:val="00000018"/>
    <w:lvl w:ilvl="0" w:tplc="4CC0E99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D30C0D6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1A4654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ED97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97A7EF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1F4AD3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994EB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C201C1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D32CF81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4">
    <w:nsid w:val="00000019"/>
    <w:multiLevelType w:val="hybridMultilevel"/>
    <w:tmpl w:val="00000019"/>
    <w:lvl w:ilvl="0" w:tplc="CEB69D0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C2AA2FC">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9A63C0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56CC5F4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E50776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61EE6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334B4B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F8C737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F2E7A0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5">
    <w:nsid w:val="0000001A"/>
    <w:multiLevelType w:val="hybridMultilevel"/>
    <w:tmpl w:val="0000001A"/>
    <w:lvl w:ilvl="0" w:tplc="567E9E7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24EAB12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83AA81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39863E1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3FA89D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DA546B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DB43D7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8088EC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95450C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6">
    <w:nsid w:val="0000001B"/>
    <w:multiLevelType w:val="hybridMultilevel"/>
    <w:tmpl w:val="0000001B"/>
    <w:lvl w:ilvl="0" w:tplc="DCBA5E1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10CB45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EB2DAA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9AA09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0DE812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3F2264D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66EA58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789694D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356517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7">
    <w:nsid w:val="0000001C"/>
    <w:multiLevelType w:val="hybridMultilevel"/>
    <w:tmpl w:val="0000001C"/>
    <w:lvl w:ilvl="0" w:tplc="063A239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48039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DDFCCE9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778963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210195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9082623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0A579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26A34F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206D3A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8">
    <w:nsid w:val="0000001D"/>
    <w:multiLevelType w:val="hybridMultilevel"/>
    <w:tmpl w:val="0000001D"/>
    <w:lvl w:ilvl="0" w:tplc="FEF6A91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2012DC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522022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92B5A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476607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9EF0F25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04EF71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8565FA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DA90705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9">
    <w:nsid w:val="0000001E"/>
    <w:multiLevelType w:val="hybridMultilevel"/>
    <w:tmpl w:val="0000001E"/>
    <w:lvl w:ilvl="0" w:tplc="37D6750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C3ADBFC">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DCEE56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3A16CC5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3CEFE2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64CC6C4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36209E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8794AC4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D72C5E4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0">
    <w:nsid w:val="0000001F"/>
    <w:multiLevelType w:val="hybridMultilevel"/>
    <w:tmpl w:val="0000001F"/>
    <w:lvl w:ilvl="0" w:tplc="2778AF6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EE2698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09E983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1DF0F68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8BE452A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E54211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7334F32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7A1ABB5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DEE9A2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1">
    <w:nsid w:val="00000020"/>
    <w:multiLevelType w:val="hybridMultilevel"/>
    <w:tmpl w:val="00000020"/>
    <w:lvl w:ilvl="0" w:tplc="6C9C21D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35CA7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C5074E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6C488C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8F58C77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4401E9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4F4E88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96C934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414675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2">
    <w:nsid w:val="00000021"/>
    <w:multiLevelType w:val="hybridMultilevel"/>
    <w:tmpl w:val="00000021"/>
    <w:lvl w:ilvl="0" w:tplc="6804FB0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066B58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DCAC5F8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8ECFEC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8DA372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D0469BC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456E53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B2D62C9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3C29E3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3">
    <w:nsid w:val="00000022"/>
    <w:multiLevelType w:val="hybridMultilevel"/>
    <w:tmpl w:val="00000022"/>
    <w:lvl w:ilvl="0" w:tplc="5D3C569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C04991C">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4446C66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D7899F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7244FBC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5546E88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022A49F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CE6AA4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E7C6D9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4">
    <w:nsid w:val="00000023"/>
    <w:multiLevelType w:val="hybridMultilevel"/>
    <w:tmpl w:val="00000023"/>
    <w:lvl w:ilvl="0" w:tplc="7A36FEF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99A244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65218D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058A39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DF2668A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551A274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9540B4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08774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F20899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5">
    <w:nsid w:val="00000024"/>
    <w:multiLevelType w:val="hybridMultilevel"/>
    <w:tmpl w:val="00000024"/>
    <w:lvl w:ilvl="0" w:tplc="5A0AB50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2C2632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966BA5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00CE2F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8C867C1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2489EE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4221DC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9FE6A3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4D2A5E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6">
    <w:nsid w:val="00000025"/>
    <w:multiLevelType w:val="hybridMultilevel"/>
    <w:tmpl w:val="00000025"/>
    <w:lvl w:ilvl="0" w:tplc="5F6289A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D505D9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8C24E2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B0077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8F27BA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456C7A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006CAE8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AB90681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BEA0AF4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7">
    <w:nsid w:val="00000026"/>
    <w:multiLevelType w:val="hybridMultilevel"/>
    <w:tmpl w:val="00000026"/>
    <w:lvl w:ilvl="0" w:tplc="12B29B2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FF2A70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85601F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EFC210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828266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212651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05B6550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FE40B6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EAA087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8">
    <w:nsid w:val="00000027"/>
    <w:multiLevelType w:val="hybridMultilevel"/>
    <w:tmpl w:val="00000027"/>
    <w:lvl w:ilvl="0" w:tplc="6C16ECE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E7D8C8A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0B0B06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26E283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7B407C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D6308B4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FB29D6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BECA8A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A166E3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9">
    <w:nsid w:val="00000028"/>
    <w:multiLevelType w:val="hybridMultilevel"/>
    <w:tmpl w:val="00000028"/>
    <w:lvl w:ilvl="0" w:tplc="B702462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D50B65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452CF65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6F4AF3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DEC84B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2ECEDE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B58FCA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00E59B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BD6431F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0">
    <w:nsid w:val="00000029"/>
    <w:multiLevelType w:val="hybridMultilevel"/>
    <w:tmpl w:val="00000029"/>
    <w:lvl w:ilvl="0" w:tplc="35ECF62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2426A5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C82C4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998E582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EC01A4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A72D97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A4E5B9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82D6AC0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B6625C2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1">
    <w:nsid w:val="0000002A"/>
    <w:multiLevelType w:val="hybridMultilevel"/>
    <w:tmpl w:val="0000002A"/>
    <w:lvl w:ilvl="0" w:tplc="16BCA81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DBF86F7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D516354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26E3C0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9FEC58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F2C5B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2044B2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9ECCA1A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4AAF76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2">
    <w:nsid w:val="0000002B"/>
    <w:multiLevelType w:val="hybridMultilevel"/>
    <w:tmpl w:val="0000002B"/>
    <w:lvl w:ilvl="0" w:tplc="EEAA78D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A144AA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824C1D7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820653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7DE695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9D49D2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380586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3966AD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42CC25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3">
    <w:nsid w:val="0000002C"/>
    <w:multiLevelType w:val="hybridMultilevel"/>
    <w:tmpl w:val="0000002C"/>
    <w:lvl w:ilvl="0" w:tplc="5732926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528C7F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7D655C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170BEA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70C9AC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DB74A2E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82E069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9608A1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BFACDE1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4">
    <w:nsid w:val="0000002D"/>
    <w:multiLevelType w:val="hybridMultilevel"/>
    <w:tmpl w:val="0000002D"/>
    <w:lvl w:ilvl="0" w:tplc="63F2CED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D862DF4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4226363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1A8765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3AE6F63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E8C80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3F0076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91C4B52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EA6355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5">
    <w:nsid w:val="0000002E"/>
    <w:multiLevelType w:val="hybridMultilevel"/>
    <w:tmpl w:val="0000002E"/>
    <w:lvl w:ilvl="0" w:tplc="DF3EC8C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E50FD3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4A52896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1A00F08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876EEB3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B00A2F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3BC9B5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A5BCB8D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DC30F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6">
    <w:nsid w:val="0000002F"/>
    <w:multiLevelType w:val="hybridMultilevel"/>
    <w:tmpl w:val="0000002F"/>
    <w:lvl w:ilvl="0" w:tplc="DF7C47F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54AC64C">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5EFF9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244D14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10AD08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8142EF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49ACB0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8528E3C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B987C7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7">
    <w:nsid w:val="00000030"/>
    <w:multiLevelType w:val="hybridMultilevel"/>
    <w:tmpl w:val="00000030"/>
    <w:lvl w:ilvl="0" w:tplc="997CBB9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41844B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D938C7B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F30EF4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EB25A0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F148FD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CB0052C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10213B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3789C2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56328"/>
    <w:rsid w:val="0010704A"/>
    <w:rsid w:val="00112BAA"/>
    <w:rsid w:val="002F4002"/>
    <w:rsid w:val="003E0B02"/>
    <w:rsid w:val="00483782"/>
    <w:rsid w:val="00513525"/>
    <w:rsid w:val="00A77B3E"/>
    <w:rsid w:val="00CA6BB6"/>
    <w:rsid w:val="00CB59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8378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83782"/>
    <w:rPr>
      <w:rFonts w:ascii="Tahoma" w:eastAsia="Arial" w:hAnsi="Tahoma" w:cs="Tahoma"/>
      <w:color w:val="000000"/>
      <w:sz w:val="16"/>
      <w:szCs w:val="16"/>
    </w:rPr>
  </w:style>
  <w:style w:type="paragraph" w:styleId="Header">
    <w:name w:val="header"/>
    <w:basedOn w:val="Normal"/>
    <w:link w:val="HeaderChar"/>
    <w:rsid w:val="00483782"/>
    <w:pPr>
      <w:tabs>
        <w:tab w:val="center" w:pos="4536"/>
        <w:tab w:val="right" w:pos="9072"/>
      </w:tabs>
      <w:spacing w:line="240" w:lineRule="auto"/>
    </w:pPr>
  </w:style>
  <w:style w:type="character" w:customStyle="1" w:styleId="HeaderChar">
    <w:name w:val="Header Char"/>
    <w:basedOn w:val="DefaultParagraphFont"/>
    <w:link w:val="Header"/>
    <w:rsid w:val="00483782"/>
    <w:rPr>
      <w:rFonts w:ascii="Arial" w:eastAsia="Arial" w:hAnsi="Arial" w:cs="Arial"/>
      <w:color w:val="000000"/>
      <w:sz w:val="22"/>
      <w:szCs w:val="22"/>
    </w:rPr>
  </w:style>
  <w:style w:type="paragraph" w:styleId="Footer">
    <w:name w:val="footer"/>
    <w:basedOn w:val="Normal"/>
    <w:link w:val="FooterChar"/>
    <w:rsid w:val="00483782"/>
    <w:pPr>
      <w:tabs>
        <w:tab w:val="center" w:pos="4536"/>
        <w:tab w:val="right" w:pos="9072"/>
      </w:tabs>
      <w:spacing w:line="240" w:lineRule="auto"/>
    </w:pPr>
  </w:style>
  <w:style w:type="character" w:customStyle="1" w:styleId="FooterChar">
    <w:name w:val="Footer Char"/>
    <w:basedOn w:val="DefaultParagraphFont"/>
    <w:link w:val="Footer"/>
    <w:rsid w:val="00483782"/>
    <w:rPr>
      <w:rFonts w:ascii="Arial" w:eastAsia="Arial" w:hAnsi="Arial" w:cs="Arial"/>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8378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83782"/>
    <w:rPr>
      <w:rFonts w:ascii="Tahoma" w:eastAsia="Arial" w:hAnsi="Tahoma" w:cs="Tahoma"/>
      <w:color w:val="000000"/>
      <w:sz w:val="16"/>
      <w:szCs w:val="16"/>
    </w:rPr>
  </w:style>
  <w:style w:type="paragraph" w:styleId="Header">
    <w:name w:val="header"/>
    <w:basedOn w:val="Normal"/>
    <w:link w:val="HeaderChar"/>
    <w:rsid w:val="00483782"/>
    <w:pPr>
      <w:tabs>
        <w:tab w:val="center" w:pos="4536"/>
        <w:tab w:val="right" w:pos="9072"/>
      </w:tabs>
      <w:spacing w:line="240" w:lineRule="auto"/>
    </w:pPr>
  </w:style>
  <w:style w:type="character" w:customStyle="1" w:styleId="HeaderChar">
    <w:name w:val="Header Char"/>
    <w:basedOn w:val="DefaultParagraphFont"/>
    <w:link w:val="Header"/>
    <w:rsid w:val="00483782"/>
    <w:rPr>
      <w:rFonts w:ascii="Arial" w:eastAsia="Arial" w:hAnsi="Arial" w:cs="Arial"/>
      <w:color w:val="000000"/>
      <w:sz w:val="22"/>
      <w:szCs w:val="22"/>
    </w:rPr>
  </w:style>
  <w:style w:type="paragraph" w:styleId="Footer">
    <w:name w:val="footer"/>
    <w:basedOn w:val="Normal"/>
    <w:link w:val="FooterChar"/>
    <w:rsid w:val="00483782"/>
    <w:pPr>
      <w:tabs>
        <w:tab w:val="center" w:pos="4536"/>
        <w:tab w:val="right" w:pos="9072"/>
      </w:tabs>
      <w:spacing w:line="240" w:lineRule="auto"/>
    </w:pPr>
  </w:style>
  <w:style w:type="character" w:customStyle="1" w:styleId="FooterChar">
    <w:name w:val="Footer Char"/>
    <w:basedOn w:val="DefaultParagraphFont"/>
    <w:link w:val="Footer"/>
    <w:rsid w:val="00483782"/>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docs.google.com/spreadsheet/ccc?key=0Aubz__aI1gBrdHI2MUtmVHhpMmRaZTVuUXVMbFhUZ3c&amp;hl=en_US" TargetMode="External"/><Relationship Id="rId18" Type="http://schemas.openxmlformats.org/officeDocument/2006/relationships/hyperlink" Target="https://docs.google.com/spreadsheet/ccc?key=0Aubz__aI1gBrdHI2MUtmVHhpMmRaZTVuUXVMbFhUZ3c&amp;hl=en_US" TargetMode="External"/><Relationship Id="rId26" Type="http://schemas.openxmlformats.org/officeDocument/2006/relationships/hyperlink" Target="https://docs.google.com/spreadsheet/ccc?key=0Aubz__aI1gBrdHI2MUtmVHhpMmRaZTVuUXVMbFhUZ3c&amp;hl=en_US" TargetMode="External"/><Relationship Id="rId39" Type="http://schemas.openxmlformats.org/officeDocument/2006/relationships/hyperlink" Target="https://docs.google.com/spreadsheet/ccc?key=0Aubz__aI1gBrdHI2MUtmVHhpMmRaZTVuUXVMbFhUZ3c&amp;hl=en_US" TargetMode="External"/><Relationship Id="rId21" Type="http://schemas.openxmlformats.org/officeDocument/2006/relationships/hyperlink" Target="https://docs.google.com/spreadsheet/ccc?key=0Aubz__aI1gBrdHI2MUtmVHhpMmRaZTVuUXVMbFhUZ3c&amp;hl=en_US" TargetMode="External"/><Relationship Id="rId34" Type="http://schemas.openxmlformats.org/officeDocument/2006/relationships/hyperlink" Target="https://docs.google.com/spreadsheet/ccc?key=0Aubz__aI1gBrdHI2MUtmVHhpMmRaZTVuUXVMbFhUZ3c&amp;hl=en_US" TargetMode="External"/><Relationship Id="rId42" Type="http://schemas.openxmlformats.org/officeDocument/2006/relationships/hyperlink" Target="https://docs.google.com/spreadsheet/ccc?key=0Aubz__aI1gBrdHI2MUtmVHhpMmRaZTVuUXVMbFhUZ3c&amp;hl=en_US" TargetMode="External"/><Relationship Id="rId47" Type="http://schemas.openxmlformats.org/officeDocument/2006/relationships/hyperlink" Target="https://docs.google.com/spreadsheet/ccc?key=0Aubz__aI1gBrdHI2MUtmVHhpMmRaZTVuUXVMbFhUZ3c&amp;hl=en_US" TargetMode="External"/><Relationship Id="rId50" Type="http://schemas.openxmlformats.org/officeDocument/2006/relationships/hyperlink" Target="http://well-formed.eigenfactor.org/index.html" TargetMode="External"/><Relationship Id="rId55" Type="http://schemas.openxmlformats.org/officeDocument/2006/relationships/hyperlink" Target="http://well-formed.eigenfactor.org/index.html" TargetMode="External"/><Relationship Id="rId63" Type="http://schemas.openxmlformats.org/officeDocument/2006/relationships/hyperlink" Target="http://www.acm.org/" TargetMode="External"/><Relationship Id="rId68" Type="http://schemas.openxmlformats.org/officeDocument/2006/relationships/hyperlink" Target="http://www.jetbrains.com/eforms/classroomRequest.action?licenseRequest=RSCL" TargetMode="External"/><Relationship Id="rId76" Type="http://schemas.openxmlformats.org/officeDocument/2006/relationships/hyperlink" Target="http://www.jetbrains.com/eforms/classroomRequest.action?licenseRequest=RSCL" TargetMode="External"/><Relationship Id="rId84" Type="http://schemas.openxmlformats.org/officeDocument/2006/relationships/hyperlink" Target="http://www.jetbrains.com/eforms/classroomRequest.action?licenseRequest=RSCL" TargetMode="External"/><Relationship Id="rId7" Type="http://schemas.openxmlformats.org/officeDocument/2006/relationships/endnotes" Target="endnotes.xml"/><Relationship Id="rId71" Type="http://schemas.openxmlformats.org/officeDocument/2006/relationships/hyperlink" Target="http://www.jetbrains.com/eforms/classroomRequest.action?licenseRequest=RSCL" TargetMode="External"/><Relationship Id="rId2" Type="http://schemas.openxmlformats.org/officeDocument/2006/relationships/styles" Target="styles.xml"/><Relationship Id="rId16" Type="http://schemas.openxmlformats.org/officeDocument/2006/relationships/hyperlink" Target="https://docs.google.com/spreadsheet/ccc?key=0Aubz__aI1gBrdHI2MUtmVHhpMmRaZTVuUXVMbFhUZ3c&amp;hl=en_US" TargetMode="External"/><Relationship Id="rId29" Type="http://schemas.openxmlformats.org/officeDocument/2006/relationships/hyperlink" Target="https://docs.google.com/spreadsheet/ccc?key=0Aubz__aI1gBrdHI2MUtmVHhpMmRaZTVuUXVMbFhUZ3c&amp;hl=en_US" TargetMode="External"/><Relationship Id="rId11" Type="http://schemas.openxmlformats.org/officeDocument/2006/relationships/hyperlink" Target="https://docs.google.com/spreadsheet/ccc?key=0Aubz__aI1gBrdHI2MUtmVHhpMmRaZTVuUXVMbFhUZ3c&amp;hl=en_US" TargetMode="External"/><Relationship Id="rId24" Type="http://schemas.openxmlformats.org/officeDocument/2006/relationships/hyperlink" Target="https://docs.google.com/spreadsheet/ccc?key=0Aubz__aI1gBrdHI2MUtmVHhpMmRaZTVuUXVMbFhUZ3c&amp;hl=en_US" TargetMode="External"/><Relationship Id="rId32" Type="http://schemas.openxmlformats.org/officeDocument/2006/relationships/hyperlink" Target="https://docs.google.com/spreadsheet/ccc?key=0Aubz__aI1gBrdHI2MUtmVHhpMmRaZTVuUXVMbFhUZ3c&amp;hl=en_US" TargetMode="External"/><Relationship Id="rId37" Type="http://schemas.openxmlformats.org/officeDocument/2006/relationships/hyperlink" Target="https://docs.google.com/spreadsheet/ccc?key=0Aubz__aI1gBrdHI2MUtmVHhpMmRaZTVuUXVMbFhUZ3c&amp;hl=en_US" TargetMode="External"/><Relationship Id="rId40" Type="http://schemas.openxmlformats.org/officeDocument/2006/relationships/hyperlink" Target="https://docs.google.com/spreadsheet/ccc?key=0Aubz__aI1gBrdHI2MUtmVHhpMmRaZTVuUXVMbFhUZ3c&amp;hl=en_US" TargetMode="External"/><Relationship Id="rId45" Type="http://schemas.openxmlformats.org/officeDocument/2006/relationships/hyperlink" Target="https://docs.google.com/spreadsheet/ccc?key=0Aubz__aI1gBrdHI2MUtmVHhpMmRaZTVuUXVMbFhUZ3c&amp;hl=en_US" TargetMode="External"/><Relationship Id="rId53" Type="http://schemas.openxmlformats.org/officeDocument/2006/relationships/hyperlink" Target="http://well-formed.eigenfactor.org/index.html" TargetMode="External"/><Relationship Id="rId58" Type="http://schemas.openxmlformats.org/officeDocument/2006/relationships/hyperlink" Target="http://well-formed.eigenfactor.org/index.html" TargetMode="External"/><Relationship Id="rId66" Type="http://schemas.openxmlformats.org/officeDocument/2006/relationships/hyperlink" Target="http://www.acm.org/" TargetMode="External"/><Relationship Id="rId74" Type="http://schemas.openxmlformats.org/officeDocument/2006/relationships/hyperlink" Target="http://www.jetbrains.com/eforms/classroomRequest.action?licenseRequest=RSCL" TargetMode="External"/><Relationship Id="rId79" Type="http://schemas.openxmlformats.org/officeDocument/2006/relationships/hyperlink" Target="http://www.jetbrains.com/eforms/classroomRequest.action?licenseRequest=RSCL"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ell-formed.eigenfactor.org/index.html" TargetMode="External"/><Relationship Id="rId82" Type="http://schemas.openxmlformats.org/officeDocument/2006/relationships/hyperlink" Target="http://www.jetbrains.com/eforms/classroomRequest.action?licenseRequest=RSCL" TargetMode="External"/><Relationship Id="rId19" Type="http://schemas.openxmlformats.org/officeDocument/2006/relationships/hyperlink" Target="https://docs.google.com/spreadsheet/ccc?key=0Aubz__aI1gBrdHI2MUtmVHhpMmRaZTVuUXVMbFhUZ3c&amp;hl=en_US" TargetMode="External"/><Relationship Id="rId4" Type="http://schemas.openxmlformats.org/officeDocument/2006/relationships/settings" Target="settings.xml"/><Relationship Id="rId9" Type="http://schemas.openxmlformats.org/officeDocument/2006/relationships/hyperlink" Target="https://docs.google.com/spreadsheet/ccc?key=0Aubz__aI1gBrdHI2MUtmVHhpMmRaZTVuUXVMbFhUZ3c&amp;hl=en_US" TargetMode="External"/><Relationship Id="rId14" Type="http://schemas.openxmlformats.org/officeDocument/2006/relationships/hyperlink" Target="https://docs.google.com/spreadsheet/ccc?key=0Aubz__aI1gBrdHI2MUtmVHhpMmRaZTVuUXVMbFhUZ3c&amp;hl=en_US" TargetMode="External"/><Relationship Id="rId22" Type="http://schemas.openxmlformats.org/officeDocument/2006/relationships/hyperlink" Target="https://docs.google.com/spreadsheet/ccc?key=0Aubz__aI1gBrdHI2MUtmVHhpMmRaZTVuUXVMbFhUZ3c&amp;hl=en_US" TargetMode="External"/><Relationship Id="rId27" Type="http://schemas.openxmlformats.org/officeDocument/2006/relationships/hyperlink" Target="https://docs.google.com/spreadsheet/ccc?key=0Aubz__aI1gBrdHI2MUtmVHhpMmRaZTVuUXVMbFhUZ3c&amp;hl=en_US" TargetMode="External"/><Relationship Id="rId30" Type="http://schemas.openxmlformats.org/officeDocument/2006/relationships/hyperlink" Target="https://docs.google.com/spreadsheet/ccc?key=0Aubz__aI1gBrdHI2MUtmVHhpMmRaZTVuUXVMbFhUZ3c&amp;hl=en_US" TargetMode="External"/><Relationship Id="rId35" Type="http://schemas.openxmlformats.org/officeDocument/2006/relationships/hyperlink" Target="https://docs.google.com/spreadsheet/ccc?key=0Aubz__aI1gBrdHI2MUtmVHhpMmRaZTVuUXVMbFhUZ3c&amp;hl=en_US" TargetMode="External"/><Relationship Id="rId43" Type="http://schemas.openxmlformats.org/officeDocument/2006/relationships/hyperlink" Target="https://docs.google.com/spreadsheet/ccc?key=0Aubz__aI1gBrdHI2MUtmVHhpMmRaZTVuUXVMbFhUZ3c&amp;hl=en_US" TargetMode="External"/><Relationship Id="rId48" Type="http://schemas.openxmlformats.org/officeDocument/2006/relationships/hyperlink" Target="https://docs.google.com/spreadsheet/ccc?key=0Aubz__aI1gBrdHI2MUtmVHhpMmRaZTVuUXVMbFhUZ3c&amp;hl=en_US" TargetMode="External"/><Relationship Id="rId56" Type="http://schemas.openxmlformats.org/officeDocument/2006/relationships/hyperlink" Target="http://well-formed.eigenfactor.org/index.html" TargetMode="External"/><Relationship Id="rId64" Type="http://schemas.openxmlformats.org/officeDocument/2006/relationships/hyperlink" Target="http://www.acm.org/" TargetMode="External"/><Relationship Id="rId69" Type="http://schemas.openxmlformats.org/officeDocument/2006/relationships/hyperlink" Target="http://www.jetbrains.com/eforms/classroomRequest.action?licenseRequest=RSCL" TargetMode="External"/><Relationship Id="rId77" Type="http://schemas.openxmlformats.org/officeDocument/2006/relationships/hyperlink" Target="http://www.jetbrains.com/eforms/classroomRequest.action?licenseRequest=RSCL" TargetMode="External"/><Relationship Id="rId8" Type="http://schemas.openxmlformats.org/officeDocument/2006/relationships/hyperlink" Target="https://docs.google.com/spreadsheet/ccc?key=0Aubz__aI1gBrdHI2MUtmVHhpMmRaZTVuUXVMbFhUZ3c&amp;hl=en_US" TargetMode="External"/><Relationship Id="rId51" Type="http://schemas.openxmlformats.org/officeDocument/2006/relationships/hyperlink" Target="http://well-formed.eigenfactor.org/index.html" TargetMode="External"/><Relationship Id="rId72" Type="http://schemas.openxmlformats.org/officeDocument/2006/relationships/hyperlink" Target="http://www.jetbrains.com/eforms/classroomRequest.action?licenseRequest=RSCL" TargetMode="External"/><Relationship Id="rId80" Type="http://schemas.openxmlformats.org/officeDocument/2006/relationships/hyperlink" Target="http://www.jetbrains.com/eforms/classroomRequest.action?licenseRequest=RSCL" TargetMode="External"/><Relationship Id="rId85"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hyperlink" Target="https://docs.google.com/spreadsheet/ccc?key=0Aubz__aI1gBrdHI2MUtmVHhpMmRaZTVuUXVMbFhUZ3c&amp;hl=en_US" TargetMode="External"/><Relationship Id="rId17" Type="http://schemas.openxmlformats.org/officeDocument/2006/relationships/hyperlink" Target="https://docs.google.com/spreadsheet/ccc?key=0Aubz__aI1gBrdHI2MUtmVHhpMmRaZTVuUXVMbFhUZ3c&amp;hl=en_US" TargetMode="External"/><Relationship Id="rId25" Type="http://schemas.openxmlformats.org/officeDocument/2006/relationships/hyperlink" Target="https://docs.google.com/spreadsheet/ccc?key=0Aubz__aI1gBrdHI2MUtmVHhpMmRaZTVuUXVMbFhUZ3c&amp;hl=en_US" TargetMode="External"/><Relationship Id="rId33" Type="http://schemas.openxmlformats.org/officeDocument/2006/relationships/hyperlink" Target="https://docs.google.com/spreadsheet/ccc?key=0Aubz__aI1gBrdHI2MUtmVHhpMmRaZTVuUXVMbFhUZ3c&amp;hl=en_US" TargetMode="External"/><Relationship Id="rId38" Type="http://schemas.openxmlformats.org/officeDocument/2006/relationships/hyperlink" Target="https://docs.google.com/spreadsheet/ccc?key=0Aubz__aI1gBrdHI2MUtmVHhpMmRaZTVuUXVMbFhUZ3c&amp;hl=en_US" TargetMode="External"/><Relationship Id="rId46" Type="http://schemas.openxmlformats.org/officeDocument/2006/relationships/hyperlink" Target="https://docs.google.com/spreadsheet/ccc?key=0Aubz__aI1gBrdHI2MUtmVHhpMmRaZTVuUXVMbFhUZ3c&amp;hl=en_US" TargetMode="External"/><Relationship Id="rId59" Type="http://schemas.openxmlformats.org/officeDocument/2006/relationships/hyperlink" Target="http://well-formed.eigenfactor.org/index.html" TargetMode="External"/><Relationship Id="rId67" Type="http://schemas.openxmlformats.org/officeDocument/2006/relationships/hyperlink" Target="http://www.jetbrains.com/eforms/classroomRequest.action?licenseRequest=RSCL" TargetMode="External"/><Relationship Id="rId20" Type="http://schemas.openxmlformats.org/officeDocument/2006/relationships/hyperlink" Target="https://docs.google.com/spreadsheet/ccc?key=0Aubz__aI1gBrdHI2MUtmVHhpMmRaZTVuUXVMbFhUZ3c&amp;hl=en_US" TargetMode="External"/><Relationship Id="rId41" Type="http://schemas.openxmlformats.org/officeDocument/2006/relationships/hyperlink" Target="https://docs.google.com/spreadsheet/ccc?key=0Aubz__aI1gBrdHI2MUtmVHhpMmRaZTVuUXVMbFhUZ3c&amp;hl=en_US" TargetMode="External"/><Relationship Id="rId54" Type="http://schemas.openxmlformats.org/officeDocument/2006/relationships/hyperlink" Target="http://well-formed.eigenfactor.org/index.html" TargetMode="External"/><Relationship Id="rId62" Type="http://schemas.openxmlformats.org/officeDocument/2006/relationships/hyperlink" Target="http://www.acm.org/" TargetMode="External"/><Relationship Id="rId70" Type="http://schemas.openxmlformats.org/officeDocument/2006/relationships/hyperlink" Target="http://www.jetbrains.com/eforms/classroomRequest.action?licenseRequest=RSCL" TargetMode="External"/><Relationship Id="rId75" Type="http://schemas.openxmlformats.org/officeDocument/2006/relationships/hyperlink" Target="http://www.jetbrains.com/eforms/classroomRequest.action?licenseRequest=RSCL" TargetMode="External"/><Relationship Id="rId83" Type="http://schemas.openxmlformats.org/officeDocument/2006/relationships/hyperlink" Target="http://www.jetbrains.com/eforms/classroomRequest.action?licenseRequest=RSCL"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docs.google.com/spreadsheet/ccc?key=0Aubz__aI1gBrdHI2MUtmVHhpMmRaZTVuUXVMbFhUZ3c&amp;hl=en_US" TargetMode="External"/><Relationship Id="rId23" Type="http://schemas.openxmlformats.org/officeDocument/2006/relationships/hyperlink" Target="https://docs.google.com/spreadsheet/ccc?key=0Aubz__aI1gBrdHI2MUtmVHhpMmRaZTVuUXVMbFhUZ3c&amp;hl=en_US" TargetMode="External"/><Relationship Id="rId28" Type="http://schemas.openxmlformats.org/officeDocument/2006/relationships/hyperlink" Target="https://docs.google.com/spreadsheet/ccc?key=0Aubz__aI1gBrdHI2MUtmVHhpMmRaZTVuUXVMbFhUZ3c&amp;hl=en_US" TargetMode="External"/><Relationship Id="rId36" Type="http://schemas.openxmlformats.org/officeDocument/2006/relationships/hyperlink" Target="https://docs.google.com/spreadsheet/ccc?key=0Aubz__aI1gBrdHI2MUtmVHhpMmRaZTVuUXVMbFhUZ3c&amp;hl=en_US" TargetMode="External"/><Relationship Id="rId49" Type="http://schemas.openxmlformats.org/officeDocument/2006/relationships/hyperlink" Target="http://well-formed.eigenfactor.org/index.html" TargetMode="External"/><Relationship Id="rId57" Type="http://schemas.openxmlformats.org/officeDocument/2006/relationships/hyperlink" Target="http://well-formed.eigenfactor.org/index.html" TargetMode="External"/><Relationship Id="rId10" Type="http://schemas.openxmlformats.org/officeDocument/2006/relationships/hyperlink" Target="https://docs.google.com/spreadsheet/ccc?key=0Aubz__aI1gBrdHI2MUtmVHhpMmRaZTVuUXVMbFhUZ3c&amp;hl=en_US" TargetMode="External"/><Relationship Id="rId31" Type="http://schemas.openxmlformats.org/officeDocument/2006/relationships/hyperlink" Target="https://docs.google.com/spreadsheet/ccc?key=0Aubz__aI1gBrdHI2MUtmVHhpMmRaZTVuUXVMbFhUZ3c&amp;hl=en_US" TargetMode="External"/><Relationship Id="rId44" Type="http://schemas.openxmlformats.org/officeDocument/2006/relationships/hyperlink" Target="https://docs.google.com/spreadsheet/ccc?key=0Aubz__aI1gBrdHI2MUtmVHhpMmRaZTVuUXVMbFhUZ3c&amp;hl=en_US" TargetMode="External"/><Relationship Id="rId52" Type="http://schemas.openxmlformats.org/officeDocument/2006/relationships/hyperlink" Target="http://well-formed.eigenfactor.org/index.html" TargetMode="External"/><Relationship Id="rId60" Type="http://schemas.openxmlformats.org/officeDocument/2006/relationships/hyperlink" Target="http://well-formed.eigenfactor.org/index.html" TargetMode="External"/><Relationship Id="rId65" Type="http://schemas.openxmlformats.org/officeDocument/2006/relationships/hyperlink" Target="http://www.acm.org/" TargetMode="External"/><Relationship Id="rId73" Type="http://schemas.openxmlformats.org/officeDocument/2006/relationships/hyperlink" Target="http://www.jetbrains.com/eforms/classroomRequest.action?licenseRequest=RSCL" TargetMode="External"/><Relationship Id="rId78" Type="http://schemas.openxmlformats.org/officeDocument/2006/relationships/hyperlink" Target="http://www.jetbrains.com/eforms/classroomRequest.action?licenseRequest=RSCL" TargetMode="External"/><Relationship Id="rId81" Type="http://schemas.openxmlformats.org/officeDocument/2006/relationships/hyperlink" Target="http://www.jetbrains.com/eforms/classroomRequest.action?licenseRequest=RSCL" TargetMode="External"/><Relationship Id="rId8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12308</Words>
  <Characters>77541</Characters>
  <Application>Microsoft Office Word</Application>
  <DocSecurity>0</DocSecurity>
  <Lines>646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Elmer Lukas (lelmer@hsr.ch)</dc:creator>
  <cp:lastModifiedBy>HSR</cp:lastModifiedBy>
  <cp:revision>7</cp:revision>
  <cp:lastPrinted>2011-12-20T08:36:00Z</cp:lastPrinted>
  <dcterms:created xsi:type="dcterms:W3CDTF">2011-12-20T08:31:00Z</dcterms:created>
  <dcterms:modified xsi:type="dcterms:W3CDTF">2011-12-20T08:37:00Z</dcterms:modified>
</cp:coreProperties>
</file>